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576F71" w:rsidRPr="00141A32" w:rsidRDefault="00576F71" w:rsidP="00AC2A87">
      <w:pPr>
        <w:pStyle w:val="Label1"/>
        <w:rPr>
          <w:color w:val="auto"/>
        </w:rPr>
      </w:pPr>
      <w:r>
        <w:t xml:space="preserve">Titre : </w:t>
      </w:r>
      <w:r w:rsidR="00B87696">
        <w:rPr>
          <w:color w:val="auto"/>
        </w:rPr>
        <w:t>Amélioration</w:t>
      </w:r>
      <w:r w:rsidR="00BC007A">
        <w:rPr>
          <w:color w:val="auto"/>
        </w:rPr>
        <w:t xml:space="preserve"> </w:t>
      </w:r>
    </w:p>
    <w:p w:rsidR="00B87696" w:rsidRDefault="00B87696" w:rsidP="003B0A27">
      <w:pPr>
        <w:pStyle w:val="Label1"/>
        <w:ind w:left="0"/>
      </w:pPr>
    </w:p>
    <w:p w:rsidR="00576F71" w:rsidRPr="00576F71" w:rsidRDefault="00B87696" w:rsidP="003B0A27">
      <w:pPr>
        <w:pStyle w:val="Label1"/>
        <w:ind w:left="0"/>
      </w:pPr>
      <w:r>
        <w:t>Action</w:t>
      </w:r>
      <w:r w:rsidR="00BC007A">
        <w:t xml:space="preserve"> 1 Connection</w:t>
      </w:r>
    </w:p>
    <w:p w:rsidR="007D46A1" w:rsidRDefault="007D46A1" w:rsidP="00B87696">
      <w:pPr>
        <w:pStyle w:val="Label1"/>
        <w:ind w:left="0" w:firstLine="0"/>
        <w:rPr>
          <w:color w:val="auto"/>
          <w:sz w:val="24"/>
          <w:szCs w:val="24"/>
        </w:rPr>
      </w:pPr>
    </w:p>
    <w:p w:rsidR="005843FD" w:rsidRDefault="00B87696" w:rsidP="003B0A27">
      <w:pPr>
        <w:pStyle w:val="Label1"/>
        <w:numPr>
          <w:ilvl w:val="0"/>
          <w:numId w:val="4"/>
        </w:numPr>
        <w:tabs>
          <w:tab w:val="clear" w:pos="1080"/>
          <w:tab w:val="num" w:pos="480"/>
        </w:tabs>
        <w:ind w:left="48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Reprendre le projet LAB_D_2</w:t>
      </w:r>
    </w:p>
    <w:p w:rsidR="00B87696" w:rsidRDefault="00B87696" w:rsidP="00B87696">
      <w:pPr>
        <w:pStyle w:val="Label1"/>
        <w:numPr>
          <w:ilvl w:val="0"/>
          <w:numId w:val="4"/>
        </w:numPr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Créez une classe java DataBean.java</w:t>
      </w:r>
    </w:p>
    <w:p w:rsidR="00B87696" w:rsidRDefault="00B87696" w:rsidP="00B876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uppressAutoHyphens w:val="0"/>
        <w:autoSpaceDE w:val="0"/>
        <w:autoSpaceDN w:val="0"/>
        <w:adjustRightInd w:val="0"/>
        <w:spacing w:before="0" w:after="0"/>
        <w:ind w:left="0" w:firstLine="0"/>
        <w:rPr>
          <w:rFonts w:ascii="Consolas" w:eastAsia="Times New Roman" w:hAnsi="Consolas" w:cs="Consolas"/>
          <w:color w:val="auto"/>
          <w:sz w:val="20"/>
          <w:szCs w:val="20"/>
          <w:lang w:eastAsia="fr-FR"/>
        </w:rPr>
      </w:pPr>
      <w:r>
        <w:rPr>
          <w:rFonts w:ascii="Consolas" w:eastAsia="Times New Roman" w:hAnsi="Consolas" w:cs="Consolas"/>
          <w:b/>
          <w:bCs/>
          <w:color w:val="7F0055"/>
          <w:sz w:val="20"/>
          <w:szCs w:val="20"/>
          <w:lang w:eastAsia="fr-FR"/>
        </w:rPr>
        <w:t>package</w:t>
      </w:r>
      <w:r>
        <w:rPr>
          <w:rFonts w:ascii="Consolas" w:eastAsia="Times New Roman" w:hAnsi="Consolas" w:cs="Consolas"/>
          <w:color w:val="000000"/>
          <w:sz w:val="20"/>
          <w:szCs w:val="20"/>
          <w:lang w:eastAsia="fr-FR"/>
        </w:rPr>
        <w:t xml:space="preserve"> com.formation.util;</w:t>
      </w:r>
    </w:p>
    <w:p w:rsidR="00B87696" w:rsidRDefault="00B87696" w:rsidP="00B876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uppressAutoHyphens w:val="0"/>
        <w:autoSpaceDE w:val="0"/>
        <w:autoSpaceDN w:val="0"/>
        <w:adjustRightInd w:val="0"/>
        <w:spacing w:before="0" w:after="0"/>
        <w:ind w:left="0" w:firstLine="0"/>
        <w:rPr>
          <w:rFonts w:ascii="Consolas" w:eastAsia="Times New Roman" w:hAnsi="Consolas" w:cs="Consolas"/>
          <w:color w:val="auto"/>
          <w:sz w:val="20"/>
          <w:szCs w:val="20"/>
          <w:lang w:eastAsia="fr-FR"/>
        </w:rPr>
      </w:pPr>
    </w:p>
    <w:p w:rsidR="00B87696" w:rsidRDefault="00B87696" w:rsidP="00B876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uppressAutoHyphens w:val="0"/>
        <w:autoSpaceDE w:val="0"/>
        <w:autoSpaceDN w:val="0"/>
        <w:adjustRightInd w:val="0"/>
        <w:spacing w:before="0" w:after="0"/>
        <w:ind w:left="0" w:firstLine="0"/>
        <w:rPr>
          <w:rFonts w:ascii="Consolas" w:eastAsia="Times New Roman" w:hAnsi="Consolas" w:cs="Consolas"/>
          <w:color w:val="auto"/>
          <w:sz w:val="20"/>
          <w:szCs w:val="20"/>
          <w:lang w:eastAsia="fr-FR"/>
        </w:rPr>
      </w:pPr>
      <w:r>
        <w:rPr>
          <w:rFonts w:ascii="Consolas" w:eastAsia="Times New Roman" w:hAnsi="Consolas" w:cs="Consolas"/>
          <w:b/>
          <w:bCs/>
          <w:color w:val="7F0055"/>
          <w:sz w:val="20"/>
          <w:szCs w:val="20"/>
          <w:lang w:eastAsia="fr-FR"/>
        </w:rPr>
        <w:t>import</w:t>
      </w:r>
      <w:r>
        <w:rPr>
          <w:rFonts w:ascii="Consolas" w:eastAsia="Times New Roman" w:hAnsi="Consolas" w:cs="Consolas"/>
          <w:color w:val="000000"/>
          <w:sz w:val="20"/>
          <w:szCs w:val="20"/>
          <w:lang w:eastAsia="fr-FR"/>
        </w:rPr>
        <w:t xml:space="preserve"> java.sql.Connection;</w:t>
      </w:r>
    </w:p>
    <w:p w:rsidR="00B87696" w:rsidRDefault="00B87696" w:rsidP="00B876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uppressAutoHyphens w:val="0"/>
        <w:autoSpaceDE w:val="0"/>
        <w:autoSpaceDN w:val="0"/>
        <w:adjustRightInd w:val="0"/>
        <w:spacing w:before="0" w:after="0"/>
        <w:ind w:left="0" w:firstLine="0"/>
        <w:rPr>
          <w:rFonts w:ascii="Consolas" w:eastAsia="Times New Roman" w:hAnsi="Consolas" w:cs="Consolas"/>
          <w:color w:val="auto"/>
          <w:sz w:val="20"/>
          <w:szCs w:val="20"/>
          <w:lang w:eastAsia="fr-FR"/>
        </w:rPr>
      </w:pPr>
      <w:r>
        <w:rPr>
          <w:rFonts w:ascii="Consolas" w:eastAsia="Times New Roman" w:hAnsi="Consolas" w:cs="Consolas"/>
          <w:b/>
          <w:bCs/>
          <w:color w:val="7F0055"/>
          <w:sz w:val="20"/>
          <w:szCs w:val="20"/>
          <w:lang w:eastAsia="fr-FR"/>
        </w:rPr>
        <w:t>import</w:t>
      </w:r>
      <w:r>
        <w:rPr>
          <w:rFonts w:ascii="Consolas" w:eastAsia="Times New Roman" w:hAnsi="Consolas" w:cs="Consolas"/>
          <w:color w:val="000000"/>
          <w:sz w:val="20"/>
          <w:szCs w:val="20"/>
          <w:lang w:eastAsia="fr-FR"/>
        </w:rPr>
        <w:t xml:space="preserve"> java.sql.SQLException;</w:t>
      </w:r>
    </w:p>
    <w:p w:rsidR="00B87696" w:rsidRDefault="00B87696" w:rsidP="00B876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uppressAutoHyphens w:val="0"/>
        <w:autoSpaceDE w:val="0"/>
        <w:autoSpaceDN w:val="0"/>
        <w:adjustRightInd w:val="0"/>
        <w:spacing w:before="0" w:after="0"/>
        <w:ind w:left="0" w:firstLine="0"/>
        <w:rPr>
          <w:rFonts w:ascii="Consolas" w:eastAsia="Times New Roman" w:hAnsi="Consolas" w:cs="Consolas"/>
          <w:color w:val="auto"/>
          <w:sz w:val="20"/>
          <w:szCs w:val="20"/>
          <w:lang w:eastAsia="fr-FR"/>
        </w:rPr>
      </w:pPr>
    </w:p>
    <w:p w:rsidR="00B87696" w:rsidRDefault="00B87696" w:rsidP="00B876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uppressAutoHyphens w:val="0"/>
        <w:autoSpaceDE w:val="0"/>
        <w:autoSpaceDN w:val="0"/>
        <w:adjustRightInd w:val="0"/>
        <w:spacing w:before="0" w:after="0"/>
        <w:ind w:left="0" w:firstLine="0"/>
        <w:rPr>
          <w:rFonts w:ascii="Consolas" w:eastAsia="Times New Roman" w:hAnsi="Consolas" w:cs="Consolas"/>
          <w:color w:val="auto"/>
          <w:sz w:val="20"/>
          <w:szCs w:val="20"/>
          <w:lang w:eastAsia="fr-FR"/>
        </w:rPr>
      </w:pPr>
      <w:r>
        <w:rPr>
          <w:rFonts w:ascii="Consolas" w:eastAsia="Times New Roman" w:hAnsi="Consolas" w:cs="Consolas"/>
          <w:b/>
          <w:bCs/>
          <w:color w:val="7F0055"/>
          <w:sz w:val="20"/>
          <w:szCs w:val="20"/>
          <w:lang w:eastAsia="fr-FR"/>
        </w:rPr>
        <w:t>import</w:t>
      </w:r>
      <w:r>
        <w:rPr>
          <w:rFonts w:ascii="Consolas" w:eastAsia="Times New Roman" w:hAnsi="Consolas" w:cs="Consolas"/>
          <w:color w:val="000000"/>
          <w:sz w:val="20"/>
          <w:szCs w:val="20"/>
          <w:lang w:eastAsia="fr-FR"/>
        </w:rPr>
        <w:t xml:space="preserve"> javax.naming.Context;</w:t>
      </w:r>
    </w:p>
    <w:p w:rsidR="00B87696" w:rsidRDefault="00B87696" w:rsidP="00B876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uppressAutoHyphens w:val="0"/>
        <w:autoSpaceDE w:val="0"/>
        <w:autoSpaceDN w:val="0"/>
        <w:adjustRightInd w:val="0"/>
        <w:spacing w:before="0" w:after="0"/>
        <w:ind w:left="0" w:firstLine="0"/>
        <w:rPr>
          <w:rFonts w:ascii="Consolas" w:eastAsia="Times New Roman" w:hAnsi="Consolas" w:cs="Consolas"/>
          <w:color w:val="auto"/>
          <w:sz w:val="20"/>
          <w:szCs w:val="20"/>
          <w:lang w:eastAsia="fr-FR"/>
        </w:rPr>
      </w:pPr>
      <w:r>
        <w:rPr>
          <w:rFonts w:ascii="Consolas" w:eastAsia="Times New Roman" w:hAnsi="Consolas" w:cs="Consolas"/>
          <w:b/>
          <w:bCs/>
          <w:color w:val="7F0055"/>
          <w:sz w:val="20"/>
          <w:szCs w:val="20"/>
          <w:lang w:eastAsia="fr-FR"/>
        </w:rPr>
        <w:t>import</w:t>
      </w:r>
      <w:r>
        <w:rPr>
          <w:rFonts w:ascii="Consolas" w:eastAsia="Times New Roman" w:hAnsi="Consolas" w:cs="Consolas"/>
          <w:color w:val="000000"/>
          <w:sz w:val="20"/>
          <w:szCs w:val="20"/>
          <w:lang w:eastAsia="fr-FR"/>
        </w:rPr>
        <w:t xml:space="preserve"> javax.naming.InitialContext;</w:t>
      </w:r>
    </w:p>
    <w:p w:rsidR="00B87696" w:rsidRDefault="00B87696" w:rsidP="00B876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uppressAutoHyphens w:val="0"/>
        <w:autoSpaceDE w:val="0"/>
        <w:autoSpaceDN w:val="0"/>
        <w:adjustRightInd w:val="0"/>
        <w:spacing w:before="0" w:after="0"/>
        <w:ind w:left="0" w:firstLine="0"/>
        <w:rPr>
          <w:rFonts w:ascii="Consolas" w:eastAsia="Times New Roman" w:hAnsi="Consolas" w:cs="Consolas"/>
          <w:color w:val="auto"/>
          <w:sz w:val="20"/>
          <w:szCs w:val="20"/>
          <w:lang w:eastAsia="fr-FR"/>
        </w:rPr>
      </w:pPr>
      <w:r>
        <w:rPr>
          <w:rFonts w:ascii="Consolas" w:eastAsia="Times New Roman" w:hAnsi="Consolas" w:cs="Consolas"/>
          <w:b/>
          <w:bCs/>
          <w:color w:val="7F0055"/>
          <w:sz w:val="20"/>
          <w:szCs w:val="20"/>
          <w:lang w:eastAsia="fr-FR"/>
        </w:rPr>
        <w:t>import</w:t>
      </w:r>
      <w:r>
        <w:rPr>
          <w:rFonts w:ascii="Consolas" w:eastAsia="Times New Roman" w:hAnsi="Consolas" w:cs="Consolas"/>
          <w:color w:val="000000"/>
          <w:sz w:val="20"/>
          <w:szCs w:val="20"/>
          <w:lang w:eastAsia="fr-FR"/>
        </w:rPr>
        <w:t xml:space="preserve"> javax.naming.NamingException;</w:t>
      </w:r>
    </w:p>
    <w:p w:rsidR="00B87696" w:rsidRDefault="00B87696" w:rsidP="00B876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uppressAutoHyphens w:val="0"/>
        <w:autoSpaceDE w:val="0"/>
        <w:autoSpaceDN w:val="0"/>
        <w:adjustRightInd w:val="0"/>
        <w:spacing w:before="0" w:after="0"/>
        <w:ind w:left="0" w:firstLine="0"/>
        <w:rPr>
          <w:rFonts w:ascii="Consolas" w:eastAsia="Times New Roman" w:hAnsi="Consolas" w:cs="Consolas"/>
          <w:color w:val="auto"/>
          <w:sz w:val="20"/>
          <w:szCs w:val="20"/>
          <w:lang w:eastAsia="fr-FR"/>
        </w:rPr>
      </w:pPr>
      <w:r>
        <w:rPr>
          <w:rFonts w:ascii="Consolas" w:eastAsia="Times New Roman" w:hAnsi="Consolas" w:cs="Consolas"/>
          <w:b/>
          <w:bCs/>
          <w:color w:val="7F0055"/>
          <w:sz w:val="20"/>
          <w:szCs w:val="20"/>
          <w:lang w:eastAsia="fr-FR"/>
        </w:rPr>
        <w:t>import</w:t>
      </w:r>
      <w:r>
        <w:rPr>
          <w:rFonts w:ascii="Consolas" w:eastAsia="Times New Roman" w:hAnsi="Consolas" w:cs="Consolas"/>
          <w:color w:val="000000"/>
          <w:sz w:val="20"/>
          <w:szCs w:val="20"/>
          <w:lang w:eastAsia="fr-FR"/>
        </w:rPr>
        <w:t xml:space="preserve"> javax.sql.DataSource;</w:t>
      </w:r>
    </w:p>
    <w:p w:rsidR="00B87696" w:rsidRDefault="00B87696" w:rsidP="00B876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uppressAutoHyphens w:val="0"/>
        <w:autoSpaceDE w:val="0"/>
        <w:autoSpaceDN w:val="0"/>
        <w:adjustRightInd w:val="0"/>
        <w:spacing w:before="0" w:after="0"/>
        <w:ind w:left="0" w:firstLine="0"/>
        <w:rPr>
          <w:rFonts w:ascii="Consolas" w:eastAsia="Times New Roman" w:hAnsi="Consolas" w:cs="Consolas"/>
          <w:color w:val="auto"/>
          <w:sz w:val="20"/>
          <w:szCs w:val="20"/>
          <w:lang w:eastAsia="fr-FR"/>
        </w:rPr>
      </w:pPr>
    </w:p>
    <w:p w:rsidR="00B87696" w:rsidRDefault="00B87696" w:rsidP="00B876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uppressAutoHyphens w:val="0"/>
        <w:autoSpaceDE w:val="0"/>
        <w:autoSpaceDN w:val="0"/>
        <w:adjustRightInd w:val="0"/>
        <w:spacing w:before="0" w:after="0"/>
        <w:ind w:left="0" w:firstLine="0"/>
        <w:rPr>
          <w:rFonts w:ascii="Consolas" w:eastAsia="Times New Roman" w:hAnsi="Consolas" w:cs="Consolas"/>
          <w:color w:val="auto"/>
          <w:sz w:val="20"/>
          <w:szCs w:val="20"/>
          <w:lang w:eastAsia="fr-FR"/>
        </w:rPr>
      </w:pPr>
      <w:r>
        <w:rPr>
          <w:rFonts w:ascii="Consolas" w:eastAsia="Times New Roman" w:hAnsi="Consolas" w:cs="Consolas"/>
          <w:color w:val="3F7F5F"/>
          <w:sz w:val="20"/>
          <w:szCs w:val="20"/>
          <w:lang w:eastAsia="fr-FR"/>
        </w:rPr>
        <w:t xml:space="preserve">/* DataBean </w:t>
      </w:r>
      <w:r>
        <w:rPr>
          <w:rFonts w:ascii="Consolas" w:eastAsia="Times New Roman" w:hAnsi="Consolas" w:cs="Consolas"/>
          <w:color w:val="3F7F5F"/>
          <w:sz w:val="20"/>
          <w:szCs w:val="20"/>
          <w:u w:val="single"/>
          <w:lang w:eastAsia="fr-FR"/>
        </w:rPr>
        <w:t>est</w:t>
      </w:r>
      <w:r>
        <w:rPr>
          <w:rFonts w:ascii="Consolas" w:eastAsia="Times New Roman" w:hAnsi="Consolas" w:cs="Consolas"/>
          <w:color w:val="3F7F5F"/>
          <w:sz w:val="20"/>
          <w:szCs w:val="20"/>
          <w:lang w:eastAsia="fr-FR"/>
        </w:rPr>
        <w:t xml:space="preserve"> </w:t>
      </w:r>
      <w:r>
        <w:rPr>
          <w:rFonts w:ascii="Consolas" w:eastAsia="Times New Roman" w:hAnsi="Consolas" w:cs="Consolas"/>
          <w:color w:val="3F7F5F"/>
          <w:sz w:val="20"/>
          <w:szCs w:val="20"/>
          <w:u w:val="single"/>
          <w:lang w:eastAsia="fr-FR"/>
        </w:rPr>
        <w:t>la</w:t>
      </w:r>
      <w:r>
        <w:rPr>
          <w:rFonts w:ascii="Consolas" w:eastAsia="Times New Roman" w:hAnsi="Consolas" w:cs="Consolas"/>
          <w:color w:val="3F7F5F"/>
          <w:sz w:val="20"/>
          <w:szCs w:val="20"/>
          <w:lang w:eastAsia="fr-FR"/>
        </w:rPr>
        <w:t xml:space="preserve"> </w:t>
      </w:r>
      <w:r>
        <w:rPr>
          <w:rFonts w:ascii="Consolas" w:eastAsia="Times New Roman" w:hAnsi="Consolas" w:cs="Consolas"/>
          <w:color w:val="3F7F5F"/>
          <w:sz w:val="20"/>
          <w:szCs w:val="20"/>
          <w:u w:val="single"/>
          <w:lang w:eastAsia="fr-FR"/>
        </w:rPr>
        <w:t>classe</w:t>
      </w:r>
      <w:r>
        <w:rPr>
          <w:rFonts w:ascii="Consolas" w:eastAsia="Times New Roman" w:hAnsi="Consolas" w:cs="Consolas"/>
          <w:color w:val="3F7F5F"/>
          <w:sz w:val="20"/>
          <w:szCs w:val="20"/>
          <w:lang w:eastAsia="fr-FR"/>
        </w:rPr>
        <w:t xml:space="preserve"> </w:t>
      </w:r>
      <w:r>
        <w:rPr>
          <w:rFonts w:ascii="Consolas" w:eastAsia="Times New Roman" w:hAnsi="Consolas" w:cs="Consolas"/>
          <w:color w:val="3F7F5F"/>
          <w:sz w:val="20"/>
          <w:szCs w:val="20"/>
          <w:u w:val="single"/>
          <w:lang w:eastAsia="fr-FR"/>
        </w:rPr>
        <w:t>qui</w:t>
      </w:r>
      <w:r>
        <w:rPr>
          <w:rFonts w:ascii="Consolas" w:eastAsia="Times New Roman" w:hAnsi="Consolas" w:cs="Consolas"/>
          <w:color w:val="3F7F5F"/>
          <w:sz w:val="20"/>
          <w:szCs w:val="20"/>
          <w:lang w:eastAsia="fr-FR"/>
        </w:rPr>
        <w:t xml:space="preserve"> </w:t>
      </w:r>
      <w:r>
        <w:rPr>
          <w:rFonts w:ascii="Consolas" w:eastAsia="Times New Roman" w:hAnsi="Consolas" w:cs="Consolas"/>
          <w:color w:val="3F7F5F"/>
          <w:sz w:val="20"/>
          <w:szCs w:val="20"/>
          <w:u w:val="single"/>
          <w:lang w:eastAsia="fr-FR"/>
        </w:rPr>
        <w:t>permet</w:t>
      </w:r>
      <w:r>
        <w:rPr>
          <w:rFonts w:ascii="Consolas" w:eastAsia="Times New Roman" w:hAnsi="Consolas" w:cs="Consolas"/>
          <w:color w:val="3F7F5F"/>
          <w:sz w:val="20"/>
          <w:szCs w:val="20"/>
          <w:lang w:eastAsia="fr-FR"/>
        </w:rPr>
        <w:t xml:space="preserve"> </w:t>
      </w:r>
      <w:r>
        <w:rPr>
          <w:rFonts w:ascii="Consolas" w:eastAsia="Times New Roman" w:hAnsi="Consolas" w:cs="Consolas"/>
          <w:color w:val="3F7F5F"/>
          <w:sz w:val="20"/>
          <w:szCs w:val="20"/>
          <w:u w:val="single"/>
          <w:lang w:eastAsia="fr-FR"/>
        </w:rPr>
        <w:t>la</w:t>
      </w:r>
      <w:r>
        <w:rPr>
          <w:rFonts w:ascii="Consolas" w:eastAsia="Times New Roman" w:hAnsi="Consolas" w:cs="Consolas"/>
          <w:color w:val="3F7F5F"/>
          <w:sz w:val="20"/>
          <w:szCs w:val="20"/>
          <w:lang w:eastAsia="fr-FR"/>
        </w:rPr>
        <w:t xml:space="preserve"> </w:t>
      </w:r>
      <w:r>
        <w:rPr>
          <w:rFonts w:ascii="Consolas" w:eastAsia="Times New Roman" w:hAnsi="Consolas" w:cs="Consolas"/>
          <w:color w:val="3F7F5F"/>
          <w:sz w:val="20"/>
          <w:szCs w:val="20"/>
          <w:u w:val="single"/>
          <w:lang w:eastAsia="fr-FR"/>
        </w:rPr>
        <w:t>connexion</w:t>
      </w:r>
      <w:r>
        <w:rPr>
          <w:rFonts w:ascii="Consolas" w:eastAsia="Times New Roman" w:hAnsi="Consolas" w:cs="Consolas"/>
          <w:color w:val="3F7F5F"/>
          <w:sz w:val="20"/>
          <w:szCs w:val="20"/>
          <w:lang w:eastAsia="fr-FR"/>
        </w:rPr>
        <w:t xml:space="preserve"> à </w:t>
      </w:r>
      <w:r>
        <w:rPr>
          <w:rFonts w:ascii="Consolas" w:eastAsia="Times New Roman" w:hAnsi="Consolas" w:cs="Consolas"/>
          <w:color w:val="3F7F5F"/>
          <w:sz w:val="20"/>
          <w:szCs w:val="20"/>
          <w:u w:val="single"/>
          <w:lang w:eastAsia="fr-FR"/>
        </w:rPr>
        <w:t>la</w:t>
      </w:r>
      <w:r>
        <w:rPr>
          <w:rFonts w:ascii="Consolas" w:eastAsia="Times New Roman" w:hAnsi="Consolas" w:cs="Consolas"/>
          <w:color w:val="3F7F5F"/>
          <w:sz w:val="20"/>
          <w:szCs w:val="20"/>
          <w:lang w:eastAsia="fr-FR"/>
        </w:rPr>
        <w:t xml:space="preserve"> base </w:t>
      </w:r>
      <w:r>
        <w:rPr>
          <w:rFonts w:ascii="Consolas" w:eastAsia="Times New Roman" w:hAnsi="Consolas" w:cs="Consolas"/>
          <w:color w:val="3F7F5F"/>
          <w:sz w:val="20"/>
          <w:szCs w:val="20"/>
          <w:u w:val="single"/>
          <w:lang w:eastAsia="fr-FR"/>
        </w:rPr>
        <w:t>de</w:t>
      </w:r>
      <w:r>
        <w:rPr>
          <w:rFonts w:ascii="Consolas" w:eastAsia="Times New Roman" w:hAnsi="Consolas" w:cs="Consolas"/>
          <w:color w:val="3F7F5F"/>
          <w:sz w:val="20"/>
          <w:szCs w:val="20"/>
          <w:lang w:eastAsia="fr-FR"/>
        </w:rPr>
        <w:t xml:space="preserve"> </w:t>
      </w:r>
      <w:r>
        <w:rPr>
          <w:rFonts w:ascii="Consolas" w:eastAsia="Times New Roman" w:hAnsi="Consolas" w:cs="Consolas"/>
          <w:color w:val="3F7F5F"/>
          <w:sz w:val="20"/>
          <w:szCs w:val="20"/>
          <w:u w:val="single"/>
          <w:lang w:eastAsia="fr-FR"/>
        </w:rPr>
        <w:t>données</w:t>
      </w:r>
      <w:r>
        <w:rPr>
          <w:rFonts w:ascii="Consolas" w:eastAsia="Times New Roman" w:hAnsi="Consolas" w:cs="Consolas"/>
          <w:color w:val="3F7F5F"/>
          <w:sz w:val="20"/>
          <w:szCs w:val="20"/>
          <w:lang w:eastAsia="fr-FR"/>
        </w:rPr>
        <w:t xml:space="preserve"> </w:t>
      </w:r>
      <w:r>
        <w:rPr>
          <w:rFonts w:ascii="Consolas" w:eastAsia="Times New Roman" w:hAnsi="Consolas" w:cs="Consolas"/>
          <w:color w:val="3F7F5F"/>
          <w:sz w:val="20"/>
          <w:szCs w:val="20"/>
          <w:u w:val="single"/>
          <w:lang w:eastAsia="fr-FR"/>
        </w:rPr>
        <w:t>grâce</w:t>
      </w:r>
      <w:r>
        <w:rPr>
          <w:rFonts w:ascii="Consolas" w:eastAsia="Times New Roman" w:hAnsi="Consolas" w:cs="Consolas"/>
          <w:color w:val="3F7F5F"/>
          <w:sz w:val="20"/>
          <w:szCs w:val="20"/>
          <w:lang w:eastAsia="fr-FR"/>
        </w:rPr>
        <w:t xml:space="preserve"> à </w:t>
      </w:r>
      <w:r>
        <w:rPr>
          <w:rFonts w:ascii="Consolas" w:eastAsia="Times New Roman" w:hAnsi="Consolas" w:cs="Consolas"/>
          <w:color w:val="3F7F5F"/>
          <w:sz w:val="20"/>
          <w:szCs w:val="20"/>
          <w:u w:val="single"/>
          <w:lang w:eastAsia="fr-FR"/>
        </w:rPr>
        <w:t>la</w:t>
      </w:r>
      <w:r>
        <w:rPr>
          <w:rFonts w:ascii="Consolas" w:eastAsia="Times New Roman" w:hAnsi="Consolas" w:cs="Consolas"/>
          <w:color w:val="3F7F5F"/>
          <w:sz w:val="20"/>
          <w:szCs w:val="20"/>
          <w:lang w:eastAsia="fr-FR"/>
        </w:rPr>
        <w:t xml:space="preserve"> DataSource "</w:t>
      </w:r>
      <w:r>
        <w:rPr>
          <w:rFonts w:ascii="Consolas" w:eastAsia="Times New Roman" w:hAnsi="Consolas" w:cs="Consolas"/>
          <w:color w:val="3F7F5F"/>
          <w:sz w:val="20"/>
          <w:szCs w:val="20"/>
          <w:u w:val="single"/>
          <w:lang w:eastAsia="fr-FR"/>
        </w:rPr>
        <w:t>masource</w:t>
      </w:r>
      <w:r>
        <w:rPr>
          <w:rFonts w:ascii="Consolas" w:eastAsia="Times New Roman" w:hAnsi="Consolas" w:cs="Consolas"/>
          <w:color w:val="3F7F5F"/>
          <w:sz w:val="20"/>
          <w:szCs w:val="20"/>
          <w:lang w:eastAsia="fr-FR"/>
        </w:rPr>
        <w:t>" */</w:t>
      </w:r>
    </w:p>
    <w:p w:rsidR="00B87696" w:rsidRDefault="00B87696" w:rsidP="00B876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uppressAutoHyphens w:val="0"/>
        <w:autoSpaceDE w:val="0"/>
        <w:autoSpaceDN w:val="0"/>
        <w:adjustRightInd w:val="0"/>
        <w:spacing w:before="0" w:after="0"/>
        <w:ind w:left="0" w:firstLine="0"/>
        <w:rPr>
          <w:rFonts w:ascii="Consolas" w:eastAsia="Times New Roman" w:hAnsi="Consolas" w:cs="Consolas"/>
          <w:color w:val="auto"/>
          <w:sz w:val="20"/>
          <w:szCs w:val="20"/>
          <w:lang w:eastAsia="fr-FR"/>
        </w:rPr>
      </w:pPr>
      <w:r>
        <w:rPr>
          <w:rFonts w:ascii="Consolas" w:eastAsia="Times New Roman" w:hAnsi="Consolas" w:cs="Consolas"/>
          <w:b/>
          <w:bCs/>
          <w:color w:val="7F0055"/>
          <w:sz w:val="20"/>
          <w:szCs w:val="20"/>
          <w:lang w:eastAsia="fr-FR"/>
        </w:rPr>
        <w:t>public</w:t>
      </w:r>
      <w:r>
        <w:rPr>
          <w:rFonts w:ascii="Consolas" w:eastAsia="Times New Roman" w:hAnsi="Consolas" w:cs="Consolas"/>
          <w:color w:val="000000"/>
          <w:sz w:val="20"/>
          <w:szCs w:val="20"/>
          <w:lang w:eastAsia="fr-FR"/>
        </w:rPr>
        <w:t xml:space="preserve"> </w:t>
      </w:r>
      <w:r>
        <w:rPr>
          <w:rFonts w:ascii="Consolas" w:eastAsia="Times New Roman" w:hAnsi="Consolas" w:cs="Consolas"/>
          <w:b/>
          <w:bCs/>
          <w:color w:val="7F0055"/>
          <w:sz w:val="20"/>
          <w:szCs w:val="20"/>
          <w:lang w:eastAsia="fr-FR"/>
        </w:rPr>
        <w:t>class</w:t>
      </w:r>
      <w:r>
        <w:rPr>
          <w:rFonts w:ascii="Consolas" w:eastAsia="Times New Roman" w:hAnsi="Consolas" w:cs="Consolas"/>
          <w:color w:val="000000"/>
          <w:sz w:val="20"/>
          <w:szCs w:val="20"/>
          <w:lang w:eastAsia="fr-FR"/>
        </w:rPr>
        <w:t xml:space="preserve"> DataBean</w:t>
      </w:r>
    </w:p>
    <w:p w:rsidR="00B87696" w:rsidRDefault="00B87696" w:rsidP="00B876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uppressAutoHyphens w:val="0"/>
        <w:autoSpaceDE w:val="0"/>
        <w:autoSpaceDN w:val="0"/>
        <w:adjustRightInd w:val="0"/>
        <w:spacing w:before="0" w:after="0"/>
        <w:ind w:left="0" w:firstLine="0"/>
        <w:rPr>
          <w:rFonts w:ascii="Consolas" w:eastAsia="Times New Roman" w:hAnsi="Consolas" w:cs="Consolas"/>
          <w:color w:val="auto"/>
          <w:sz w:val="20"/>
          <w:szCs w:val="20"/>
          <w:lang w:eastAsia="fr-FR"/>
        </w:rPr>
      </w:pPr>
      <w:r>
        <w:rPr>
          <w:rFonts w:ascii="Consolas" w:eastAsia="Times New Roman" w:hAnsi="Consolas" w:cs="Consolas"/>
          <w:color w:val="000000"/>
          <w:sz w:val="20"/>
          <w:szCs w:val="20"/>
          <w:lang w:eastAsia="fr-FR"/>
        </w:rPr>
        <w:t>{</w:t>
      </w:r>
    </w:p>
    <w:p w:rsidR="00B87696" w:rsidRDefault="00B87696" w:rsidP="00B876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uppressAutoHyphens w:val="0"/>
        <w:autoSpaceDE w:val="0"/>
        <w:autoSpaceDN w:val="0"/>
        <w:adjustRightInd w:val="0"/>
        <w:spacing w:before="0" w:after="0"/>
        <w:ind w:left="0" w:firstLine="0"/>
        <w:rPr>
          <w:rFonts w:ascii="Consolas" w:eastAsia="Times New Roman" w:hAnsi="Consolas" w:cs="Consolas"/>
          <w:color w:val="auto"/>
          <w:sz w:val="20"/>
          <w:szCs w:val="20"/>
          <w:lang w:eastAsia="fr-FR"/>
        </w:rPr>
      </w:pPr>
      <w:r>
        <w:rPr>
          <w:rFonts w:ascii="Consolas" w:eastAsia="Times New Roman" w:hAnsi="Consolas" w:cs="Consolas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Consolas"/>
          <w:color w:val="3F7F5F"/>
          <w:sz w:val="20"/>
          <w:szCs w:val="20"/>
          <w:lang w:eastAsia="fr-FR"/>
        </w:rPr>
        <w:t xml:space="preserve">/* son unique </w:t>
      </w:r>
      <w:r>
        <w:rPr>
          <w:rFonts w:ascii="Consolas" w:eastAsia="Times New Roman" w:hAnsi="Consolas" w:cs="Consolas"/>
          <w:color w:val="3F7F5F"/>
          <w:sz w:val="20"/>
          <w:szCs w:val="20"/>
          <w:u w:val="single"/>
          <w:lang w:eastAsia="fr-FR"/>
        </w:rPr>
        <w:t>méthode</w:t>
      </w:r>
      <w:r>
        <w:rPr>
          <w:rFonts w:ascii="Consolas" w:eastAsia="Times New Roman" w:hAnsi="Consolas" w:cs="Consolas"/>
          <w:color w:val="3F7F5F"/>
          <w:sz w:val="20"/>
          <w:szCs w:val="20"/>
          <w:lang w:eastAsia="fr-FR"/>
        </w:rPr>
        <w:t xml:space="preserve"> getConnection() </w:t>
      </w:r>
      <w:r>
        <w:rPr>
          <w:rFonts w:ascii="Consolas" w:eastAsia="Times New Roman" w:hAnsi="Consolas" w:cs="Consolas"/>
          <w:color w:val="3F7F5F"/>
          <w:sz w:val="20"/>
          <w:szCs w:val="20"/>
          <w:u w:val="single"/>
          <w:lang w:eastAsia="fr-FR"/>
        </w:rPr>
        <w:t>renvoie</w:t>
      </w:r>
      <w:r>
        <w:rPr>
          <w:rFonts w:ascii="Consolas" w:eastAsia="Times New Roman" w:hAnsi="Consolas" w:cs="Consolas"/>
          <w:color w:val="3F7F5F"/>
          <w:sz w:val="20"/>
          <w:szCs w:val="20"/>
          <w:lang w:eastAsia="fr-FR"/>
        </w:rPr>
        <w:t xml:space="preserve"> </w:t>
      </w:r>
      <w:r>
        <w:rPr>
          <w:rFonts w:ascii="Consolas" w:eastAsia="Times New Roman" w:hAnsi="Consolas" w:cs="Consolas"/>
          <w:color w:val="3F7F5F"/>
          <w:sz w:val="20"/>
          <w:szCs w:val="20"/>
          <w:u w:val="single"/>
          <w:lang w:eastAsia="fr-FR"/>
        </w:rPr>
        <w:t>la</w:t>
      </w:r>
      <w:r>
        <w:rPr>
          <w:rFonts w:ascii="Consolas" w:eastAsia="Times New Roman" w:hAnsi="Consolas" w:cs="Consolas"/>
          <w:color w:val="3F7F5F"/>
          <w:sz w:val="20"/>
          <w:szCs w:val="20"/>
          <w:lang w:eastAsia="fr-FR"/>
        </w:rPr>
        <w:t xml:space="preserve"> </w:t>
      </w:r>
      <w:r>
        <w:rPr>
          <w:rFonts w:ascii="Consolas" w:eastAsia="Times New Roman" w:hAnsi="Consolas" w:cs="Consolas"/>
          <w:color w:val="3F7F5F"/>
          <w:sz w:val="20"/>
          <w:szCs w:val="20"/>
          <w:u w:val="single"/>
          <w:lang w:eastAsia="fr-FR"/>
        </w:rPr>
        <w:t>connexion</w:t>
      </w:r>
      <w:r>
        <w:rPr>
          <w:rFonts w:ascii="Consolas" w:eastAsia="Times New Roman" w:hAnsi="Consolas" w:cs="Consolas"/>
          <w:color w:val="3F7F5F"/>
          <w:sz w:val="20"/>
          <w:szCs w:val="20"/>
          <w:lang w:eastAsia="fr-FR"/>
        </w:rPr>
        <w:t xml:space="preserve"> </w:t>
      </w:r>
      <w:r>
        <w:rPr>
          <w:rFonts w:ascii="Consolas" w:eastAsia="Times New Roman" w:hAnsi="Consolas" w:cs="Consolas"/>
          <w:color w:val="3F7F5F"/>
          <w:sz w:val="20"/>
          <w:szCs w:val="20"/>
          <w:u w:val="single"/>
          <w:lang w:eastAsia="fr-FR"/>
        </w:rPr>
        <w:t>sous</w:t>
      </w:r>
      <w:r>
        <w:rPr>
          <w:rFonts w:ascii="Consolas" w:eastAsia="Times New Roman" w:hAnsi="Consolas" w:cs="Consolas"/>
          <w:color w:val="3F7F5F"/>
          <w:sz w:val="20"/>
          <w:szCs w:val="20"/>
          <w:lang w:eastAsia="fr-FR"/>
        </w:rPr>
        <w:t xml:space="preserve"> </w:t>
      </w:r>
      <w:r>
        <w:rPr>
          <w:rFonts w:ascii="Consolas" w:eastAsia="Times New Roman" w:hAnsi="Consolas" w:cs="Consolas"/>
          <w:color w:val="3F7F5F"/>
          <w:sz w:val="20"/>
          <w:szCs w:val="20"/>
          <w:u w:val="single"/>
          <w:lang w:eastAsia="fr-FR"/>
        </w:rPr>
        <w:t>forme</w:t>
      </w:r>
      <w:r>
        <w:rPr>
          <w:rFonts w:ascii="Consolas" w:eastAsia="Times New Roman" w:hAnsi="Consolas" w:cs="Consolas"/>
          <w:color w:val="3F7F5F"/>
          <w:sz w:val="20"/>
          <w:szCs w:val="20"/>
          <w:lang w:eastAsia="fr-FR"/>
        </w:rPr>
        <w:t xml:space="preserve"> d'un </w:t>
      </w:r>
      <w:r>
        <w:rPr>
          <w:rFonts w:ascii="Consolas" w:eastAsia="Times New Roman" w:hAnsi="Consolas" w:cs="Consolas"/>
          <w:color w:val="3F7F5F"/>
          <w:sz w:val="20"/>
          <w:szCs w:val="20"/>
          <w:u w:val="single"/>
          <w:lang w:eastAsia="fr-FR"/>
        </w:rPr>
        <w:t>objet</w:t>
      </w:r>
      <w:r>
        <w:rPr>
          <w:rFonts w:ascii="Consolas" w:eastAsia="Times New Roman" w:hAnsi="Consolas" w:cs="Consolas"/>
          <w:color w:val="3F7F5F"/>
          <w:sz w:val="20"/>
          <w:szCs w:val="20"/>
          <w:lang w:eastAsia="fr-FR"/>
        </w:rPr>
        <w:t xml:space="preserve"> </w:t>
      </w:r>
      <w:r>
        <w:rPr>
          <w:rFonts w:ascii="Consolas" w:eastAsia="Times New Roman" w:hAnsi="Consolas" w:cs="Consolas"/>
          <w:color w:val="3F7F5F"/>
          <w:sz w:val="20"/>
          <w:szCs w:val="20"/>
          <w:u w:val="single"/>
          <w:lang w:eastAsia="fr-FR"/>
        </w:rPr>
        <w:t>de</w:t>
      </w:r>
      <w:r>
        <w:rPr>
          <w:rFonts w:ascii="Consolas" w:eastAsia="Times New Roman" w:hAnsi="Consolas" w:cs="Consolas"/>
          <w:color w:val="3F7F5F"/>
          <w:sz w:val="20"/>
          <w:szCs w:val="20"/>
          <w:lang w:eastAsia="fr-FR"/>
        </w:rPr>
        <w:t xml:space="preserve"> type Connection*/</w:t>
      </w:r>
    </w:p>
    <w:p w:rsidR="00B87696" w:rsidRPr="00B87696" w:rsidRDefault="00B87696" w:rsidP="00B876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uppressAutoHyphens w:val="0"/>
        <w:autoSpaceDE w:val="0"/>
        <w:autoSpaceDN w:val="0"/>
        <w:adjustRightInd w:val="0"/>
        <w:spacing w:before="0" w:after="0"/>
        <w:ind w:left="0" w:firstLine="0"/>
        <w:rPr>
          <w:rFonts w:ascii="Consolas" w:eastAsia="Times New Roman" w:hAnsi="Consolas" w:cs="Consolas"/>
          <w:color w:val="auto"/>
          <w:sz w:val="20"/>
          <w:szCs w:val="20"/>
          <w:lang w:val="en-US" w:eastAsia="fr-FR"/>
        </w:rPr>
      </w:pPr>
      <w:r>
        <w:rPr>
          <w:rFonts w:ascii="Consolas" w:eastAsia="Times New Roman" w:hAnsi="Consolas" w:cs="Consolas"/>
          <w:color w:val="000000"/>
          <w:sz w:val="20"/>
          <w:szCs w:val="20"/>
          <w:lang w:eastAsia="fr-FR"/>
        </w:rPr>
        <w:tab/>
        <w:t xml:space="preserve">   </w:t>
      </w:r>
      <w:r w:rsidRPr="00B87696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eastAsia="fr-FR"/>
        </w:rPr>
        <w:t>public</w:t>
      </w:r>
      <w:r w:rsidRPr="00B87696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 xml:space="preserve">  Connection  getConnection()</w:t>
      </w:r>
    </w:p>
    <w:p w:rsidR="00B87696" w:rsidRPr="00B87696" w:rsidRDefault="00B87696" w:rsidP="00B876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uppressAutoHyphens w:val="0"/>
        <w:autoSpaceDE w:val="0"/>
        <w:autoSpaceDN w:val="0"/>
        <w:adjustRightInd w:val="0"/>
        <w:spacing w:before="0" w:after="0"/>
        <w:ind w:left="0" w:firstLine="0"/>
        <w:rPr>
          <w:rFonts w:ascii="Consolas" w:eastAsia="Times New Roman" w:hAnsi="Consolas" w:cs="Consolas"/>
          <w:color w:val="auto"/>
          <w:sz w:val="20"/>
          <w:szCs w:val="20"/>
          <w:lang w:val="en-US" w:eastAsia="fr-FR"/>
        </w:rPr>
      </w:pPr>
      <w:r w:rsidRPr="00B87696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ab/>
        <w:t xml:space="preserve">   {</w:t>
      </w:r>
    </w:p>
    <w:p w:rsidR="00B87696" w:rsidRPr="00B87696" w:rsidRDefault="00B87696" w:rsidP="00B876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uppressAutoHyphens w:val="0"/>
        <w:autoSpaceDE w:val="0"/>
        <w:autoSpaceDN w:val="0"/>
        <w:adjustRightInd w:val="0"/>
        <w:spacing w:before="0" w:after="0"/>
        <w:ind w:left="0" w:firstLine="0"/>
        <w:rPr>
          <w:rFonts w:ascii="Consolas" w:eastAsia="Times New Roman" w:hAnsi="Consolas" w:cs="Consolas"/>
          <w:color w:val="auto"/>
          <w:sz w:val="20"/>
          <w:szCs w:val="20"/>
          <w:lang w:val="en-US" w:eastAsia="fr-FR"/>
        </w:rPr>
      </w:pPr>
      <w:r w:rsidRPr="00B87696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ab/>
      </w:r>
      <w:r w:rsidRPr="00B87696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ab/>
        <w:t xml:space="preserve">   Connection con = </w:t>
      </w:r>
      <w:r w:rsidRPr="00B87696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eastAsia="fr-FR"/>
        </w:rPr>
        <w:t>null</w:t>
      </w:r>
      <w:r w:rsidRPr="00B87696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 xml:space="preserve">; </w:t>
      </w:r>
    </w:p>
    <w:p w:rsidR="00B87696" w:rsidRPr="00B87696" w:rsidRDefault="00B87696" w:rsidP="00B876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uppressAutoHyphens w:val="0"/>
        <w:autoSpaceDE w:val="0"/>
        <w:autoSpaceDN w:val="0"/>
        <w:adjustRightInd w:val="0"/>
        <w:spacing w:before="0" w:after="0"/>
        <w:ind w:left="0" w:firstLine="0"/>
        <w:rPr>
          <w:rFonts w:ascii="Consolas" w:eastAsia="Times New Roman" w:hAnsi="Consolas" w:cs="Consolas"/>
          <w:color w:val="auto"/>
          <w:sz w:val="20"/>
          <w:szCs w:val="20"/>
          <w:lang w:val="en-US" w:eastAsia="fr-FR"/>
        </w:rPr>
      </w:pPr>
      <w:r w:rsidRPr="00B87696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ab/>
      </w:r>
      <w:r w:rsidRPr="00B87696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ab/>
        <w:t xml:space="preserve">  </w:t>
      </w:r>
      <w:r w:rsidRPr="00B87696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ab/>
      </w:r>
      <w:r w:rsidRPr="00B87696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eastAsia="fr-FR"/>
        </w:rPr>
        <w:t>try</w:t>
      </w:r>
      <w:r w:rsidRPr="00B87696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 xml:space="preserve"> {</w:t>
      </w:r>
    </w:p>
    <w:p w:rsidR="00B87696" w:rsidRPr="00B87696" w:rsidRDefault="00B87696" w:rsidP="00B876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uppressAutoHyphens w:val="0"/>
        <w:autoSpaceDE w:val="0"/>
        <w:autoSpaceDN w:val="0"/>
        <w:adjustRightInd w:val="0"/>
        <w:spacing w:before="0" w:after="0"/>
        <w:ind w:left="0" w:firstLine="0"/>
        <w:rPr>
          <w:rFonts w:ascii="Consolas" w:eastAsia="Times New Roman" w:hAnsi="Consolas" w:cs="Consolas"/>
          <w:color w:val="auto"/>
          <w:sz w:val="20"/>
          <w:szCs w:val="20"/>
          <w:lang w:val="en-US" w:eastAsia="fr-FR"/>
        </w:rPr>
      </w:pPr>
      <w:r w:rsidRPr="00B87696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ab/>
      </w:r>
      <w:r w:rsidRPr="00B87696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ab/>
      </w:r>
      <w:r w:rsidRPr="00B87696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ab/>
      </w:r>
      <w:r w:rsidRPr="00B87696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ab/>
        <w:t xml:space="preserve">Context initialContext = </w:t>
      </w:r>
      <w:r w:rsidRPr="00B87696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eastAsia="fr-FR"/>
        </w:rPr>
        <w:t>new</w:t>
      </w:r>
      <w:r w:rsidRPr="00B87696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 xml:space="preserve"> InitialContext();</w:t>
      </w:r>
    </w:p>
    <w:p w:rsidR="00B87696" w:rsidRPr="00B87696" w:rsidRDefault="00B87696" w:rsidP="00B876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uppressAutoHyphens w:val="0"/>
        <w:autoSpaceDE w:val="0"/>
        <w:autoSpaceDN w:val="0"/>
        <w:adjustRightInd w:val="0"/>
        <w:spacing w:before="0" w:after="0"/>
        <w:ind w:left="0" w:firstLine="0"/>
        <w:rPr>
          <w:rFonts w:ascii="Consolas" w:eastAsia="Times New Roman" w:hAnsi="Consolas" w:cs="Consolas"/>
          <w:color w:val="auto"/>
          <w:sz w:val="20"/>
          <w:szCs w:val="20"/>
          <w:lang w:val="en-US" w:eastAsia="fr-FR"/>
        </w:rPr>
      </w:pPr>
      <w:r w:rsidRPr="00B87696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ab/>
      </w:r>
      <w:r w:rsidRPr="00B87696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ab/>
      </w:r>
      <w:r w:rsidRPr="00B87696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ab/>
      </w:r>
      <w:r w:rsidRPr="00B87696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ab/>
        <w:t>Context localContext = (Context) initialContext.lookup(</w:t>
      </w:r>
      <w:r w:rsidRPr="00B87696">
        <w:rPr>
          <w:rFonts w:ascii="Consolas" w:eastAsia="Times New Roman" w:hAnsi="Consolas" w:cs="Consolas"/>
          <w:color w:val="2A00FF"/>
          <w:sz w:val="20"/>
          <w:szCs w:val="20"/>
          <w:lang w:val="en-US" w:eastAsia="fr-FR"/>
        </w:rPr>
        <w:t>"java:comp/env/"</w:t>
      </w:r>
      <w:r w:rsidRPr="00B87696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>);</w:t>
      </w:r>
      <w:r w:rsidRPr="00B87696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ab/>
      </w:r>
    </w:p>
    <w:p w:rsidR="00B87696" w:rsidRPr="00B87696" w:rsidRDefault="00B87696" w:rsidP="00B876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uppressAutoHyphens w:val="0"/>
        <w:autoSpaceDE w:val="0"/>
        <w:autoSpaceDN w:val="0"/>
        <w:adjustRightInd w:val="0"/>
        <w:spacing w:before="0" w:after="0"/>
        <w:ind w:left="0" w:firstLine="0"/>
        <w:rPr>
          <w:rFonts w:ascii="Consolas" w:eastAsia="Times New Roman" w:hAnsi="Consolas" w:cs="Consolas"/>
          <w:color w:val="auto"/>
          <w:sz w:val="20"/>
          <w:szCs w:val="20"/>
          <w:lang w:val="en-US" w:eastAsia="fr-FR"/>
        </w:rPr>
      </w:pPr>
      <w:r w:rsidRPr="00B87696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ab/>
      </w:r>
      <w:r w:rsidRPr="00B87696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ab/>
      </w:r>
      <w:r w:rsidRPr="00B87696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ab/>
      </w:r>
      <w:r w:rsidRPr="00B87696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ab/>
        <w:t>DataSource ds =(DataSource)localContext.lookup(</w:t>
      </w:r>
      <w:r w:rsidRPr="00B87696">
        <w:rPr>
          <w:rFonts w:ascii="Consolas" w:eastAsia="Times New Roman" w:hAnsi="Consolas" w:cs="Consolas"/>
          <w:color w:val="2A00FF"/>
          <w:sz w:val="20"/>
          <w:szCs w:val="20"/>
          <w:lang w:val="en-US" w:eastAsia="fr-FR"/>
        </w:rPr>
        <w:t>"jdbc/formation"</w:t>
      </w:r>
      <w:r w:rsidRPr="00B87696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>);</w:t>
      </w:r>
    </w:p>
    <w:p w:rsidR="00B87696" w:rsidRPr="00B87696" w:rsidRDefault="00B87696" w:rsidP="00B876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uppressAutoHyphens w:val="0"/>
        <w:autoSpaceDE w:val="0"/>
        <w:autoSpaceDN w:val="0"/>
        <w:adjustRightInd w:val="0"/>
        <w:spacing w:before="0" w:after="0"/>
        <w:ind w:left="0" w:firstLine="0"/>
        <w:rPr>
          <w:rFonts w:ascii="Consolas" w:eastAsia="Times New Roman" w:hAnsi="Consolas" w:cs="Consolas"/>
          <w:color w:val="auto"/>
          <w:sz w:val="20"/>
          <w:szCs w:val="20"/>
          <w:lang w:val="en-US" w:eastAsia="fr-FR"/>
        </w:rPr>
      </w:pPr>
      <w:r w:rsidRPr="00B87696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ab/>
      </w:r>
      <w:r w:rsidRPr="00B87696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ab/>
      </w:r>
      <w:r w:rsidRPr="00B87696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ab/>
      </w:r>
      <w:r w:rsidRPr="00B87696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ab/>
        <w:t>con=ds.</w:t>
      </w:r>
      <w:r w:rsidRPr="00B87696">
        <w:rPr>
          <w:rFonts w:ascii="Consolas" w:eastAsia="Times New Roman" w:hAnsi="Consolas" w:cs="Consolas"/>
          <w:color w:val="000000"/>
          <w:sz w:val="20"/>
          <w:szCs w:val="20"/>
          <w:highlight w:val="lightGray"/>
          <w:lang w:val="en-US" w:eastAsia="fr-FR"/>
        </w:rPr>
        <w:t>getConnection</w:t>
      </w:r>
      <w:r w:rsidRPr="00B87696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>();</w:t>
      </w:r>
      <w:r w:rsidRPr="00B87696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ab/>
      </w:r>
      <w:r w:rsidRPr="00B87696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ab/>
      </w:r>
    </w:p>
    <w:p w:rsidR="00B87696" w:rsidRPr="00B87696" w:rsidRDefault="00B87696" w:rsidP="00B876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uppressAutoHyphens w:val="0"/>
        <w:autoSpaceDE w:val="0"/>
        <w:autoSpaceDN w:val="0"/>
        <w:adjustRightInd w:val="0"/>
        <w:spacing w:before="0" w:after="0"/>
        <w:ind w:left="0" w:firstLine="0"/>
        <w:rPr>
          <w:rFonts w:ascii="Consolas" w:eastAsia="Times New Roman" w:hAnsi="Consolas" w:cs="Consolas"/>
          <w:color w:val="auto"/>
          <w:sz w:val="20"/>
          <w:szCs w:val="20"/>
          <w:lang w:val="en-US" w:eastAsia="fr-FR"/>
        </w:rPr>
      </w:pPr>
      <w:r w:rsidRPr="00B87696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ab/>
      </w:r>
      <w:r w:rsidRPr="00B87696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ab/>
      </w:r>
      <w:r w:rsidRPr="00B87696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ab/>
        <w:t xml:space="preserve">} </w:t>
      </w:r>
      <w:r w:rsidRPr="00B87696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eastAsia="fr-FR"/>
        </w:rPr>
        <w:t>catch</w:t>
      </w:r>
      <w:r w:rsidRPr="00B87696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 xml:space="preserve"> (NamingException e) {</w:t>
      </w:r>
    </w:p>
    <w:p w:rsidR="00B87696" w:rsidRPr="00B87696" w:rsidRDefault="00B87696" w:rsidP="00B876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uppressAutoHyphens w:val="0"/>
        <w:autoSpaceDE w:val="0"/>
        <w:autoSpaceDN w:val="0"/>
        <w:adjustRightInd w:val="0"/>
        <w:spacing w:before="0" w:after="0"/>
        <w:ind w:left="0" w:firstLine="0"/>
        <w:rPr>
          <w:rFonts w:ascii="Consolas" w:eastAsia="Times New Roman" w:hAnsi="Consolas" w:cs="Consolas"/>
          <w:color w:val="auto"/>
          <w:sz w:val="20"/>
          <w:szCs w:val="20"/>
          <w:lang w:val="en-US" w:eastAsia="fr-FR"/>
        </w:rPr>
      </w:pPr>
      <w:r w:rsidRPr="00B87696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ab/>
      </w:r>
      <w:r w:rsidRPr="00B87696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ab/>
      </w:r>
      <w:r w:rsidRPr="00B87696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ab/>
      </w:r>
      <w:r w:rsidRPr="00B87696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ab/>
        <w:t>System.</w:t>
      </w:r>
      <w:r w:rsidRPr="00B87696">
        <w:rPr>
          <w:rFonts w:ascii="Consolas" w:eastAsia="Times New Roman" w:hAnsi="Consolas" w:cs="Consolas"/>
          <w:i/>
          <w:iCs/>
          <w:color w:val="0000C0"/>
          <w:sz w:val="20"/>
          <w:szCs w:val="20"/>
          <w:lang w:val="en-US" w:eastAsia="fr-FR"/>
        </w:rPr>
        <w:t>out</w:t>
      </w:r>
      <w:r w:rsidRPr="00B87696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>.println(</w:t>
      </w:r>
      <w:r w:rsidRPr="00B87696">
        <w:rPr>
          <w:rFonts w:ascii="Consolas" w:eastAsia="Times New Roman" w:hAnsi="Consolas" w:cs="Consolas"/>
          <w:color w:val="2A00FF"/>
          <w:sz w:val="20"/>
          <w:szCs w:val="20"/>
          <w:lang w:val="en-US" w:eastAsia="fr-FR"/>
        </w:rPr>
        <w:t>"erreur dans databean NamingException"</w:t>
      </w:r>
      <w:r w:rsidRPr="00B87696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>);</w:t>
      </w:r>
    </w:p>
    <w:p w:rsidR="00B87696" w:rsidRPr="00B87696" w:rsidRDefault="00B87696" w:rsidP="00B876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uppressAutoHyphens w:val="0"/>
        <w:autoSpaceDE w:val="0"/>
        <w:autoSpaceDN w:val="0"/>
        <w:adjustRightInd w:val="0"/>
        <w:spacing w:before="0" w:after="0"/>
        <w:ind w:left="0" w:firstLine="0"/>
        <w:rPr>
          <w:rFonts w:ascii="Consolas" w:eastAsia="Times New Roman" w:hAnsi="Consolas" w:cs="Consolas"/>
          <w:color w:val="auto"/>
          <w:sz w:val="20"/>
          <w:szCs w:val="20"/>
          <w:lang w:val="en-US" w:eastAsia="fr-FR"/>
        </w:rPr>
      </w:pPr>
      <w:r w:rsidRPr="00B87696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ab/>
      </w:r>
      <w:r w:rsidRPr="00B87696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ab/>
      </w:r>
      <w:r w:rsidRPr="00B87696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ab/>
      </w:r>
      <w:r w:rsidRPr="00B87696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ab/>
        <w:t>e.printStackTrace();</w:t>
      </w:r>
    </w:p>
    <w:p w:rsidR="00B87696" w:rsidRPr="00B87696" w:rsidRDefault="00B87696" w:rsidP="00B876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uppressAutoHyphens w:val="0"/>
        <w:autoSpaceDE w:val="0"/>
        <w:autoSpaceDN w:val="0"/>
        <w:adjustRightInd w:val="0"/>
        <w:spacing w:before="0" w:after="0"/>
        <w:ind w:left="0" w:firstLine="0"/>
        <w:rPr>
          <w:rFonts w:ascii="Consolas" w:eastAsia="Times New Roman" w:hAnsi="Consolas" w:cs="Consolas"/>
          <w:color w:val="auto"/>
          <w:sz w:val="20"/>
          <w:szCs w:val="20"/>
          <w:lang w:val="en-US" w:eastAsia="fr-FR"/>
        </w:rPr>
      </w:pPr>
      <w:r w:rsidRPr="00B87696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ab/>
      </w:r>
      <w:r w:rsidRPr="00B87696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ab/>
      </w:r>
      <w:r w:rsidRPr="00B87696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ab/>
        <w:t xml:space="preserve">} </w:t>
      </w:r>
      <w:r w:rsidRPr="00B87696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eastAsia="fr-FR"/>
        </w:rPr>
        <w:t>catch</w:t>
      </w:r>
      <w:r w:rsidRPr="00B87696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 xml:space="preserve"> (</w:t>
      </w:r>
      <w:r w:rsidRPr="00B87696">
        <w:rPr>
          <w:rFonts w:ascii="Consolas" w:eastAsia="Times New Roman" w:hAnsi="Consolas" w:cs="Consolas"/>
          <w:color w:val="000000"/>
          <w:sz w:val="20"/>
          <w:szCs w:val="20"/>
          <w:highlight w:val="lightGray"/>
          <w:lang w:val="en-US" w:eastAsia="fr-FR"/>
        </w:rPr>
        <w:t>SQLException</w:t>
      </w:r>
      <w:r w:rsidRPr="00B87696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 xml:space="preserve"> e) {</w:t>
      </w:r>
    </w:p>
    <w:p w:rsidR="00B87696" w:rsidRPr="00B87696" w:rsidRDefault="00B87696" w:rsidP="00B876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uppressAutoHyphens w:val="0"/>
        <w:autoSpaceDE w:val="0"/>
        <w:autoSpaceDN w:val="0"/>
        <w:adjustRightInd w:val="0"/>
        <w:spacing w:before="0" w:after="0"/>
        <w:ind w:left="0" w:firstLine="0"/>
        <w:rPr>
          <w:rFonts w:ascii="Consolas" w:eastAsia="Times New Roman" w:hAnsi="Consolas" w:cs="Consolas"/>
          <w:color w:val="auto"/>
          <w:sz w:val="20"/>
          <w:szCs w:val="20"/>
          <w:lang w:val="en-US" w:eastAsia="fr-FR"/>
        </w:rPr>
      </w:pPr>
      <w:r w:rsidRPr="00B87696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ab/>
      </w:r>
      <w:r w:rsidRPr="00B87696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ab/>
      </w:r>
      <w:r w:rsidRPr="00B87696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ab/>
      </w:r>
      <w:r w:rsidRPr="00B87696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ab/>
        <w:t>e.printStackTrace();</w:t>
      </w:r>
    </w:p>
    <w:p w:rsidR="00B87696" w:rsidRDefault="00B87696" w:rsidP="00B876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uppressAutoHyphens w:val="0"/>
        <w:autoSpaceDE w:val="0"/>
        <w:autoSpaceDN w:val="0"/>
        <w:adjustRightInd w:val="0"/>
        <w:spacing w:before="0" w:after="0"/>
        <w:ind w:left="0" w:firstLine="0"/>
        <w:rPr>
          <w:rFonts w:ascii="Consolas" w:eastAsia="Times New Roman" w:hAnsi="Consolas" w:cs="Consolas"/>
          <w:color w:val="auto"/>
          <w:sz w:val="20"/>
          <w:szCs w:val="20"/>
          <w:lang w:eastAsia="fr-FR"/>
        </w:rPr>
      </w:pPr>
      <w:r w:rsidRPr="00B87696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ab/>
      </w:r>
      <w:r w:rsidRPr="00B87696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ab/>
      </w:r>
      <w:r w:rsidRPr="00B87696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ab/>
      </w:r>
      <w:r w:rsidRPr="00B87696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ab/>
      </w:r>
      <w:r>
        <w:rPr>
          <w:rFonts w:ascii="Consolas" w:eastAsia="Times New Roman" w:hAnsi="Consolas" w:cs="Consolas"/>
          <w:color w:val="000000"/>
          <w:sz w:val="20"/>
          <w:szCs w:val="20"/>
          <w:lang w:eastAsia="fr-FR"/>
        </w:rPr>
        <w:t>System.</w:t>
      </w:r>
      <w:r>
        <w:rPr>
          <w:rFonts w:ascii="Consolas" w:eastAsia="Times New Roman" w:hAnsi="Consolas" w:cs="Consolas"/>
          <w:i/>
          <w:iCs/>
          <w:color w:val="0000C0"/>
          <w:sz w:val="20"/>
          <w:szCs w:val="20"/>
          <w:lang w:eastAsia="fr-FR"/>
        </w:rPr>
        <w:t>out</w:t>
      </w:r>
      <w:r>
        <w:rPr>
          <w:rFonts w:ascii="Consolas" w:eastAsia="Times New Roman" w:hAnsi="Consolas" w:cs="Consolas"/>
          <w:color w:val="000000"/>
          <w:sz w:val="20"/>
          <w:szCs w:val="20"/>
          <w:lang w:eastAsia="fr-FR"/>
        </w:rPr>
        <w:t>.println(</w:t>
      </w:r>
      <w:r>
        <w:rPr>
          <w:rFonts w:ascii="Consolas" w:eastAsia="Times New Roman" w:hAnsi="Consolas" w:cs="Consolas"/>
          <w:color w:val="2A00FF"/>
          <w:sz w:val="20"/>
          <w:szCs w:val="20"/>
          <w:lang w:eastAsia="fr-FR"/>
        </w:rPr>
        <w:t>"erreur dans databean SQLException"</w:t>
      </w:r>
      <w:r>
        <w:rPr>
          <w:rFonts w:ascii="Consolas" w:eastAsia="Times New Roman" w:hAnsi="Consolas" w:cs="Consolas"/>
          <w:color w:val="000000"/>
          <w:sz w:val="20"/>
          <w:szCs w:val="20"/>
          <w:lang w:eastAsia="fr-FR"/>
        </w:rPr>
        <w:t>);</w:t>
      </w:r>
    </w:p>
    <w:p w:rsidR="00B87696" w:rsidRDefault="00B87696" w:rsidP="00B876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uppressAutoHyphens w:val="0"/>
        <w:autoSpaceDE w:val="0"/>
        <w:autoSpaceDN w:val="0"/>
        <w:adjustRightInd w:val="0"/>
        <w:spacing w:before="0" w:after="0"/>
        <w:ind w:left="0" w:firstLine="0"/>
        <w:rPr>
          <w:rFonts w:ascii="Consolas" w:eastAsia="Times New Roman" w:hAnsi="Consolas" w:cs="Consolas"/>
          <w:color w:val="auto"/>
          <w:sz w:val="20"/>
          <w:szCs w:val="20"/>
          <w:lang w:eastAsia="fr-FR"/>
        </w:rPr>
      </w:pPr>
      <w:r>
        <w:rPr>
          <w:rFonts w:ascii="Consolas" w:eastAsia="Times New Roman" w:hAnsi="Consolas" w:cs="Consolas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Consolas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Consolas"/>
          <w:color w:val="000000"/>
          <w:sz w:val="20"/>
          <w:szCs w:val="20"/>
          <w:lang w:eastAsia="fr-FR"/>
        </w:rPr>
        <w:tab/>
        <w:t>}</w:t>
      </w:r>
    </w:p>
    <w:p w:rsidR="00B87696" w:rsidRDefault="00B87696" w:rsidP="00B876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uppressAutoHyphens w:val="0"/>
        <w:autoSpaceDE w:val="0"/>
        <w:autoSpaceDN w:val="0"/>
        <w:adjustRightInd w:val="0"/>
        <w:spacing w:before="0" w:after="0"/>
        <w:ind w:left="0" w:firstLine="0"/>
        <w:rPr>
          <w:rFonts w:ascii="Consolas" w:eastAsia="Times New Roman" w:hAnsi="Consolas" w:cs="Consolas"/>
          <w:color w:val="auto"/>
          <w:sz w:val="20"/>
          <w:szCs w:val="20"/>
          <w:lang w:eastAsia="fr-FR"/>
        </w:rPr>
      </w:pPr>
      <w:r>
        <w:rPr>
          <w:rFonts w:ascii="Consolas" w:eastAsia="Times New Roman" w:hAnsi="Consolas" w:cs="Consolas"/>
          <w:color w:val="000000"/>
          <w:sz w:val="20"/>
          <w:szCs w:val="20"/>
          <w:lang w:eastAsia="fr-FR"/>
        </w:rPr>
        <w:tab/>
        <w:t xml:space="preserve">  </w:t>
      </w:r>
    </w:p>
    <w:p w:rsidR="00B87696" w:rsidRDefault="00B87696" w:rsidP="00B876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uppressAutoHyphens w:val="0"/>
        <w:autoSpaceDE w:val="0"/>
        <w:autoSpaceDN w:val="0"/>
        <w:adjustRightInd w:val="0"/>
        <w:spacing w:before="0" w:after="0"/>
        <w:ind w:left="0" w:firstLine="0"/>
        <w:rPr>
          <w:rFonts w:ascii="Consolas" w:eastAsia="Times New Roman" w:hAnsi="Consolas" w:cs="Consolas"/>
          <w:color w:val="auto"/>
          <w:sz w:val="20"/>
          <w:szCs w:val="20"/>
          <w:lang w:eastAsia="fr-FR"/>
        </w:rPr>
      </w:pPr>
      <w:r>
        <w:rPr>
          <w:rFonts w:ascii="Consolas" w:eastAsia="Times New Roman" w:hAnsi="Consolas" w:cs="Consolas"/>
          <w:color w:val="000000"/>
          <w:sz w:val="20"/>
          <w:szCs w:val="20"/>
          <w:lang w:eastAsia="fr-FR"/>
        </w:rPr>
        <w:lastRenderedPageBreak/>
        <w:tab/>
      </w:r>
      <w:r>
        <w:rPr>
          <w:rFonts w:ascii="Consolas" w:eastAsia="Times New Roman" w:hAnsi="Consolas" w:cs="Consolas"/>
          <w:color w:val="000000"/>
          <w:sz w:val="20"/>
          <w:szCs w:val="20"/>
          <w:lang w:eastAsia="fr-FR"/>
        </w:rPr>
        <w:tab/>
        <w:t xml:space="preserve">   </w:t>
      </w:r>
      <w:r>
        <w:rPr>
          <w:rFonts w:ascii="Consolas" w:eastAsia="Times New Roman" w:hAnsi="Consolas" w:cs="Consolas"/>
          <w:b/>
          <w:bCs/>
          <w:color w:val="7F0055"/>
          <w:sz w:val="20"/>
          <w:szCs w:val="20"/>
          <w:lang w:eastAsia="fr-FR"/>
        </w:rPr>
        <w:t>return</w:t>
      </w:r>
      <w:r>
        <w:rPr>
          <w:rFonts w:ascii="Consolas" w:eastAsia="Times New Roman" w:hAnsi="Consolas" w:cs="Consolas"/>
          <w:color w:val="000000"/>
          <w:sz w:val="20"/>
          <w:szCs w:val="20"/>
          <w:lang w:eastAsia="fr-FR"/>
        </w:rPr>
        <w:t xml:space="preserve"> con; </w:t>
      </w:r>
    </w:p>
    <w:p w:rsidR="00B87696" w:rsidRDefault="00B87696" w:rsidP="00B876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uppressAutoHyphens w:val="0"/>
        <w:autoSpaceDE w:val="0"/>
        <w:autoSpaceDN w:val="0"/>
        <w:adjustRightInd w:val="0"/>
        <w:spacing w:before="0" w:after="0"/>
        <w:ind w:left="0" w:firstLine="0"/>
        <w:rPr>
          <w:rFonts w:ascii="Consolas" w:eastAsia="Times New Roman" w:hAnsi="Consolas" w:cs="Consolas"/>
          <w:color w:val="auto"/>
          <w:sz w:val="20"/>
          <w:szCs w:val="20"/>
          <w:lang w:eastAsia="fr-FR"/>
        </w:rPr>
      </w:pPr>
      <w:r>
        <w:rPr>
          <w:rFonts w:ascii="Consolas" w:eastAsia="Times New Roman" w:hAnsi="Consolas" w:cs="Consolas"/>
          <w:color w:val="000000"/>
          <w:sz w:val="20"/>
          <w:szCs w:val="20"/>
          <w:lang w:eastAsia="fr-FR"/>
        </w:rPr>
        <w:tab/>
        <w:t xml:space="preserve">   } </w:t>
      </w:r>
    </w:p>
    <w:p w:rsidR="00B87696" w:rsidRDefault="00B87696" w:rsidP="00B876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uppressAutoHyphens w:val="0"/>
        <w:autoSpaceDE w:val="0"/>
        <w:autoSpaceDN w:val="0"/>
        <w:adjustRightInd w:val="0"/>
        <w:spacing w:before="0" w:after="0"/>
        <w:ind w:left="0" w:firstLine="0"/>
        <w:rPr>
          <w:rFonts w:ascii="Consolas" w:eastAsia="Times New Roman" w:hAnsi="Consolas" w:cs="Consolas"/>
          <w:color w:val="auto"/>
          <w:sz w:val="20"/>
          <w:szCs w:val="20"/>
          <w:lang w:eastAsia="fr-FR"/>
        </w:rPr>
      </w:pPr>
      <w:r>
        <w:rPr>
          <w:rFonts w:ascii="Consolas" w:eastAsia="Times New Roman" w:hAnsi="Consolas" w:cs="Consolas"/>
          <w:color w:val="000000"/>
          <w:sz w:val="20"/>
          <w:szCs w:val="20"/>
          <w:lang w:eastAsia="fr-FR"/>
        </w:rPr>
        <w:t>}</w:t>
      </w:r>
    </w:p>
    <w:p w:rsidR="00B87696" w:rsidRPr="00B87696" w:rsidRDefault="00B87696" w:rsidP="00B87696">
      <w:pPr>
        <w:pStyle w:val="Paragraphedeliste"/>
        <w:numPr>
          <w:ilvl w:val="0"/>
          <w:numId w:val="4"/>
        </w:numPr>
        <w:rPr>
          <w:b/>
          <w:color w:val="1F497D" w:themeColor="text2"/>
          <w:lang w:val="en-US"/>
        </w:rPr>
      </w:pPr>
      <w:r w:rsidRPr="00B87696">
        <w:rPr>
          <w:b/>
          <w:color w:val="auto"/>
        </w:rPr>
        <w:t>Changer</w:t>
      </w:r>
      <w:r w:rsidRPr="00B87696">
        <w:rPr>
          <w:color w:val="auto"/>
        </w:rPr>
        <w:t xml:space="preserve"> </w:t>
      </w:r>
      <w:r w:rsidRPr="00B87696">
        <w:rPr>
          <w:b/>
          <w:color w:val="1F497D" w:themeColor="text2"/>
          <w:highlight w:val="lightGray"/>
          <w:lang w:val="en-US"/>
        </w:rPr>
        <w:t>AfficheServlet</w:t>
      </w:r>
      <w:r w:rsidRPr="00B87696">
        <w:rPr>
          <w:b/>
          <w:color w:val="1F497D" w:themeColor="text2"/>
          <w:lang w:val="en-US"/>
        </w:rPr>
        <w:t>.java</w:t>
      </w:r>
    </w:p>
    <w:p w:rsidR="00B87696" w:rsidRDefault="00B87696" w:rsidP="00B87696">
      <w:pPr>
        <w:pStyle w:val="Label1"/>
        <w:ind w:left="1080" w:firstLine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Remplacer</w:t>
      </w:r>
    </w:p>
    <w:p w:rsidR="00F904C3" w:rsidRPr="00F904C3" w:rsidRDefault="00F904C3" w:rsidP="00F904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 w:after="0"/>
        <w:ind w:left="0" w:firstLine="0"/>
        <w:rPr>
          <w:rFonts w:ascii="Consolas" w:eastAsia="Times New Roman" w:hAnsi="Consolas" w:cs="Consolas"/>
          <w:color w:val="auto"/>
          <w:sz w:val="18"/>
          <w:szCs w:val="20"/>
          <w:lang w:eastAsia="fr-FR"/>
        </w:rPr>
      </w:pPr>
      <w:r>
        <w:rPr>
          <w:rFonts w:ascii="Consolas" w:eastAsia="Times New Roman" w:hAnsi="Consolas" w:cs="Consolas"/>
          <w:color w:val="000000"/>
          <w:sz w:val="20"/>
          <w:szCs w:val="20"/>
          <w:lang w:eastAsia="fr-FR"/>
        </w:rPr>
        <w:tab/>
      </w:r>
      <w:r w:rsidRPr="00F904C3">
        <w:rPr>
          <w:rFonts w:ascii="Consolas" w:eastAsia="Times New Roman" w:hAnsi="Consolas" w:cs="Consolas"/>
          <w:color w:val="3F7F5F"/>
          <w:sz w:val="18"/>
          <w:szCs w:val="20"/>
          <w:lang w:eastAsia="fr-FR"/>
        </w:rPr>
        <w:t xml:space="preserve">// </w:t>
      </w:r>
      <w:r w:rsidRPr="00F904C3">
        <w:rPr>
          <w:rFonts w:ascii="Consolas" w:eastAsia="Times New Roman" w:hAnsi="Consolas" w:cs="Consolas"/>
          <w:color w:val="3F7F5F"/>
          <w:sz w:val="18"/>
          <w:szCs w:val="20"/>
          <w:u w:val="single"/>
          <w:lang w:eastAsia="fr-FR"/>
        </w:rPr>
        <w:t>Localisation</w:t>
      </w:r>
      <w:r w:rsidRPr="00F904C3">
        <w:rPr>
          <w:rFonts w:ascii="Consolas" w:eastAsia="Times New Roman" w:hAnsi="Consolas" w:cs="Consolas"/>
          <w:color w:val="3F7F5F"/>
          <w:sz w:val="18"/>
          <w:szCs w:val="20"/>
          <w:lang w:eastAsia="fr-FR"/>
        </w:rPr>
        <w:t xml:space="preserve"> JNDI...</w:t>
      </w:r>
    </w:p>
    <w:p w:rsidR="00F904C3" w:rsidRPr="00F904C3" w:rsidRDefault="00F904C3" w:rsidP="00F904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 w:after="0"/>
        <w:ind w:left="0" w:firstLine="0"/>
        <w:rPr>
          <w:rFonts w:ascii="Consolas" w:eastAsia="Times New Roman" w:hAnsi="Consolas" w:cs="Consolas"/>
          <w:color w:val="auto"/>
          <w:sz w:val="18"/>
          <w:szCs w:val="20"/>
          <w:lang w:eastAsia="fr-FR"/>
        </w:rPr>
      </w:pPr>
      <w:r w:rsidRPr="00F904C3">
        <w:rPr>
          <w:rFonts w:ascii="Consolas" w:eastAsia="Times New Roman" w:hAnsi="Consolas" w:cs="Consolas"/>
          <w:color w:val="000000"/>
          <w:sz w:val="18"/>
          <w:szCs w:val="20"/>
          <w:lang w:eastAsia="fr-FR"/>
        </w:rPr>
        <w:tab/>
      </w:r>
      <w:r w:rsidRPr="00F904C3">
        <w:rPr>
          <w:rFonts w:ascii="Consolas" w:eastAsia="Times New Roman" w:hAnsi="Consolas" w:cs="Consolas"/>
          <w:color w:val="3F7F5F"/>
          <w:sz w:val="18"/>
          <w:szCs w:val="20"/>
          <w:lang w:eastAsia="fr-FR"/>
        </w:rPr>
        <w:t xml:space="preserve">// </w:t>
      </w:r>
      <w:r w:rsidRPr="00F904C3">
        <w:rPr>
          <w:rFonts w:ascii="Consolas" w:eastAsia="Times New Roman" w:hAnsi="Consolas" w:cs="Consolas"/>
          <w:color w:val="3F7F5F"/>
          <w:sz w:val="18"/>
          <w:szCs w:val="20"/>
          <w:u w:val="single"/>
          <w:lang w:eastAsia="fr-FR"/>
        </w:rPr>
        <w:t>Etape</w:t>
      </w:r>
      <w:r w:rsidRPr="00F904C3">
        <w:rPr>
          <w:rFonts w:ascii="Consolas" w:eastAsia="Times New Roman" w:hAnsi="Consolas" w:cs="Consolas"/>
          <w:color w:val="3F7F5F"/>
          <w:sz w:val="18"/>
          <w:szCs w:val="20"/>
          <w:lang w:eastAsia="fr-FR"/>
        </w:rPr>
        <w:t xml:space="preserve"> 1 : </w:t>
      </w:r>
      <w:r w:rsidRPr="00F904C3">
        <w:rPr>
          <w:rFonts w:ascii="Consolas" w:eastAsia="Times New Roman" w:hAnsi="Consolas" w:cs="Consolas"/>
          <w:color w:val="3F7F5F"/>
          <w:sz w:val="18"/>
          <w:szCs w:val="20"/>
          <w:u w:val="single"/>
          <w:lang w:eastAsia="fr-FR"/>
        </w:rPr>
        <w:t>Chargement</w:t>
      </w:r>
      <w:r w:rsidRPr="00F904C3">
        <w:rPr>
          <w:rFonts w:ascii="Consolas" w:eastAsia="Times New Roman" w:hAnsi="Consolas" w:cs="Consolas"/>
          <w:color w:val="3F7F5F"/>
          <w:sz w:val="18"/>
          <w:szCs w:val="20"/>
          <w:lang w:eastAsia="fr-FR"/>
        </w:rPr>
        <w:t xml:space="preserve"> </w:t>
      </w:r>
      <w:r w:rsidRPr="00F904C3">
        <w:rPr>
          <w:rFonts w:ascii="Consolas" w:eastAsia="Times New Roman" w:hAnsi="Consolas" w:cs="Consolas"/>
          <w:color w:val="3F7F5F"/>
          <w:sz w:val="18"/>
          <w:szCs w:val="20"/>
          <w:u w:val="single"/>
          <w:lang w:eastAsia="fr-FR"/>
        </w:rPr>
        <w:t>du</w:t>
      </w:r>
      <w:r w:rsidRPr="00F904C3">
        <w:rPr>
          <w:rFonts w:ascii="Consolas" w:eastAsia="Times New Roman" w:hAnsi="Consolas" w:cs="Consolas"/>
          <w:color w:val="3F7F5F"/>
          <w:sz w:val="18"/>
          <w:szCs w:val="20"/>
          <w:lang w:eastAsia="fr-FR"/>
        </w:rPr>
        <w:t xml:space="preserve"> driver</w:t>
      </w:r>
    </w:p>
    <w:p w:rsidR="00F904C3" w:rsidRPr="00F904C3" w:rsidRDefault="00F904C3" w:rsidP="00F904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 w:after="0"/>
        <w:ind w:left="0" w:firstLine="0"/>
        <w:rPr>
          <w:rFonts w:ascii="Consolas" w:eastAsia="Times New Roman" w:hAnsi="Consolas" w:cs="Consolas"/>
          <w:color w:val="auto"/>
          <w:sz w:val="18"/>
          <w:szCs w:val="20"/>
          <w:lang w:eastAsia="fr-FR"/>
        </w:rPr>
      </w:pPr>
      <w:r w:rsidRPr="00F904C3">
        <w:rPr>
          <w:rFonts w:ascii="Consolas" w:eastAsia="Times New Roman" w:hAnsi="Consolas" w:cs="Consolas"/>
          <w:color w:val="000000"/>
          <w:sz w:val="18"/>
          <w:szCs w:val="20"/>
          <w:lang w:eastAsia="fr-FR"/>
        </w:rPr>
        <w:tab/>
        <w:t xml:space="preserve">Context initialContext = </w:t>
      </w:r>
      <w:r w:rsidRPr="00F904C3">
        <w:rPr>
          <w:rFonts w:ascii="Consolas" w:eastAsia="Times New Roman" w:hAnsi="Consolas" w:cs="Consolas"/>
          <w:b/>
          <w:bCs/>
          <w:color w:val="7F0055"/>
          <w:sz w:val="18"/>
          <w:szCs w:val="20"/>
          <w:lang w:eastAsia="fr-FR"/>
        </w:rPr>
        <w:t>new</w:t>
      </w:r>
      <w:r w:rsidRPr="00F904C3">
        <w:rPr>
          <w:rFonts w:ascii="Consolas" w:eastAsia="Times New Roman" w:hAnsi="Consolas" w:cs="Consolas"/>
          <w:color w:val="000000"/>
          <w:sz w:val="18"/>
          <w:szCs w:val="20"/>
          <w:lang w:eastAsia="fr-FR"/>
        </w:rPr>
        <w:t xml:space="preserve"> InitialContext();</w:t>
      </w:r>
    </w:p>
    <w:p w:rsidR="00F904C3" w:rsidRPr="00F904C3" w:rsidRDefault="00F904C3" w:rsidP="00F904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 w:after="0"/>
        <w:ind w:left="0" w:firstLine="0"/>
        <w:rPr>
          <w:rFonts w:ascii="Consolas" w:eastAsia="Times New Roman" w:hAnsi="Consolas" w:cs="Consolas"/>
          <w:color w:val="auto"/>
          <w:sz w:val="18"/>
          <w:szCs w:val="20"/>
          <w:lang w:eastAsia="fr-FR"/>
        </w:rPr>
      </w:pPr>
      <w:r w:rsidRPr="00F904C3">
        <w:rPr>
          <w:rFonts w:ascii="Consolas" w:eastAsia="Times New Roman" w:hAnsi="Consolas" w:cs="Consolas"/>
          <w:color w:val="000000"/>
          <w:sz w:val="18"/>
          <w:szCs w:val="20"/>
          <w:lang w:eastAsia="fr-FR"/>
        </w:rPr>
        <w:tab/>
        <w:t>Context localContext = (Context) nitialContext.lookup(</w:t>
      </w:r>
      <w:r w:rsidRPr="00F904C3">
        <w:rPr>
          <w:rFonts w:ascii="Consolas" w:eastAsia="Times New Roman" w:hAnsi="Consolas" w:cs="Consolas"/>
          <w:color w:val="2A00FF"/>
          <w:sz w:val="18"/>
          <w:szCs w:val="20"/>
          <w:lang w:eastAsia="fr-FR"/>
        </w:rPr>
        <w:t>"java:comp/env/"</w:t>
      </w:r>
      <w:r w:rsidRPr="00F904C3">
        <w:rPr>
          <w:rFonts w:ascii="Consolas" w:eastAsia="Times New Roman" w:hAnsi="Consolas" w:cs="Consolas"/>
          <w:color w:val="000000"/>
          <w:sz w:val="18"/>
          <w:szCs w:val="20"/>
          <w:lang w:eastAsia="fr-FR"/>
        </w:rPr>
        <w:t>);</w:t>
      </w:r>
    </w:p>
    <w:p w:rsidR="00F904C3" w:rsidRPr="00F904C3" w:rsidRDefault="00F904C3" w:rsidP="00F904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 w:after="0"/>
        <w:ind w:left="0" w:firstLine="0"/>
        <w:rPr>
          <w:rFonts w:ascii="Consolas" w:eastAsia="Times New Roman" w:hAnsi="Consolas" w:cs="Consolas"/>
          <w:color w:val="auto"/>
          <w:sz w:val="18"/>
          <w:szCs w:val="20"/>
          <w:lang w:eastAsia="fr-FR"/>
        </w:rPr>
      </w:pPr>
      <w:r w:rsidRPr="00F904C3">
        <w:rPr>
          <w:rFonts w:ascii="Consolas" w:eastAsia="Times New Roman" w:hAnsi="Consolas" w:cs="Consolas"/>
          <w:color w:val="000000"/>
          <w:sz w:val="18"/>
          <w:szCs w:val="20"/>
          <w:lang w:eastAsia="fr-FR"/>
        </w:rPr>
        <w:tab/>
        <w:t>DataSource ds = (DataSource) localContext.lookup(</w:t>
      </w:r>
      <w:r w:rsidRPr="00F904C3">
        <w:rPr>
          <w:rFonts w:ascii="Consolas" w:eastAsia="Times New Roman" w:hAnsi="Consolas" w:cs="Consolas"/>
          <w:color w:val="2A00FF"/>
          <w:sz w:val="18"/>
          <w:szCs w:val="20"/>
          <w:lang w:eastAsia="fr-FR"/>
        </w:rPr>
        <w:t>"jdbc/formation"</w:t>
      </w:r>
      <w:r w:rsidRPr="00F904C3">
        <w:rPr>
          <w:rFonts w:ascii="Consolas" w:eastAsia="Times New Roman" w:hAnsi="Consolas" w:cs="Consolas"/>
          <w:color w:val="000000"/>
          <w:sz w:val="18"/>
          <w:szCs w:val="20"/>
          <w:lang w:eastAsia="fr-FR"/>
        </w:rPr>
        <w:t>);</w:t>
      </w:r>
    </w:p>
    <w:p w:rsidR="00F904C3" w:rsidRDefault="00F904C3" w:rsidP="00F904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before="0" w:after="0"/>
        <w:ind w:left="0" w:firstLine="0"/>
        <w:rPr>
          <w:rFonts w:ascii="Consolas" w:eastAsia="Times New Roman" w:hAnsi="Consolas" w:cs="Consolas"/>
          <w:color w:val="3F7F5F"/>
          <w:sz w:val="18"/>
          <w:szCs w:val="20"/>
          <w:u w:val="single"/>
          <w:lang w:eastAsia="fr-FR"/>
        </w:rPr>
      </w:pPr>
      <w:r w:rsidRPr="00F904C3">
        <w:rPr>
          <w:rFonts w:ascii="Consolas" w:eastAsia="Times New Roman" w:hAnsi="Consolas" w:cs="Consolas"/>
          <w:color w:val="000000"/>
          <w:sz w:val="18"/>
          <w:szCs w:val="20"/>
          <w:lang w:eastAsia="fr-FR"/>
        </w:rPr>
        <w:tab/>
      </w:r>
      <w:r w:rsidRPr="00F904C3">
        <w:rPr>
          <w:rFonts w:ascii="Consolas" w:eastAsia="Times New Roman" w:hAnsi="Consolas" w:cs="Consolas"/>
          <w:color w:val="3F7F5F"/>
          <w:sz w:val="18"/>
          <w:szCs w:val="20"/>
          <w:lang w:eastAsia="fr-FR"/>
        </w:rPr>
        <w:t xml:space="preserve">// </w:t>
      </w:r>
      <w:r w:rsidRPr="00F904C3">
        <w:rPr>
          <w:rFonts w:ascii="Consolas" w:eastAsia="Times New Roman" w:hAnsi="Consolas" w:cs="Consolas"/>
          <w:color w:val="3F7F5F"/>
          <w:sz w:val="18"/>
          <w:szCs w:val="20"/>
          <w:u w:val="single"/>
          <w:lang w:eastAsia="fr-FR"/>
        </w:rPr>
        <w:t>Etape</w:t>
      </w:r>
      <w:r w:rsidRPr="00F904C3">
        <w:rPr>
          <w:rFonts w:ascii="Consolas" w:eastAsia="Times New Roman" w:hAnsi="Consolas" w:cs="Consolas"/>
          <w:color w:val="3F7F5F"/>
          <w:sz w:val="18"/>
          <w:szCs w:val="20"/>
          <w:lang w:eastAsia="fr-FR"/>
        </w:rPr>
        <w:t xml:space="preserve"> 2 : </w:t>
      </w:r>
      <w:r w:rsidRPr="00F904C3">
        <w:rPr>
          <w:rFonts w:ascii="Consolas" w:eastAsia="Times New Roman" w:hAnsi="Consolas" w:cs="Consolas"/>
          <w:color w:val="3F7F5F"/>
          <w:sz w:val="18"/>
          <w:szCs w:val="20"/>
          <w:u w:val="single"/>
          <w:lang w:eastAsia="fr-FR"/>
        </w:rPr>
        <w:t>récupération</w:t>
      </w:r>
      <w:r w:rsidRPr="00F904C3">
        <w:rPr>
          <w:rFonts w:ascii="Consolas" w:eastAsia="Times New Roman" w:hAnsi="Consolas" w:cs="Consolas"/>
          <w:color w:val="3F7F5F"/>
          <w:sz w:val="18"/>
          <w:szCs w:val="20"/>
          <w:lang w:eastAsia="fr-FR"/>
        </w:rPr>
        <w:t xml:space="preserve"> </w:t>
      </w:r>
      <w:r w:rsidRPr="00F904C3">
        <w:rPr>
          <w:rFonts w:ascii="Consolas" w:eastAsia="Times New Roman" w:hAnsi="Consolas" w:cs="Consolas"/>
          <w:color w:val="3F7F5F"/>
          <w:sz w:val="18"/>
          <w:szCs w:val="20"/>
          <w:u w:val="single"/>
          <w:lang w:eastAsia="fr-FR"/>
        </w:rPr>
        <w:t>de</w:t>
      </w:r>
      <w:r w:rsidRPr="00F904C3">
        <w:rPr>
          <w:rFonts w:ascii="Consolas" w:eastAsia="Times New Roman" w:hAnsi="Consolas" w:cs="Consolas"/>
          <w:color w:val="3F7F5F"/>
          <w:sz w:val="18"/>
          <w:szCs w:val="20"/>
          <w:lang w:eastAsia="fr-FR"/>
        </w:rPr>
        <w:t xml:space="preserve"> </w:t>
      </w:r>
      <w:r w:rsidRPr="00F904C3">
        <w:rPr>
          <w:rFonts w:ascii="Consolas" w:eastAsia="Times New Roman" w:hAnsi="Consolas" w:cs="Consolas"/>
          <w:color w:val="3F7F5F"/>
          <w:sz w:val="18"/>
          <w:szCs w:val="20"/>
          <w:u w:val="single"/>
          <w:lang w:eastAsia="fr-FR"/>
        </w:rPr>
        <w:t>la</w:t>
      </w:r>
      <w:r w:rsidRPr="00F904C3">
        <w:rPr>
          <w:rFonts w:ascii="Consolas" w:eastAsia="Times New Roman" w:hAnsi="Consolas" w:cs="Consolas"/>
          <w:color w:val="3F7F5F"/>
          <w:sz w:val="18"/>
          <w:szCs w:val="20"/>
          <w:lang w:eastAsia="fr-FR"/>
        </w:rPr>
        <w:t xml:space="preserve"> </w:t>
      </w:r>
      <w:r w:rsidRPr="00F904C3">
        <w:rPr>
          <w:rFonts w:ascii="Consolas" w:eastAsia="Times New Roman" w:hAnsi="Consolas" w:cs="Consolas"/>
          <w:color w:val="3F7F5F"/>
          <w:sz w:val="18"/>
          <w:szCs w:val="20"/>
          <w:u w:val="single"/>
          <w:lang w:eastAsia="fr-FR"/>
        </w:rPr>
        <w:t>connexion</w:t>
      </w:r>
    </w:p>
    <w:p w:rsidR="00B87696" w:rsidRPr="00F904C3" w:rsidRDefault="00F904C3" w:rsidP="00F904C3">
      <w:pPr>
        <w:pStyle w:val="Label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 w:firstLine="0"/>
        <w:rPr>
          <w:color w:val="auto"/>
          <w:sz w:val="22"/>
          <w:szCs w:val="24"/>
        </w:rPr>
      </w:pPr>
      <w:r>
        <w:rPr>
          <w:rFonts w:ascii="Consolas" w:eastAsia="Times New Roman" w:hAnsi="Consolas" w:cs="Consolas"/>
          <w:color w:val="000000"/>
          <w:sz w:val="18"/>
          <w:szCs w:val="20"/>
          <w:lang w:eastAsia="fr-FR"/>
        </w:rPr>
        <w:t xml:space="preserve">        </w:t>
      </w:r>
      <w:r w:rsidRPr="00F904C3">
        <w:rPr>
          <w:rFonts w:ascii="Consolas" w:eastAsia="Times New Roman" w:hAnsi="Consolas" w:cs="Consolas"/>
          <w:color w:val="000000"/>
          <w:sz w:val="18"/>
          <w:szCs w:val="20"/>
          <w:lang w:eastAsia="fr-FR"/>
        </w:rPr>
        <w:t>Connection con = ds.getConnection();</w:t>
      </w:r>
    </w:p>
    <w:p w:rsidR="00B87696" w:rsidRDefault="00B87696" w:rsidP="00B87696">
      <w:pPr>
        <w:pStyle w:val="Label1"/>
        <w:ind w:left="1080" w:firstLine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Par</w:t>
      </w:r>
    </w:p>
    <w:p w:rsidR="00B87696" w:rsidRDefault="00B87696" w:rsidP="00B876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 w:rsidRPr="00F904C3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DataBean db=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DataBean();</w:t>
      </w:r>
    </w:p>
    <w:p w:rsidR="00B87696" w:rsidRDefault="00B87696" w:rsidP="00B876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Etape</w:t>
      </w:r>
      <w:r>
        <w:rPr>
          <w:rFonts w:ascii="Consolas" w:hAnsi="Consolas" w:cs="Consolas"/>
          <w:color w:val="3F7F5F"/>
          <w:sz w:val="20"/>
          <w:szCs w:val="20"/>
        </w:rPr>
        <w:t xml:space="preserve"> 2 :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récupération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connexion</w:t>
      </w:r>
    </w:p>
    <w:p w:rsidR="00B87696" w:rsidRDefault="00B87696" w:rsidP="00B876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Connection c = db.getConnection();</w:t>
      </w:r>
    </w:p>
    <w:p w:rsidR="00B87696" w:rsidRDefault="00B87696" w:rsidP="00B87696">
      <w:pPr>
        <w:pStyle w:val="Label1"/>
        <w:ind w:left="1080" w:firstLine="0"/>
        <w:rPr>
          <w:color w:val="auto"/>
          <w:sz w:val="24"/>
          <w:szCs w:val="24"/>
        </w:rPr>
      </w:pPr>
    </w:p>
    <w:p w:rsidR="00F904C3" w:rsidRDefault="00F904C3" w:rsidP="00F904C3">
      <w:pPr>
        <w:rPr>
          <w:b/>
          <w:color w:val="FF0000"/>
        </w:rPr>
      </w:pPr>
      <w:r w:rsidRPr="00E66BCF">
        <w:rPr>
          <w:b/>
          <w:color w:val="FF0000"/>
        </w:rPr>
        <w:t>Attention import/catch</w:t>
      </w:r>
    </w:p>
    <w:p w:rsidR="00545F48" w:rsidRDefault="00545F48" w:rsidP="00F904C3">
      <w:pPr>
        <w:rPr>
          <w:b/>
          <w:color w:val="FF0000"/>
        </w:rPr>
      </w:pPr>
    </w:p>
    <w:p w:rsidR="00545F48" w:rsidRDefault="00545F48" w:rsidP="00545F48">
      <w:pPr>
        <w:pStyle w:val="Label1"/>
        <w:ind w:left="0"/>
      </w:pPr>
      <w:r>
        <w:t>Action 3 SERVICE</w:t>
      </w:r>
    </w:p>
    <w:p w:rsidR="00545F48" w:rsidRDefault="00545F48" w:rsidP="00545F48">
      <w:pPr>
        <w:ind w:left="611" w:firstLine="0"/>
      </w:pPr>
      <w:r>
        <w:t>Créez une classe Service.java</w:t>
      </w:r>
    </w:p>
    <w:p w:rsidR="00545F48" w:rsidRDefault="00545F48" w:rsidP="00545F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uppressAutoHyphens w:val="0"/>
        <w:autoSpaceDE w:val="0"/>
        <w:autoSpaceDN w:val="0"/>
        <w:adjustRightInd w:val="0"/>
        <w:spacing w:before="0" w:after="0"/>
        <w:ind w:left="0" w:firstLine="0"/>
        <w:rPr>
          <w:rFonts w:ascii="Consolas" w:eastAsia="Times New Roman" w:hAnsi="Consolas" w:cs="Consolas"/>
          <w:color w:val="auto"/>
          <w:sz w:val="20"/>
          <w:szCs w:val="20"/>
          <w:lang w:eastAsia="fr-FR"/>
        </w:rPr>
      </w:pPr>
      <w:r>
        <w:rPr>
          <w:rFonts w:ascii="Consolas" w:eastAsia="Times New Roman" w:hAnsi="Consolas" w:cs="Consolas"/>
          <w:b/>
          <w:bCs/>
          <w:color w:val="7F0055"/>
          <w:sz w:val="20"/>
          <w:szCs w:val="20"/>
          <w:lang w:eastAsia="fr-FR"/>
        </w:rPr>
        <w:t>package</w:t>
      </w:r>
      <w:r>
        <w:rPr>
          <w:rFonts w:ascii="Consolas" w:eastAsia="Times New Roman" w:hAnsi="Consolas" w:cs="Consolas"/>
          <w:color w:val="000000"/>
          <w:sz w:val="20"/>
          <w:szCs w:val="20"/>
          <w:lang w:eastAsia="fr-FR"/>
        </w:rPr>
        <w:t xml:space="preserve"> com.controleur.metier;</w:t>
      </w:r>
    </w:p>
    <w:p w:rsidR="00545F48" w:rsidRDefault="00545F48" w:rsidP="00545F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uppressAutoHyphens w:val="0"/>
        <w:autoSpaceDE w:val="0"/>
        <w:autoSpaceDN w:val="0"/>
        <w:adjustRightInd w:val="0"/>
        <w:spacing w:before="0" w:after="0"/>
        <w:ind w:left="0" w:firstLine="0"/>
        <w:rPr>
          <w:rFonts w:ascii="Consolas" w:eastAsia="Times New Roman" w:hAnsi="Consolas" w:cs="Consolas"/>
          <w:color w:val="auto"/>
          <w:sz w:val="20"/>
          <w:szCs w:val="20"/>
          <w:lang w:eastAsia="fr-FR"/>
        </w:rPr>
      </w:pPr>
    </w:p>
    <w:p w:rsidR="00545F48" w:rsidRDefault="00545F48" w:rsidP="00545F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uppressAutoHyphens w:val="0"/>
        <w:autoSpaceDE w:val="0"/>
        <w:autoSpaceDN w:val="0"/>
        <w:adjustRightInd w:val="0"/>
        <w:spacing w:before="0" w:after="0"/>
        <w:ind w:left="0" w:firstLine="0"/>
        <w:rPr>
          <w:rFonts w:ascii="Consolas" w:eastAsia="Times New Roman" w:hAnsi="Consolas" w:cs="Consolas"/>
          <w:color w:val="auto"/>
          <w:sz w:val="20"/>
          <w:szCs w:val="20"/>
          <w:lang w:eastAsia="fr-FR"/>
        </w:rPr>
      </w:pPr>
      <w:r>
        <w:rPr>
          <w:rFonts w:ascii="Consolas" w:eastAsia="Times New Roman" w:hAnsi="Consolas" w:cs="Consolas"/>
          <w:b/>
          <w:bCs/>
          <w:color w:val="7F0055"/>
          <w:sz w:val="20"/>
          <w:szCs w:val="20"/>
          <w:lang w:eastAsia="fr-FR"/>
        </w:rPr>
        <w:t>import</w:t>
      </w:r>
      <w:r>
        <w:rPr>
          <w:rFonts w:ascii="Consolas" w:eastAsia="Times New Roman" w:hAnsi="Consolas" w:cs="Consolas"/>
          <w:color w:val="000000"/>
          <w:sz w:val="20"/>
          <w:szCs w:val="20"/>
          <w:lang w:eastAsia="fr-FR"/>
        </w:rPr>
        <w:t xml:space="preserve"> java.sql.Connection;</w:t>
      </w:r>
    </w:p>
    <w:p w:rsidR="00545F48" w:rsidRDefault="00545F48" w:rsidP="00545F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uppressAutoHyphens w:val="0"/>
        <w:autoSpaceDE w:val="0"/>
        <w:autoSpaceDN w:val="0"/>
        <w:adjustRightInd w:val="0"/>
        <w:spacing w:before="0" w:after="0"/>
        <w:ind w:left="0" w:firstLine="0"/>
        <w:rPr>
          <w:rFonts w:ascii="Consolas" w:eastAsia="Times New Roman" w:hAnsi="Consolas" w:cs="Consolas"/>
          <w:color w:val="auto"/>
          <w:sz w:val="20"/>
          <w:szCs w:val="20"/>
          <w:lang w:eastAsia="fr-FR"/>
        </w:rPr>
      </w:pPr>
      <w:r>
        <w:rPr>
          <w:rFonts w:ascii="Consolas" w:eastAsia="Times New Roman" w:hAnsi="Consolas" w:cs="Consolas"/>
          <w:b/>
          <w:bCs/>
          <w:color w:val="7F0055"/>
          <w:sz w:val="20"/>
          <w:szCs w:val="20"/>
          <w:lang w:eastAsia="fr-FR"/>
        </w:rPr>
        <w:t>import</w:t>
      </w:r>
      <w:r>
        <w:rPr>
          <w:rFonts w:ascii="Consolas" w:eastAsia="Times New Roman" w:hAnsi="Consolas" w:cs="Consolas"/>
          <w:color w:val="000000"/>
          <w:sz w:val="20"/>
          <w:szCs w:val="20"/>
          <w:lang w:eastAsia="fr-FR"/>
        </w:rPr>
        <w:t xml:space="preserve"> java.sql.ResultSet;</w:t>
      </w:r>
    </w:p>
    <w:p w:rsidR="00545F48" w:rsidRDefault="00545F48" w:rsidP="00545F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uppressAutoHyphens w:val="0"/>
        <w:autoSpaceDE w:val="0"/>
        <w:autoSpaceDN w:val="0"/>
        <w:adjustRightInd w:val="0"/>
        <w:spacing w:before="0" w:after="0"/>
        <w:ind w:left="0" w:firstLine="0"/>
        <w:rPr>
          <w:rFonts w:ascii="Consolas" w:eastAsia="Times New Roman" w:hAnsi="Consolas" w:cs="Consolas"/>
          <w:color w:val="auto"/>
          <w:sz w:val="20"/>
          <w:szCs w:val="20"/>
          <w:lang w:eastAsia="fr-FR"/>
        </w:rPr>
      </w:pPr>
      <w:r>
        <w:rPr>
          <w:rFonts w:ascii="Consolas" w:eastAsia="Times New Roman" w:hAnsi="Consolas" w:cs="Consolas"/>
          <w:b/>
          <w:bCs/>
          <w:color w:val="7F0055"/>
          <w:sz w:val="20"/>
          <w:szCs w:val="20"/>
          <w:lang w:eastAsia="fr-FR"/>
        </w:rPr>
        <w:t>import</w:t>
      </w:r>
      <w:r>
        <w:rPr>
          <w:rFonts w:ascii="Consolas" w:eastAsia="Times New Roman" w:hAnsi="Consolas" w:cs="Consolas"/>
          <w:color w:val="000000"/>
          <w:sz w:val="20"/>
          <w:szCs w:val="20"/>
          <w:lang w:eastAsia="fr-FR"/>
        </w:rPr>
        <w:t xml:space="preserve"> java.sql.SQLException;</w:t>
      </w:r>
    </w:p>
    <w:p w:rsidR="00545F48" w:rsidRDefault="00545F48" w:rsidP="00545F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uppressAutoHyphens w:val="0"/>
        <w:autoSpaceDE w:val="0"/>
        <w:autoSpaceDN w:val="0"/>
        <w:adjustRightInd w:val="0"/>
        <w:spacing w:before="0" w:after="0"/>
        <w:ind w:left="0" w:firstLine="0"/>
        <w:rPr>
          <w:rFonts w:ascii="Consolas" w:eastAsia="Times New Roman" w:hAnsi="Consolas" w:cs="Consolas"/>
          <w:color w:val="auto"/>
          <w:sz w:val="20"/>
          <w:szCs w:val="20"/>
          <w:lang w:eastAsia="fr-FR"/>
        </w:rPr>
      </w:pPr>
      <w:r>
        <w:rPr>
          <w:rFonts w:ascii="Consolas" w:eastAsia="Times New Roman" w:hAnsi="Consolas" w:cs="Consolas"/>
          <w:b/>
          <w:bCs/>
          <w:color w:val="7F0055"/>
          <w:sz w:val="20"/>
          <w:szCs w:val="20"/>
          <w:lang w:eastAsia="fr-FR"/>
        </w:rPr>
        <w:t>import</w:t>
      </w:r>
      <w:r>
        <w:rPr>
          <w:rFonts w:ascii="Consolas" w:eastAsia="Times New Roman" w:hAnsi="Consolas" w:cs="Consolas"/>
          <w:color w:val="000000"/>
          <w:sz w:val="20"/>
          <w:szCs w:val="20"/>
          <w:lang w:eastAsia="fr-FR"/>
        </w:rPr>
        <w:t xml:space="preserve"> java.sql.Statement;</w:t>
      </w:r>
    </w:p>
    <w:p w:rsidR="00545F48" w:rsidRDefault="00545F48" w:rsidP="00545F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uppressAutoHyphens w:val="0"/>
        <w:autoSpaceDE w:val="0"/>
        <w:autoSpaceDN w:val="0"/>
        <w:adjustRightInd w:val="0"/>
        <w:spacing w:before="0" w:after="0"/>
        <w:ind w:left="0" w:firstLine="0"/>
        <w:rPr>
          <w:rFonts w:ascii="Consolas" w:eastAsia="Times New Roman" w:hAnsi="Consolas" w:cs="Consolas"/>
          <w:color w:val="auto"/>
          <w:sz w:val="20"/>
          <w:szCs w:val="20"/>
          <w:lang w:eastAsia="fr-FR"/>
        </w:rPr>
      </w:pPr>
      <w:r>
        <w:rPr>
          <w:rFonts w:ascii="Consolas" w:eastAsia="Times New Roman" w:hAnsi="Consolas" w:cs="Consolas"/>
          <w:b/>
          <w:bCs/>
          <w:color w:val="7F0055"/>
          <w:sz w:val="20"/>
          <w:szCs w:val="20"/>
          <w:lang w:eastAsia="fr-FR"/>
        </w:rPr>
        <w:t>import</w:t>
      </w:r>
      <w:r>
        <w:rPr>
          <w:rFonts w:ascii="Consolas" w:eastAsia="Times New Roman" w:hAnsi="Consolas" w:cs="Consolas"/>
          <w:color w:val="000000"/>
          <w:sz w:val="20"/>
          <w:szCs w:val="20"/>
          <w:lang w:eastAsia="fr-FR"/>
        </w:rPr>
        <w:t xml:space="preserve"> java.util.ArrayList;</w:t>
      </w:r>
    </w:p>
    <w:p w:rsidR="00545F48" w:rsidRDefault="00545F48" w:rsidP="00545F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uppressAutoHyphens w:val="0"/>
        <w:autoSpaceDE w:val="0"/>
        <w:autoSpaceDN w:val="0"/>
        <w:adjustRightInd w:val="0"/>
        <w:spacing w:before="0" w:after="0"/>
        <w:ind w:left="0" w:firstLine="0"/>
        <w:rPr>
          <w:rFonts w:ascii="Consolas" w:eastAsia="Times New Roman" w:hAnsi="Consolas" w:cs="Consolas"/>
          <w:color w:val="auto"/>
          <w:sz w:val="20"/>
          <w:szCs w:val="20"/>
          <w:lang w:eastAsia="fr-FR"/>
        </w:rPr>
      </w:pPr>
      <w:r>
        <w:rPr>
          <w:rFonts w:ascii="Consolas" w:eastAsia="Times New Roman" w:hAnsi="Consolas" w:cs="Consolas"/>
          <w:b/>
          <w:bCs/>
          <w:color w:val="7F0055"/>
          <w:sz w:val="20"/>
          <w:szCs w:val="20"/>
          <w:lang w:eastAsia="fr-FR"/>
        </w:rPr>
        <w:t>import</w:t>
      </w:r>
      <w:r>
        <w:rPr>
          <w:rFonts w:ascii="Consolas" w:eastAsia="Times New Roman" w:hAnsi="Consolas" w:cs="Consolas"/>
          <w:color w:val="000000"/>
          <w:sz w:val="20"/>
          <w:szCs w:val="20"/>
          <w:lang w:eastAsia="fr-FR"/>
        </w:rPr>
        <w:t xml:space="preserve"> java.util.List;</w:t>
      </w:r>
    </w:p>
    <w:p w:rsidR="00545F48" w:rsidRDefault="00545F48" w:rsidP="00545F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uppressAutoHyphens w:val="0"/>
        <w:autoSpaceDE w:val="0"/>
        <w:autoSpaceDN w:val="0"/>
        <w:adjustRightInd w:val="0"/>
        <w:spacing w:before="0" w:after="0"/>
        <w:ind w:left="0" w:firstLine="0"/>
        <w:rPr>
          <w:rFonts w:ascii="Consolas" w:eastAsia="Times New Roman" w:hAnsi="Consolas" w:cs="Consolas"/>
          <w:color w:val="auto"/>
          <w:sz w:val="20"/>
          <w:szCs w:val="20"/>
          <w:lang w:eastAsia="fr-FR"/>
        </w:rPr>
      </w:pPr>
    </w:p>
    <w:p w:rsidR="00545F48" w:rsidRDefault="00545F48" w:rsidP="00545F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uppressAutoHyphens w:val="0"/>
        <w:autoSpaceDE w:val="0"/>
        <w:autoSpaceDN w:val="0"/>
        <w:adjustRightInd w:val="0"/>
        <w:spacing w:before="0" w:after="0"/>
        <w:ind w:left="0" w:firstLine="0"/>
        <w:rPr>
          <w:rFonts w:ascii="Consolas" w:eastAsia="Times New Roman" w:hAnsi="Consolas" w:cs="Consolas"/>
          <w:color w:val="auto"/>
          <w:sz w:val="20"/>
          <w:szCs w:val="20"/>
          <w:lang w:eastAsia="fr-FR"/>
        </w:rPr>
      </w:pPr>
      <w:r>
        <w:rPr>
          <w:rFonts w:ascii="Consolas" w:eastAsia="Times New Roman" w:hAnsi="Consolas" w:cs="Consolas"/>
          <w:b/>
          <w:bCs/>
          <w:color w:val="7F0055"/>
          <w:sz w:val="20"/>
          <w:szCs w:val="20"/>
          <w:lang w:eastAsia="fr-FR"/>
        </w:rPr>
        <w:t>import</w:t>
      </w:r>
      <w:r>
        <w:rPr>
          <w:rFonts w:ascii="Consolas" w:eastAsia="Times New Roman" w:hAnsi="Consolas" w:cs="Consolas"/>
          <w:color w:val="000000"/>
          <w:sz w:val="20"/>
          <w:szCs w:val="20"/>
          <w:lang w:eastAsia="fr-FR"/>
        </w:rPr>
        <w:t xml:space="preserve"> com.domaine.Client;</w:t>
      </w:r>
    </w:p>
    <w:p w:rsidR="00545F48" w:rsidRDefault="00545F48" w:rsidP="00545F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uppressAutoHyphens w:val="0"/>
        <w:autoSpaceDE w:val="0"/>
        <w:autoSpaceDN w:val="0"/>
        <w:adjustRightInd w:val="0"/>
        <w:spacing w:before="0" w:after="0"/>
        <w:ind w:left="0" w:firstLine="0"/>
        <w:rPr>
          <w:rFonts w:ascii="Consolas" w:eastAsia="Times New Roman" w:hAnsi="Consolas" w:cs="Consolas"/>
          <w:color w:val="auto"/>
          <w:sz w:val="20"/>
          <w:szCs w:val="20"/>
          <w:lang w:eastAsia="fr-FR"/>
        </w:rPr>
      </w:pPr>
      <w:r>
        <w:rPr>
          <w:rFonts w:ascii="Consolas" w:eastAsia="Times New Roman" w:hAnsi="Consolas" w:cs="Consolas"/>
          <w:b/>
          <w:bCs/>
          <w:color w:val="7F0055"/>
          <w:sz w:val="20"/>
          <w:szCs w:val="20"/>
          <w:lang w:eastAsia="fr-FR"/>
        </w:rPr>
        <w:t>import</w:t>
      </w:r>
      <w:r>
        <w:rPr>
          <w:rFonts w:ascii="Consolas" w:eastAsia="Times New Roman" w:hAnsi="Consolas" w:cs="Consolas"/>
          <w:color w:val="000000"/>
          <w:sz w:val="20"/>
          <w:szCs w:val="20"/>
          <w:lang w:eastAsia="fr-FR"/>
        </w:rPr>
        <w:t xml:space="preserve"> com.formation.util.DataBean;</w:t>
      </w:r>
    </w:p>
    <w:p w:rsidR="00545F48" w:rsidRDefault="00545F48" w:rsidP="00545F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uppressAutoHyphens w:val="0"/>
        <w:autoSpaceDE w:val="0"/>
        <w:autoSpaceDN w:val="0"/>
        <w:adjustRightInd w:val="0"/>
        <w:spacing w:before="0" w:after="0"/>
        <w:ind w:left="0" w:firstLine="0"/>
        <w:rPr>
          <w:rFonts w:ascii="Consolas" w:eastAsia="Times New Roman" w:hAnsi="Consolas" w:cs="Consolas"/>
          <w:color w:val="auto"/>
          <w:sz w:val="20"/>
          <w:szCs w:val="20"/>
          <w:lang w:eastAsia="fr-FR"/>
        </w:rPr>
      </w:pPr>
    </w:p>
    <w:p w:rsidR="00545F48" w:rsidRPr="00545F48" w:rsidRDefault="00545F48" w:rsidP="00545F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uppressAutoHyphens w:val="0"/>
        <w:autoSpaceDE w:val="0"/>
        <w:autoSpaceDN w:val="0"/>
        <w:adjustRightInd w:val="0"/>
        <w:spacing w:before="0" w:after="0"/>
        <w:ind w:left="0" w:firstLine="0"/>
        <w:rPr>
          <w:rFonts w:ascii="Consolas" w:eastAsia="Times New Roman" w:hAnsi="Consolas" w:cs="Consolas"/>
          <w:color w:val="auto"/>
          <w:sz w:val="20"/>
          <w:szCs w:val="20"/>
          <w:lang w:val="en-US" w:eastAsia="fr-FR"/>
        </w:rPr>
      </w:pPr>
      <w:r w:rsidRPr="00545F48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eastAsia="fr-FR"/>
        </w:rPr>
        <w:t>public</w:t>
      </w:r>
      <w:r w:rsidRPr="00545F48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 xml:space="preserve"> </w:t>
      </w:r>
      <w:r w:rsidRPr="00545F48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eastAsia="fr-FR"/>
        </w:rPr>
        <w:t>class</w:t>
      </w:r>
      <w:r w:rsidRPr="00545F48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 xml:space="preserve"> Service {</w:t>
      </w:r>
    </w:p>
    <w:p w:rsidR="00545F48" w:rsidRPr="00545F48" w:rsidRDefault="00545F48" w:rsidP="00545F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uppressAutoHyphens w:val="0"/>
        <w:autoSpaceDE w:val="0"/>
        <w:autoSpaceDN w:val="0"/>
        <w:adjustRightInd w:val="0"/>
        <w:spacing w:before="0" w:after="0"/>
        <w:ind w:left="0" w:firstLine="0"/>
        <w:rPr>
          <w:rFonts w:ascii="Consolas" w:eastAsia="Times New Roman" w:hAnsi="Consolas" w:cs="Consolas"/>
          <w:color w:val="auto"/>
          <w:sz w:val="20"/>
          <w:szCs w:val="20"/>
          <w:lang w:val="en-US" w:eastAsia="fr-FR"/>
        </w:rPr>
      </w:pPr>
      <w:r w:rsidRPr="00545F48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ab/>
      </w:r>
    </w:p>
    <w:p w:rsidR="00545F48" w:rsidRPr="00545F48" w:rsidRDefault="00545F48" w:rsidP="00545F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uppressAutoHyphens w:val="0"/>
        <w:autoSpaceDE w:val="0"/>
        <w:autoSpaceDN w:val="0"/>
        <w:adjustRightInd w:val="0"/>
        <w:spacing w:before="0" w:after="0"/>
        <w:ind w:left="0" w:firstLine="0"/>
        <w:rPr>
          <w:rFonts w:ascii="Consolas" w:eastAsia="Times New Roman" w:hAnsi="Consolas" w:cs="Consolas"/>
          <w:color w:val="auto"/>
          <w:sz w:val="20"/>
          <w:szCs w:val="20"/>
          <w:lang w:val="en-US" w:eastAsia="fr-FR"/>
        </w:rPr>
      </w:pPr>
      <w:r w:rsidRPr="00545F48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ab/>
        <w:t xml:space="preserve">DataBean </w:t>
      </w:r>
      <w:r w:rsidRPr="00545F48">
        <w:rPr>
          <w:rFonts w:ascii="Consolas" w:eastAsia="Times New Roman" w:hAnsi="Consolas" w:cs="Consolas"/>
          <w:color w:val="0000C0"/>
          <w:sz w:val="20"/>
          <w:szCs w:val="20"/>
          <w:lang w:val="en-US" w:eastAsia="fr-FR"/>
        </w:rPr>
        <w:t>db</w:t>
      </w:r>
      <w:r w:rsidRPr="00545F48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>=</w:t>
      </w:r>
      <w:r w:rsidRPr="00545F48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eastAsia="fr-FR"/>
        </w:rPr>
        <w:t>new</w:t>
      </w:r>
      <w:r w:rsidRPr="00545F48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 xml:space="preserve"> DataBean();</w:t>
      </w:r>
    </w:p>
    <w:p w:rsidR="00545F48" w:rsidRPr="00545F48" w:rsidRDefault="00545F48" w:rsidP="00545F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uppressAutoHyphens w:val="0"/>
        <w:autoSpaceDE w:val="0"/>
        <w:autoSpaceDN w:val="0"/>
        <w:adjustRightInd w:val="0"/>
        <w:spacing w:before="0" w:after="0"/>
        <w:ind w:left="0" w:firstLine="0"/>
        <w:rPr>
          <w:rFonts w:ascii="Consolas" w:eastAsia="Times New Roman" w:hAnsi="Consolas" w:cs="Consolas"/>
          <w:color w:val="auto"/>
          <w:sz w:val="20"/>
          <w:szCs w:val="20"/>
          <w:lang w:val="en-US" w:eastAsia="fr-FR"/>
        </w:rPr>
      </w:pPr>
      <w:r w:rsidRPr="00545F48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ab/>
      </w:r>
    </w:p>
    <w:p w:rsidR="00545F48" w:rsidRDefault="00545F48" w:rsidP="00545F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uppressAutoHyphens w:val="0"/>
        <w:autoSpaceDE w:val="0"/>
        <w:autoSpaceDN w:val="0"/>
        <w:adjustRightInd w:val="0"/>
        <w:spacing w:before="0" w:after="0"/>
        <w:ind w:left="0" w:firstLine="0"/>
        <w:rPr>
          <w:rFonts w:ascii="Consolas" w:eastAsia="Times New Roman" w:hAnsi="Consolas" w:cs="Consolas"/>
          <w:color w:val="auto"/>
          <w:sz w:val="20"/>
          <w:szCs w:val="20"/>
          <w:lang w:eastAsia="fr-FR"/>
        </w:rPr>
      </w:pPr>
      <w:r w:rsidRPr="00545F48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ab/>
      </w:r>
      <w:r>
        <w:rPr>
          <w:rFonts w:ascii="Consolas" w:eastAsia="Times New Roman" w:hAnsi="Consolas" w:cs="Consolas"/>
          <w:b/>
          <w:bCs/>
          <w:color w:val="7F0055"/>
          <w:sz w:val="20"/>
          <w:szCs w:val="20"/>
          <w:lang w:eastAsia="fr-FR"/>
        </w:rPr>
        <w:t>public</w:t>
      </w:r>
      <w:r>
        <w:rPr>
          <w:rFonts w:ascii="Consolas" w:eastAsia="Times New Roman" w:hAnsi="Consolas" w:cs="Consolas"/>
          <w:color w:val="000000"/>
          <w:sz w:val="20"/>
          <w:szCs w:val="20"/>
          <w:lang w:eastAsia="fr-FR"/>
        </w:rPr>
        <w:t xml:space="preserve"> List&lt;Client&gt; getAllClients(){</w:t>
      </w:r>
    </w:p>
    <w:p w:rsidR="00545F48" w:rsidRPr="0098454B" w:rsidRDefault="00545F48" w:rsidP="00545F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uppressAutoHyphens w:val="0"/>
        <w:autoSpaceDE w:val="0"/>
        <w:autoSpaceDN w:val="0"/>
        <w:adjustRightInd w:val="0"/>
        <w:spacing w:before="0" w:after="0"/>
        <w:ind w:left="0" w:firstLine="0"/>
        <w:rPr>
          <w:rFonts w:ascii="Consolas" w:eastAsia="Times New Roman" w:hAnsi="Consolas" w:cs="Consolas"/>
          <w:color w:val="auto"/>
          <w:sz w:val="20"/>
          <w:szCs w:val="20"/>
          <w:lang w:eastAsia="fr-FR"/>
        </w:rPr>
      </w:pPr>
      <w:r>
        <w:rPr>
          <w:rFonts w:ascii="Consolas" w:eastAsia="Times New Roman" w:hAnsi="Consolas" w:cs="Consolas"/>
          <w:color w:val="000000"/>
          <w:sz w:val="20"/>
          <w:szCs w:val="20"/>
          <w:lang w:eastAsia="fr-FR"/>
        </w:rPr>
        <w:lastRenderedPageBreak/>
        <w:tab/>
      </w:r>
      <w:r>
        <w:rPr>
          <w:rFonts w:ascii="Consolas" w:eastAsia="Times New Roman" w:hAnsi="Consolas" w:cs="Consolas"/>
          <w:color w:val="000000"/>
          <w:sz w:val="20"/>
          <w:szCs w:val="20"/>
          <w:lang w:eastAsia="fr-FR"/>
        </w:rPr>
        <w:tab/>
      </w:r>
      <w:r w:rsidRPr="0098454B">
        <w:rPr>
          <w:rFonts w:ascii="Consolas" w:eastAsia="Times New Roman" w:hAnsi="Consolas" w:cs="Consolas"/>
          <w:color w:val="000000"/>
          <w:sz w:val="20"/>
          <w:szCs w:val="20"/>
          <w:lang w:eastAsia="fr-FR"/>
        </w:rPr>
        <w:t xml:space="preserve">List&lt;Client&gt; </w:t>
      </w:r>
      <w:r w:rsidRPr="0098454B">
        <w:rPr>
          <w:rFonts w:ascii="Consolas" w:eastAsia="Times New Roman" w:hAnsi="Consolas" w:cs="Consolas"/>
          <w:color w:val="000000"/>
          <w:sz w:val="20"/>
          <w:szCs w:val="20"/>
          <w:highlight w:val="yellow"/>
          <w:lang w:eastAsia="fr-FR"/>
        </w:rPr>
        <w:t>clients</w:t>
      </w:r>
      <w:r w:rsidRPr="0098454B">
        <w:rPr>
          <w:rFonts w:ascii="Consolas" w:eastAsia="Times New Roman" w:hAnsi="Consolas" w:cs="Consolas"/>
          <w:color w:val="000000"/>
          <w:sz w:val="20"/>
          <w:szCs w:val="20"/>
          <w:lang w:eastAsia="fr-FR"/>
        </w:rPr>
        <w:t xml:space="preserve"> = </w:t>
      </w:r>
      <w:r w:rsidRPr="0098454B">
        <w:rPr>
          <w:rFonts w:ascii="Consolas" w:eastAsia="Times New Roman" w:hAnsi="Consolas" w:cs="Consolas"/>
          <w:b/>
          <w:bCs/>
          <w:color w:val="7F0055"/>
          <w:sz w:val="20"/>
          <w:szCs w:val="20"/>
          <w:lang w:eastAsia="fr-FR"/>
        </w:rPr>
        <w:t>new</w:t>
      </w:r>
      <w:r w:rsidRPr="0098454B">
        <w:rPr>
          <w:rFonts w:ascii="Consolas" w:eastAsia="Times New Roman" w:hAnsi="Consolas" w:cs="Consolas"/>
          <w:color w:val="000000"/>
          <w:sz w:val="20"/>
          <w:szCs w:val="20"/>
          <w:lang w:eastAsia="fr-FR"/>
        </w:rPr>
        <w:t xml:space="preserve"> ArrayList&lt;Client&gt;();</w:t>
      </w:r>
    </w:p>
    <w:p w:rsidR="00545F48" w:rsidRPr="0098454B" w:rsidRDefault="00545F48" w:rsidP="00545F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uppressAutoHyphens w:val="0"/>
        <w:autoSpaceDE w:val="0"/>
        <w:autoSpaceDN w:val="0"/>
        <w:adjustRightInd w:val="0"/>
        <w:spacing w:before="0" w:after="0"/>
        <w:ind w:left="0" w:firstLine="0"/>
        <w:rPr>
          <w:rFonts w:ascii="Consolas" w:eastAsia="Times New Roman" w:hAnsi="Consolas" w:cs="Consolas"/>
          <w:color w:val="auto"/>
          <w:sz w:val="20"/>
          <w:szCs w:val="20"/>
          <w:lang w:eastAsia="fr-FR"/>
        </w:rPr>
      </w:pPr>
      <w:r w:rsidRPr="0098454B">
        <w:rPr>
          <w:rFonts w:ascii="Consolas" w:eastAsia="Times New Roman" w:hAnsi="Consolas" w:cs="Consolas"/>
          <w:color w:val="000000"/>
          <w:sz w:val="20"/>
          <w:szCs w:val="20"/>
          <w:lang w:eastAsia="fr-FR"/>
        </w:rPr>
        <w:tab/>
      </w:r>
      <w:r w:rsidRPr="0098454B">
        <w:rPr>
          <w:rFonts w:ascii="Consolas" w:eastAsia="Times New Roman" w:hAnsi="Consolas" w:cs="Consolas"/>
          <w:color w:val="000000"/>
          <w:sz w:val="20"/>
          <w:szCs w:val="20"/>
          <w:lang w:eastAsia="fr-FR"/>
        </w:rPr>
        <w:tab/>
      </w:r>
      <w:r w:rsidRPr="0098454B">
        <w:rPr>
          <w:rFonts w:ascii="Consolas" w:eastAsia="Times New Roman" w:hAnsi="Consolas" w:cs="Consolas"/>
          <w:b/>
          <w:bCs/>
          <w:color w:val="7F0055"/>
          <w:sz w:val="20"/>
          <w:szCs w:val="20"/>
          <w:lang w:eastAsia="fr-FR"/>
        </w:rPr>
        <w:t>try</w:t>
      </w:r>
      <w:r w:rsidRPr="0098454B">
        <w:rPr>
          <w:rFonts w:ascii="Consolas" w:eastAsia="Times New Roman" w:hAnsi="Consolas" w:cs="Consolas"/>
          <w:color w:val="000000"/>
          <w:sz w:val="20"/>
          <w:szCs w:val="20"/>
          <w:lang w:eastAsia="fr-FR"/>
        </w:rPr>
        <w:t xml:space="preserve"> {</w:t>
      </w:r>
    </w:p>
    <w:p w:rsidR="00545F48" w:rsidRPr="0098454B" w:rsidRDefault="00545F48" w:rsidP="00545F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uppressAutoHyphens w:val="0"/>
        <w:autoSpaceDE w:val="0"/>
        <w:autoSpaceDN w:val="0"/>
        <w:adjustRightInd w:val="0"/>
        <w:spacing w:before="0" w:after="0"/>
        <w:ind w:left="0" w:firstLine="0"/>
        <w:rPr>
          <w:rFonts w:ascii="Consolas" w:eastAsia="Times New Roman" w:hAnsi="Consolas" w:cs="Consolas"/>
          <w:color w:val="auto"/>
          <w:sz w:val="20"/>
          <w:szCs w:val="20"/>
          <w:lang w:eastAsia="fr-FR"/>
        </w:rPr>
      </w:pPr>
      <w:r w:rsidRPr="0098454B">
        <w:rPr>
          <w:rFonts w:ascii="Consolas" w:eastAsia="Times New Roman" w:hAnsi="Consolas" w:cs="Consolas"/>
          <w:color w:val="000000"/>
          <w:sz w:val="20"/>
          <w:szCs w:val="20"/>
          <w:lang w:eastAsia="fr-FR"/>
        </w:rPr>
        <w:tab/>
      </w:r>
      <w:r w:rsidRPr="0098454B">
        <w:rPr>
          <w:rFonts w:ascii="Consolas" w:eastAsia="Times New Roman" w:hAnsi="Consolas" w:cs="Consolas"/>
          <w:color w:val="000000"/>
          <w:sz w:val="20"/>
          <w:szCs w:val="20"/>
          <w:lang w:eastAsia="fr-FR"/>
        </w:rPr>
        <w:tab/>
      </w:r>
      <w:r w:rsidRPr="0098454B">
        <w:rPr>
          <w:rFonts w:ascii="Consolas" w:eastAsia="Times New Roman" w:hAnsi="Consolas" w:cs="Consolas"/>
          <w:color w:val="000000"/>
          <w:sz w:val="20"/>
          <w:szCs w:val="20"/>
          <w:lang w:eastAsia="fr-FR"/>
        </w:rPr>
        <w:tab/>
        <w:t>DataBean db=</w:t>
      </w:r>
      <w:r w:rsidRPr="0098454B">
        <w:rPr>
          <w:rFonts w:ascii="Consolas" w:eastAsia="Times New Roman" w:hAnsi="Consolas" w:cs="Consolas"/>
          <w:b/>
          <w:bCs/>
          <w:color w:val="7F0055"/>
          <w:sz w:val="20"/>
          <w:szCs w:val="20"/>
          <w:lang w:eastAsia="fr-FR"/>
        </w:rPr>
        <w:t>new</w:t>
      </w:r>
      <w:r w:rsidRPr="0098454B">
        <w:rPr>
          <w:rFonts w:ascii="Consolas" w:eastAsia="Times New Roman" w:hAnsi="Consolas" w:cs="Consolas"/>
          <w:color w:val="000000"/>
          <w:sz w:val="20"/>
          <w:szCs w:val="20"/>
          <w:lang w:eastAsia="fr-FR"/>
        </w:rPr>
        <w:t xml:space="preserve"> DataBean();</w:t>
      </w:r>
    </w:p>
    <w:p w:rsidR="00545F48" w:rsidRDefault="00545F48" w:rsidP="00545F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uppressAutoHyphens w:val="0"/>
        <w:autoSpaceDE w:val="0"/>
        <w:autoSpaceDN w:val="0"/>
        <w:adjustRightInd w:val="0"/>
        <w:spacing w:before="0" w:after="0"/>
        <w:ind w:left="0" w:firstLine="0"/>
        <w:rPr>
          <w:rFonts w:ascii="Consolas" w:eastAsia="Times New Roman" w:hAnsi="Consolas" w:cs="Consolas"/>
          <w:color w:val="auto"/>
          <w:sz w:val="20"/>
          <w:szCs w:val="20"/>
          <w:lang w:eastAsia="fr-FR"/>
        </w:rPr>
      </w:pPr>
      <w:r w:rsidRPr="0098454B">
        <w:rPr>
          <w:rFonts w:ascii="Consolas" w:eastAsia="Times New Roman" w:hAnsi="Consolas" w:cs="Consolas"/>
          <w:color w:val="000000"/>
          <w:sz w:val="20"/>
          <w:szCs w:val="20"/>
          <w:lang w:eastAsia="fr-FR"/>
        </w:rPr>
        <w:tab/>
      </w:r>
      <w:r w:rsidRPr="0098454B">
        <w:rPr>
          <w:rFonts w:ascii="Consolas" w:eastAsia="Times New Roman" w:hAnsi="Consolas" w:cs="Consolas"/>
          <w:color w:val="000000"/>
          <w:sz w:val="20"/>
          <w:szCs w:val="20"/>
          <w:lang w:eastAsia="fr-FR"/>
        </w:rPr>
        <w:tab/>
      </w:r>
      <w:r w:rsidRPr="0098454B">
        <w:rPr>
          <w:rFonts w:ascii="Consolas" w:eastAsia="Times New Roman" w:hAnsi="Consolas" w:cs="Consolas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Consolas"/>
          <w:color w:val="3F7F5F"/>
          <w:sz w:val="20"/>
          <w:szCs w:val="20"/>
          <w:lang w:eastAsia="fr-FR"/>
        </w:rPr>
        <w:t xml:space="preserve">// </w:t>
      </w:r>
      <w:r>
        <w:rPr>
          <w:rFonts w:ascii="Consolas" w:eastAsia="Times New Roman" w:hAnsi="Consolas" w:cs="Consolas"/>
          <w:color w:val="3F7F5F"/>
          <w:sz w:val="20"/>
          <w:szCs w:val="20"/>
          <w:u w:val="single"/>
          <w:lang w:eastAsia="fr-FR"/>
        </w:rPr>
        <w:t>Etape</w:t>
      </w:r>
      <w:r>
        <w:rPr>
          <w:rFonts w:ascii="Consolas" w:eastAsia="Times New Roman" w:hAnsi="Consolas" w:cs="Consolas"/>
          <w:color w:val="3F7F5F"/>
          <w:sz w:val="20"/>
          <w:szCs w:val="20"/>
          <w:lang w:eastAsia="fr-FR"/>
        </w:rPr>
        <w:t xml:space="preserve"> 2 : </w:t>
      </w:r>
      <w:r>
        <w:rPr>
          <w:rFonts w:ascii="Consolas" w:eastAsia="Times New Roman" w:hAnsi="Consolas" w:cs="Consolas"/>
          <w:color w:val="3F7F5F"/>
          <w:sz w:val="20"/>
          <w:szCs w:val="20"/>
          <w:u w:val="single"/>
          <w:lang w:eastAsia="fr-FR"/>
        </w:rPr>
        <w:t>récupération</w:t>
      </w:r>
      <w:r>
        <w:rPr>
          <w:rFonts w:ascii="Consolas" w:eastAsia="Times New Roman" w:hAnsi="Consolas" w:cs="Consolas"/>
          <w:color w:val="3F7F5F"/>
          <w:sz w:val="20"/>
          <w:szCs w:val="20"/>
          <w:lang w:eastAsia="fr-FR"/>
        </w:rPr>
        <w:t xml:space="preserve"> </w:t>
      </w:r>
      <w:r>
        <w:rPr>
          <w:rFonts w:ascii="Consolas" w:eastAsia="Times New Roman" w:hAnsi="Consolas" w:cs="Consolas"/>
          <w:color w:val="3F7F5F"/>
          <w:sz w:val="20"/>
          <w:szCs w:val="20"/>
          <w:u w:val="single"/>
          <w:lang w:eastAsia="fr-FR"/>
        </w:rPr>
        <w:t>de</w:t>
      </w:r>
      <w:r>
        <w:rPr>
          <w:rFonts w:ascii="Consolas" w:eastAsia="Times New Roman" w:hAnsi="Consolas" w:cs="Consolas"/>
          <w:color w:val="3F7F5F"/>
          <w:sz w:val="20"/>
          <w:szCs w:val="20"/>
          <w:lang w:eastAsia="fr-FR"/>
        </w:rPr>
        <w:t xml:space="preserve"> </w:t>
      </w:r>
      <w:r>
        <w:rPr>
          <w:rFonts w:ascii="Consolas" w:eastAsia="Times New Roman" w:hAnsi="Consolas" w:cs="Consolas"/>
          <w:color w:val="3F7F5F"/>
          <w:sz w:val="20"/>
          <w:szCs w:val="20"/>
          <w:u w:val="single"/>
          <w:lang w:eastAsia="fr-FR"/>
        </w:rPr>
        <w:t>la</w:t>
      </w:r>
      <w:r>
        <w:rPr>
          <w:rFonts w:ascii="Consolas" w:eastAsia="Times New Roman" w:hAnsi="Consolas" w:cs="Consolas"/>
          <w:color w:val="3F7F5F"/>
          <w:sz w:val="20"/>
          <w:szCs w:val="20"/>
          <w:lang w:eastAsia="fr-FR"/>
        </w:rPr>
        <w:t xml:space="preserve"> </w:t>
      </w:r>
      <w:r>
        <w:rPr>
          <w:rFonts w:ascii="Consolas" w:eastAsia="Times New Roman" w:hAnsi="Consolas" w:cs="Consolas"/>
          <w:color w:val="3F7F5F"/>
          <w:sz w:val="20"/>
          <w:szCs w:val="20"/>
          <w:u w:val="single"/>
          <w:lang w:eastAsia="fr-FR"/>
        </w:rPr>
        <w:t>connexion</w:t>
      </w:r>
    </w:p>
    <w:p w:rsidR="00545F48" w:rsidRPr="0098454B" w:rsidRDefault="00545F48" w:rsidP="00545F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uppressAutoHyphens w:val="0"/>
        <w:autoSpaceDE w:val="0"/>
        <w:autoSpaceDN w:val="0"/>
        <w:adjustRightInd w:val="0"/>
        <w:spacing w:before="0" w:after="0"/>
        <w:ind w:left="0" w:firstLine="0"/>
        <w:rPr>
          <w:rFonts w:ascii="Consolas" w:eastAsia="Times New Roman" w:hAnsi="Consolas" w:cs="Consolas"/>
          <w:color w:val="auto"/>
          <w:sz w:val="20"/>
          <w:szCs w:val="20"/>
          <w:lang w:val="en-US" w:eastAsia="fr-FR"/>
        </w:rPr>
      </w:pPr>
      <w:r>
        <w:rPr>
          <w:rFonts w:ascii="Consolas" w:eastAsia="Times New Roman" w:hAnsi="Consolas" w:cs="Consolas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Consolas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Consolas"/>
          <w:color w:val="000000"/>
          <w:sz w:val="20"/>
          <w:szCs w:val="20"/>
          <w:lang w:eastAsia="fr-FR"/>
        </w:rPr>
        <w:tab/>
      </w:r>
      <w:r w:rsidRPr="0098454B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>Connection con = db.getConnection();</w:t>
      </w:r>
    </w:p>
    <w:p w:rsidR="00545F48" w:rsidRPr="0098454B" w:rsidRDefault="00545F48" w:rsidP="00545F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uppressAutoHyphens w:val="0"/>
        <w:autoSpaceDE w:val="0"/>
        <w:autoSpaceDN w:val="0"/>
        <w:adjustRightInd w:val="0"/>
        <w:spacing w:before="0" w:after="0"/>
        <w:ind w:left="0" w:firstLine="0"/>
        <w:rPr>
          <w:rFonts w:ascii="Consolas" w:eastAsia="Times New Roman" w:hAnsi="Consolas" w:cs="Consolas"/>
          <w:color w:val="auto"/>
          <w:sz w:val="20"/>
          <w:szCs w:val="20"/>
          <w:lang w:val="en-US" w:eastAsia="fr-FR"/>
        </w:rPr>
      </w:pPr>
    </w:p>
    <w:p w:rsidR="00545F48" w:rsidRPr="0098454B" w:rsidRDefault="00545F48" w:rsidP="00545F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uppressAutoHyphens w:val="0"/>
        <w:autoSpaceDE w:val="0"/>
        <w:autoSpaceDN w:val="0"/>
        <w:adjustRightInd w:val="0"/>
        <w:spacing w:before="0" w:after="0"/>
        <w:ind w:left="0" w:firstLine="0"/>
        <w:rPr>
          <w:rFonts w:ascii="Consolas" w:eastAsia="Times New Roman" w:hAnsi="Consolas" w:cs="Consolas"/>
          <w:color w:val="auto"/>
          <w:sz w:val="20"/>
          <w:szCs w:val="20"/>
          <w:lang w:val="en-US" w:eastAsia="fr-FR"/>
        </w:rPr>
      </w:pPr>
    </w:p>
    <w:p w:rsidR="00545F48" w:rsidRPr="00545F48" w:rsidRDefault="00545F48" w:rsidP="00545F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uppressAutoHyphens w:val="0"/>
        <w:autoSpaceDE w:val="0"/>
        <w:autoSpaceDN w:val="0"/>
        <w:adjustRightInd w:val="0"/>
        <w:spacing w:before="0" w:after="0"/>
        <w:ind w:left="0" w:firstLine="0"/>
        <w:rPr>
          <w:rFonts w:ascii="Consolas" w:eastAsia="Times New Roman" w:hAnsi="Consolas" w:cs="Consolas"/>
          <w:color w:val="auto"/>
          <w:sz w:val="20"/>
          <w:szCs w:val="20"/>
          <w:lang w:val="en-US" w:eastAsia="fr-FR"/>
        </w:rPr>
      </w:pPr>
      <w:r w:rsidRPr="0098454B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ab/>
      </w:r>
      <w:r w:rsidRPr="0098454B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ab/>
      </w:r>
      <w:r w:rsidRPr="0098454B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ab/>
      </w:r>
      <w:r w:rsidRPr="00545F48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>Statement st = con.createStatement();</w:t>
      </w:r>
    </w:p>
    <w:p w:rsidR="00545F48" w:rsidRPr="00545F48" w:rsidRDefault="00545F48" w:rsidP="00545F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uppressAutoHyphens w:val="0"/>
        <w:autoSpaceDE w:val="0"/>
        <w:autoSpaceDN w:val="0"/>
        <w:adjustRightInd w:val="0"/>
        <w:spacing w:before="0" w:after="0"/>
        <w:ind w:left="0" w:firstLine="0"/>
        <w:rPr>
          <w:rFonts w:ascii="Consolas" w:eastAsia="Times New Roman" w:hAnsi="Consolas" w:cs="Consolas"/>
          <w:color w:val="auto"/>
          <w:sz w:val="20"/>
          <w:szCs w:val="20"/>
          <w:lang w:val="en-US" w:eastAsia="fr-FR"/>
        </w:rPr>
      </w:pPr>
      <w:r w:rsidRPr="00545F48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ab/>
      </w:r>
      <w:r w:rsidRPr="00545F48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ab/>
      </w:r>
      <w:r w:rsidRPr="00545F48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ab/>
        <w:t xml:space="preserve">String sql = </w:t>
      </w:r>
      <w:r w:rsidRPr="00545F48">
        <w:rPr>
          <w:rFonts w:ascii="Consolas" w:eastAsia="Times New Roman" w:hAnsi="Consolas" w:cs="Consolas"/>
          <w:color w:val="2A00FF"/>
          <w:sz w:val="20"/>
          <w:szCs w:val="20"/>
          <w:lang w:val="en-US" w:eastAsia="fr-FR"/>
        </w:rPr>
        <w:t>"SELECT * FROM client"</w:t>
      </w:r>
      <w:r w:rsidRPr="00545F48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>;</w:t>
      </w:r>
    </w:p>
    <w:p w:rsidR="00545F48" w:rsidRPr="00545F48" w:rsidRDefault="00545F48" w:rsidP="00545F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uppressAutoHyphens w:val="0"/>
        <w:autoSpaceDE w:val="0"/>
        <w:autoSpaceDN w:val="0"/>
        <w:adjustRightInd w:val="0"/>
        <w:spacing w:before="0" w:after="0"/>
        <w:ind w:left="0" w:firstLine="0"/>
        <w:rPr>
          <w:rFonts w:ascii="Consolas" w:eastAsia="Times New Roman" w:hAnsi="Consolas" w:cs="Consolas"/>
          <w:color w:val="auto"/>
          <w:sz w:val="20"/>
          <w:szCs w:val="20"/>
          <w:lang w:val="en-US" w:eastAsia="fr-FR"/>
        </w:rPr>
      </w:pPr>
      <w:r w:rsidRPr="00545F48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ab/>
      </w:r>
      <w:r w:rsidRPr="00545F48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ab/>
      </w:r>
      <w:r w:rsidRPr="00545F48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ab/>
        <w:t>ResultSet rs = st.executeQuery(sql);</w:t>
      </w:r>
    </w:p>
    <w:p w:rsidR="00545F48" w:rsidRPr="00545F48" w:rsidRDefault="00545F48" w:rsidP="00545F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uppressAutoHyphens w:val="0"/>
        <w:autoSpaceDE w:val="0"/>
        <w:autoSpaceDN w:val="0"/>
        <w:adjustRightInd w:val="0"/>
        <w:spacing w:before="0" w:after="0"/>
        <w:ind w:left="0" w:firstLine="0"/>
        <w:rPr>
          <w:rFonts w:ascii="Consolas" w:eastAsia="Times New Roman" w:hAnsi="Consolas" w:cs="Consolas"/>
          <w:color w:val="auto"/>
          <w:sz w:val="20"/>
          <w:szCs w:val="20"/>
          <w:lang w:val="en-US" w:eastAsia="fr-FR"/>
        </w:rPr>
      </w:pPr>
      <w:r w:rsidRPr="00545F48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ab/>
      </w:r>
      <w:r w:rsidRPr="00545F48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ab/>
      </w:r>
      <w:r w:rsidRPr="00545F48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ab/>
      </w:r>
      <w:r w:rsidRPr="00545F48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eastAsia="fr-FR"/>
        </w:rPr>
        <w:t>while</w:t>
      </w:r>
      <w:r w:rsidRPr="00545F48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 xml:space="preserve"> (rs.next()) {</w:t>
      </w:r>
    </w:p>
    <w:p w:rsidR="00545F48" w:rsidRPr="00545F48" w:rsidRDefault="00545F48" w:rsidP="00545F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uppressAutoHyphens w:val="0"/>
        <w:autoSpaceDE w:val="0"/>
        <w:autoSpaceDN w:val="0"/>
        <w:adjustRightInd w:val="0"/>
        <w:spacing w:before="0" w:after="0"/>
        <w:ind w:left="0" w:firstLine="0"/>
        <w:rPr>
          <w:rFonts w:ascii="Consolas" w:eastAsia="Times New Roman" w:hAnsi="Consolas" w:cs="Consolas"/>
          <w:color w:val="auto"/>
          <w:sz w:val="20"/>
          <w:szCs w:val="20"/>
          <w:lang w:val="en-US" w:eastAsia="fr-FR"/>
        </w:rPr>
      </w:pPr>
    </w:p>
    <w:p w:rsidR="00545F48" w:rsidRPr="00545F48" w:rsidRDefault="00545F48" w:rsidP="00545F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uppressAutoHyphens w:val="0"/>
        <w:autoSpaceDE w:val="0"/>
        <w:autoSpaceDN w:val="0"/>
        <w:adjustRightInd w:val="0"/>
        <w:spacing w:before="0" w:after="0"/>
        <w:ind w:left="0" w:firstLine="0"/>
        <w:rPr>
          <w:rFonts w:ascii="Consolas" w:eastAsia="Times New Roman" w:hAnsi="Consolas" w:cs="Consolas"/>
          <w:color w:val="auto"/>
          <w:sz w:val="20"/>
          <w:szCs w:val="20"/>
          <w:lang w:val="en-US" w:eastAsia="fr-FR"/>
        </w:rPr>
      </w:pPr>
      <w:r w:rsidRPr="00545F48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ab/>
      </w:r>
      <w:r w:rsidRPr="00545F48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ab/>
      </w:r>
      <w:r w:rsidRPr="00545F48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ab/>
      </w:r>
      <w:r w:rsidRPr="00545F48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ab/>
        <w:t>String nom = rs.getString(</w:t>
      </w:r>
      <w:r w:rsidRPr="00545F48">
        <w:rPr>
          <w:rFonts w:ascii="Consolas" w:eastAsia="Times New Roman" w:hAnsi="Consolas" w:cs="Consolas"/>
          <w:color w:val="2A00FF"/>
          <w:sz w:val="20"/>
          <w:szCs w:val="20"/>
          <w:lang w:val="en-US" w:eastAsia="fr-FR"/>
        </w:rPr>
        <w:t>"nom"</w:t>
      </w:r>
      <w:r w:rsidRPr="00545F48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>);</w:t>
      </w:r>
    </w:p>
    <w:p w:rsidR="00545F48" w:rsidRPr="00545F48" w:rsidRDefault="00545F48" w:rsidP="00545F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uppressAutoHyphens w:val="0"/>
        <w:autoSpaceDE w:val="0"/>
        <w:autoSpaceDN w:val="0"/>
        <w:adjustRightInd w:val="0"/>
        <w:spacing w:before="0" w:after="0"/>
        <w:ind w:left="0" w:firstLine="0"/>
        <w:rPr>
          <w:rFonts w:ascii="Consolas" w:eastAsia="Times New Roman" w:hAnsi="Consolas" w:cs="Consolas"/>
          <w:color w:val="auto"/>
          <w:sz w:val="20"/>
          <w:szCs w:val="20"/>
          <w:lang w:val="en-US" w:eastAsia="fr-FR"/>
        </w:rPr>
      </w:pPr>
      <w:r w:rsidRPr="00545F48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ab/>
      </w:r>
      <w:r w:rsidRPr="00545F48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ab/>
      </w:r>
      <w:r w:rsidRPr="00545F48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ab/>
      </w:r>
      <w:r w:rsidRPr="00545F48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ab/>
        <w:t>String prenom = rs.getString(</w:t>
      </w:r>
      <w:r w:rsidRPr="00545F48">
        <w:rPr>
          <w:rFonts w:ascii="Consolas" w:eastAsia="Times New Roman" w:hAnsi="Consolas" w:cs="Consolas"/>
          <w:color w:val="2A00FF"/>
          <w:sz w:val="20"/>
          <w:szCs w:val="20"/>
          <w:lang w:val="en-US" w:eastAsia="fr-FR"/>
        </w:rPr>
        <w:t>"prenom"</w:t>
      </w:r>
      <w:r w:rsidRPr="00545F48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>);</w:t>
      </w:r>
    </w:p>
    <w:p w:rsidR="00545F48" w:rsidRPr="00545F48" w:rsidRDefault="00545F48" w:rsidP="00545F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uppressAutoHyphens w:val="0"/>
        <w:autoSpaceDE w:val="0"/>
        <w:autoSpaceDN w:val="0"/>
        <w:adjustRightInd w:val="0"/>
        <w:spacing w:before="0" w:after="0"/>
        <w:ind w:left="0" w:firstLine="0"/>
        <w:rPr>
          <w:rFonts w:ascii="Consolas" w:eastAsia="Times New Roman" w:hAnsi="Consolas" w:cs="Consolas"/>
          <w:color w:val="auto"/>
          <w:sz w:val="20"/>
          <w:szCs w:val="20"/>
          <w:lang w:val="en-US" w:eastAsia="fr-FR"/>
        </w:rPr>
      </w:pPr>
      <w:r w:rsidRPr="00545F48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ab/>
      </w:r>
      <w:r w:rsidRPr="00545F48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ab/>
      </w:r>
      <w:r w:rsidRPr="00545F48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ab/>
      </w:r>
      <w:r w:rsidRPr="00545F48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ab/>
        <w:t>String adresse = rs.getString(</w:t>
      </w:r>
      <w:r w:rsidRPr="00545F48">
        <w:rPr>
          <w:rFonts w:ascii="Consolas" w:eastAsia="Times New Roman" w:hAnsi="Consolas" w:cs="Consolas"/>
          <w:color w:val="2A00FF"/>
          <w:sz w:val="20"/>
          <w:szCs w:val="20"/>
          <w:lang w:val="en-US" w:eastAsia="fr-FR"/>
        </w:rPr>
        <w:t>"adresse"</w:t>
      </w:r>
      <w:r w:rsidRPr="00545F48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>);</w:t>
      </w:r>
    </w:p>
    <w:p w:rsidR="00545F48" w:rsidRPr="00545F48" w:rsidRDefault="00545F48" w:rsidP="00545F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uppressAutoHyphens w:val="0"/>
        <w:autoSpaceDE w:val="0"/>
        <w:autoSpaceDN w:val="0"/>
        <w:adjustRightInd w:val="0"/>
        <w:spacing w:before="0" w:after="0"/>
        <w:ind w:left="0" w:firstLine="0"/>
        <w:rPr>
          <w:rFonts w:ascii="Consolas" w:eastAsia="Times New Roman" w:hAnsi="Consolas" w:cs="Consolas"/>
          <w:color w:val="auto"/>
          <w:sz w:val="20"/>
          <w:szCs w:val="20"/>
          <w:lang w:val="en-US" w:eastAsia="fr-FR"/>
        </w:rPr>
      </w:pPr>
      <w:r w:rsidRPr="00545F48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ab/>
      </w:r>
      <w:r w:rsidRPr="00545F48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ab/>
      </w:r>
      <w:r w:rsidRPr="00545F48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ab/>
      </w:r>
      <w:r w:rsidRPr="00545F48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ab/>
        <w:t>String poste = rs.getString(</w:t>
      </w:r>
      <w:r w:rsidRPr="00545F48">
        <w:rPr>
          <w:rFonts w:ascii="Consolas" w:eastAsia="Times New Roman" w:hAnsi="Consolas" w:cs="Consolas"/>
          <w:color w:val="2A00FF"/>
          <w:sz w:val="20"/>
          <w:szCs w:val="20"/>
          <w:lang w:val="en-US" w:eastAsia="fr-FR"/>
        </w:rPr>
        <w:t>"poste"</w:t>
      </w:r>
      <w:r w:rsidRPr="00545F48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>);</w:t>
      </w:r>
    </w:p>
    <w:p w:rsidR="00545F48" w:rsidRPr="00545F48" w:rsidRDefault="00545F48" w:rsidP="00545F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uppressAutoHyphens w:val="0"/>
        <w:autoSpaceDE w:val="0"/>
        <w:autoSpaceDN w:val="0"/>
        <w:adjustRightInd w:val="0"/>
        <w:spacing w:before="0" w:after="0"/>
        <w:ind w:left="0" w:firstLine="0"/>
        <w:rPr>
          <w:rFonts w:ascii="Consolas" w:eastAsia="Times New Roman" w:hAnsi="Consolas" w:cs="Consolas"/>
          <w:color w:val="auto"/>
          <w:sz w:val="20"/>
          <w:szCs w:val="20"/>
          <w:lang w:val="en-US" w:eastAsia="fr-FR"/>
        </w:rPr>
      </w:pPr>
    </w:p>
    <w:p w:rsidR="00545F48" w:rsidRDefault="00545F48" w:rsidP="00545F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uppressAutoHyphens w:val="0"/>
        <w:autoSpaceDE w:val="0"/>
        <w:autoSpaceDN w:val="0"/>
        <w:adjustRightInd w:val="0"/>
        <w:spacing w:before="0" w:after="0"/>
        <w:ind w:left="0" w:firstLine="0"/>
        <w:rPr>
          <w:rFonts w:ascii="Consolas" w:eastAsia="Times New Roman" w:hAnsi="Consolas" w:cs="Consolas"/>
          <w:color w:val="auto"/>
          <w:sz w:val="20"/>
          <w:szCs w:val="20"/>
          <w:lang w:eastAsia="fr-FR"/>
        </w:rPr>
      </w:pPr>
      <w:r w:rsidRPr="00545F48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ab/>
      </w:r>
      <w:r w:rsidRPr="00545F48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ab/>
      </w:r>
      <w:r w:rsidRPr="00545F48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ab/>
      </w:r>
      <w:r w:rsidRPr="00545F48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ab/>
      </w:r>
      <w:r>
        <w:rPr>
          <w:rFonts w:ascii="Consolas" w:eastAsia="Times New Roman" w:hAnsi="Consolas" w:cs="Consolas"/>
          <w:color w:val="000000"/>
          <w:sz w:val="20"/>
          <w:szCs w:val="20"/>
          <w:highlight w:val="lightGray"/>
          <w:lang w:eastAsia="fr-FR"/>
        </w:rPr>
        <w:t>clients</w:t>
      </w:r>
      <w:r>
        <w:rPr>
          <w:rFonts w:ascii="Consolas" w:eastAsia="Times New Roman" w:hAnsi="Consolas" w:cs="Consolas"/>
          <w:color w:val="000000"/>
          <w:sz w:val="20"/>
          <w:szCs w:val="20"/>
          <w:lang w:eastAsia="fr-FR"/>
        </w:rPr>
        <w:t>.add(</w:t>
      </w:r>
      <w:r>
        <w:rPr>
          <w:rFonts w:ascii="Consolas" w:eastAsia="Times New Roman" w:hAnsi="Consolas" w:cs="Consolas"/>
          <w:b/>
          <w:bCs/>
          <w:color w:val="7F0055"/>
          <w:sz w:val="20"/>
          <w:szCs w:val="20"/>
          <w:lang w:eastAsia="fr-FR"/>
        </w:rPr>
        <w:t>new</w:t>
      </w:r>
      <w:r>
        <w:rPr>
          <w:rFonts w:ascii="Consolas" w:eastAsia="Times New Roman" w:hAnsi="Consolas" w:cs="Consolas"/>
          <w:color w:val="000000"/>
          <w:sz w:val="20"/>
          <w:szCs w:val="20"/>
          <w:lang w:eastAsia="fr-FR"/>
        </w:rPr>
        <w:t xml:space="preserve"> Client(nom, prenom, adresse, poste));</w:t>
      </w:r>
    </w:p>
    <w:p w:rsidR="00545F48" w:rsidRPr="00545F48" w:rsidRDefault="00545F48" w:rsidP="00545F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uppressAutoHyphens w:val="0"/>
        <w:autoSpaceDE w:val="0"/>
        <w:autoSpaceDN w:val="0"/>
        <w:adjustRightInd w:val="0"/>
        <w:spacing w:before="0" w:after="0"/>
        <w:ind w:left="0" w:firstLine="0"/>
        <w:rPr>
          <w:rFonts w:ascii="Consolas" w:eastAsia="Times New Roman" w:hAnsi="Consolas" w:cs="Consolas"/>
          <w:color w:val="auto"/>
          <w:sz w:val="20"/>
          <w:szCs w:val="20"/>
          <w:lang w:val="en-US" w:eastAsia="fr-FR"/>
        </w:rPr>
      </w:pPr>
      <w:r>
        <w:rPr>
          <w:rFonts w:ascii="Consolas" w:eastAsia="Times New Roman" w:hAnsi="Consolas" w:cs="Consolas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Consolas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Consolas"/>
          <w:color w:val="000000"/>
          <w:sz w:val="20"/>
          <w:szCs w:val="20"/>
          <w:lang w:eastAsia="fr-FR"/>
        </w:rPr>
        <w:tab/>
      </w:r>
      <w:r w:rsidRPr="00545F48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>}</w:t>
      </w:r>
    </w:p>
    <w:p w:rsidR="00545F48" w:rsidRPr="00545F48" w:rsidRDefault="00545F48" w:rsidP="00545F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uppressAutoHyphens w:val="0"/>
        <w:autoSpaceDE w:val="0"/>
        <w:autoSpaceDN w:val="0"/>
        <w:adjustRightInd w:val="0"/>
        <w:spacing w:before="0" w:after="0"/>
        <w:ind w:left="0" w:firstLine="0"/>
        <w:rPr>
          <w:rFonts w:ascii="Consolas" w:eastAsia="Times New Roman" w:hAnsi="Consolas" w:cs="Consolas"/>
          <w:color w:val="auto"/>
          <w:sz w:val="20"/>
          <w:szCs w:val="20"/>
          <w:lang w:val="en-US" w:eastAsia="fr-FR"/>
        </w:rPr>
      </w:pPr>
    </w:p>
    <w:p w:rsidR="00545F48" w:rsidRPr="00545F48" w:rsidRDefault="00545F48" w:rsidP="00545F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uppressAutoHyphens w:val="0"/>
        <w:autoSpaceDE w:val="0"/>
        <w:autoSpaceDN w:val="0"/>
        <w:adjustRightInd w:val="0"/>
        <w:spacing w:before="0" w:after="0"/>
        <w:ind w:left="0" w:firstLine="0"/>
        <w:rPr>
          <w:rFonts w:ascii="Consolas" w:eastAsia="Times New Roman" w:hAnsi="Consolas" w:cs="Consolas"/>
          <w:color w:val="auto"/>
          <w:sz w:val="20"/>
          <w:szCs w:val="20"/>
          <w:lang w:val="en-US" w:eastAsia="fr-FR"/>
        </w:rPr>
      </w:pPr>
      <w:r w:rsidRPr="00545F48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ab/>
      </w:r>
      <w:r w:rsidRPr="00545F48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ab/>
      </w:r>
      <w:r w:rsidRPr="00545F48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ab/>
        <w:t>rs.close();</w:t>
      </w:r>
    </w:p>
    <w:p w:rsidR="00545F48" w:rsidRPr="00545F48" w:rsidRDefault="00545F48" w:rsidP="00545F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uppressAutoHyphens w:val="0"/>
        <w:autoSpaceDE w:val="0"/>
        <w:autoSpaceDN w:val="0"/>
        <w:adjustRightInd w:val="0"/>
        <w:spacing w:before="0" w:after="0"/>
        <w:ind w:left="0" w:firstLine="0"/>
        <w:rPr>
          <w:rFonts w:ascii="Consolas" w:eastAsia="Times New Roman" w:hAnsi="Consolas" w:cs="Consolas"/>
          <w:color w:val="auto"/>
          <w:sz w:val="20"/>
          <w:szCs w:val="20"/>
          <w:lang w:val="en-US" w:eastAsia="fr-FR"/>
        </w:rPr>
      </w:pPr>
      <w:r w:rsidRPr="00545F48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ab/>
      </w:r>
      <w:r w:rsidRPr="00545F48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ab/>
      </w:r>
      <w:r w:rsidRPr="00545F48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ab/>
        <w:t>st.close();</w:t>
      </w:r>
    </w:p>
    <w:p w:rsidR="00545F48" w:rsidRPr="00545F48" w:rsidRDefault="00545F48" w:rsidP="00545F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uppressAutoHyphens w:val="0"/>
        <w:autoSpaceDE w:val="0"/>
        <w:autoSpaceDN w:val="0"/>
        <w:adjustRightInd w:val="0"/>
        <w:spacing w:before="0" w:after="0"/>
        <w:ind w:left="0" w:firstLine="0"/>
        <w:rPr>
          <w:rFonts w:ascii="Consolas" w:eastAsia="Times New Roman" w:hAnsi="Consolas" w:cs="Consolas"/>
          <w:color w:val="auto"/>
          <w:sz w:val="20"/>
          <w:szCs w:val="20"/>
          <w:lang w:val="en-US" w:eastAsia="fr-FR"/>
        </w:rPr>
      </w:pPr>
    </w:p>
    <w:p w:rsidR="00545F48" w:rsidRPr="00545F48" w:rsidRDefault="00545F48" w:rsidP="00545F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uppressAutoHyphens w:val="0"/>
        <w:autoSpaceDE w:val="0"/>
        <w:autoSpaceDN w:val="0"/>
        <w:adjustRightInd w:val="0"/>
        <w:spacing w:before="0" w:after="0"/>
        <w:ind w:left="0" w:firstLine="0"/>
        <w:rPr>
          <w:rFonts w:ascii="Consolas" w:eastAsia="Times New Roman" w:hAnsi="Consolas" w:cs="Consolas"/>
          <w:color w:val="auto"/>
          <w:sz w:val="20"/>
          <w:szCs w:val="20"/>
          <w:lang w:val="en-US" w:eastAsia="fr-FR"/>
        </w:rPr>
      </w:pPr>
      <w:r w:rsidRPr="00545F48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ab/>
      </w:r>
      <w:r w:rsidRPr="00545F48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ab/>
        <w:t xml:space="preserve">}  </w:t>
      </w:r>
      <w:r w:rsidRPr="00545F48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eastAsia="fr-FR"/>
        </w:rPr>
        <w:t>catch</w:t>
      </w:r>
      <w:r w:rsidRPr="00545F48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 xml:space="preserve"> (SQLException e) {</w:t>
      </w:r>
    </w:p>
    <w:p w:rsidR="00545F48" w:rsidRPr="00545F48" w:rsidRDefault="00545F48" w:rsidP="00545F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uppressAutoHyphens w:val="0"/>
        <w:autoSpaceDE w:val="0"/>
        <w:autoSpaceDN w:val="0"/>
        <w:adjustRightInd w:val="0"/>
        <w:spacing w:before="0" w:after="0"/>
        <w:ind w:left="0" w:firstLine="0"/>
        <w:rPr>
          <w:rFonts w:ascii="Consolas" w:eastAsia="Times New Roman" w:hAnsi="Consolas" w:cs="Consolas"/>
          <w:color w:val="auto"/>
          <w:sz w:val="20"/>
          <w:szCs w:val="20"/>
          <w:lang w:val="en-US" w:eastAsia="fr-FR"/>
        </w:rPr>
      </w:pPr>
      <w:r w:rsidRPr="00545F48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ab/>
      </w:r>
      <w:r w:rsidRPr="00545F48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ab/>
      </w:r>
      <w:r w:rsidRPr="00545F48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ab/>
      </w:r>
      <w:r w:rsidRPr="00545F48">
        <w:rPr>
          <w:rFonts w:ascii="Consolas" w:eastAsia="Times New Roman" w:hAnsi="Consolas" w:cs="Consolas"/>
          <w:color w:val="3F7F5F"/>
          <w:sz w:val="20"/>
          <w:szCs w:val="20"/>
          <w:lang w:val="en-US" w:eastAsia="fr-FR"/>
        </w:rPr>
        <w:t xml:space="preserve">// </w:t>
      </w:r>
      <w:r w:rsidRPr="00545F48">
        <w:rPr>
          <w:rFonts w:ascii="Consolas" w:eastAsia="Times New Roman" w:hAnsi="Consolas" w:cs="Consolas"/>
          <w:b/>
          <w:bCs/>
          <w:color w:val="7F9FBF"/>
          <w:sz w:val="20"/>
          <w:szCs w:val="20"/>
          <w:lang w:val="en-US" w:eastAsia="fr-FR"/>
        </w:rPr>
        <w:t>TODO</w:t>
      </w:r>
      <w:r w:rsidRPr="00545F48">
        <w:rPr>
          <w:rFonts w:ascii="Consolas" w:eastAsia="Times New Roman" w:hAnsi="Consolas" w:cs="Consolas"/>
          <w:color w:val="3F7F5F"/>
          <w:sz w:val="20"/>
          <w:szCs w:val="20"/>
          <w:lang w:val="en-US" w:eastAsia="fr-FR"/>
        </w:rPr>
        <w:t xml:space="preserve"> Auto-generated catch block</w:t>
      </w:r>
    </w:p>
    <w:p w:rsidR="00545F48" w:rsidRPr="00545F48" w:rsidRDefault="00545F48" w:rsidP="00545F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uppressAutoHyphens w:val="0"/>
        <w:autoSpaceDE w:val="0"/>
        <w:autoSpaceDN w:val="0"/>
        <w:adjustRightInd w:val="0"/>
        <w:spacing w:before="0" w:after="0"/>
        <w:ind w:left="0" w:firstLine="0"/>
        <w:rPr>
          <w:rFonts w:ascii="Consolas" w:eastAsia="Times New Roman" w:hAnsi="Consolas" w:cs="Consolas"/>
          <w:color w:val="auto"/>
          <w:sz w:val="20"/>
          <w:szCs w:val="20"/>
          <w:lang w:val="en-US" w:eastAsia="fr-FR"/>
        </w:rPr>
      </w:pPr>
      <w:r w:rsidRPr="00545F48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ab/>
      </w:r>
      <w:r w:rsidRPr="00545F48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ab/>
      </w:r>
      <w:r w:rsidRPr="00545F48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ab/>
        <w:t>e.printStackTrace();</w:t>
      </w:r>
    </w:p>
    <w:p w:rsidR="00545F48" w:rsidRPr="0098454B" w:rsidRDefault="00545F48" w:rsidP="00545F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uppressAutoHyphens w:val="0"/>
        <w:autoSpaceDE w:val="0"/>
        <w:autoSpaceDN w:val="0"/>
        <w:adjustRightInd w:val="0"/>
        <w:spacing w:before="0" w:after="0"/>
        <w:ind w:left="0" w:firstLine="0"/>
        <w:rPr>
          <w:rFonts w:ascii="Consolas" w:eastAsia="Times New Roman" w:hAnsi="Consolas" w:cs="Consolas"/>
          <w:color w:val="auto"/>
          <w:sz w:val="20"/>
          <w:szCs w:val="20"/>
          <w:lang w:val="en-US" w:eastAsia="fr-FR"/>
        </w:rPr>
      </w:pPr>
      <w:r w:rsidRPr="00545F48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ab/>
      </w:r>
      <w:r w:rsidRPr="00545F48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ab/>
      </w:r>
      <w:r w:rsidRPr="0098454B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 xml:space="preserve">} </w:t>
      </w:r>
    </w:p>
    <w:p w:rsidR="00545F48" w:rsidRPr="0098454B" w:rsidRDefault="00545F48" w:rsidP="00545F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uppressAutoHyphens w:val="0"/>
        <w:autoSpaceDE w:val="0"/>
        <w:autoSpaceDN w:val="0"/>
        <w:adjustRightInd w:val="0"/>
        <w:spacing w:before="0" w:after="0"/>
        <w:ind w:left="0" w:firstLine="0"/>
        <w:rPr>
          <w:rFonts w:ascii="Consolas" w:eastAsia="Times New Roman" w:hAnsi="Consolas" w:cs="Consolas"/>
          <w:color w:val="auto"/>
          <w:sz w:val="20"/>
          <w:szCs w:val="20"/>
          <w:lang w:val="en-US" w:eastAsia="fr-FR"/>
        </w:rPr>
      </w:pPr>
      <w:r w:rsidRPr="0098454B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ab/>
      </w:r>
      <w:r w:rsidRPr="0098454B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ab/>
      </w:r>
    </w:p>
    <w:p w:rsidR="00545F48" w:rsidRPr="0098454B" w:rsidRDefault="00545F48" w:rsidP="00545F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uppressAutoHyphens w:val="0"/>
        <w:autoSpaceDE w:val="0"/>
        <w:autoSpaceDN w:val="0"/>
        <w:adjustRightInd w:val="0"/>
        <w:spacing w:before="0" w:after="0"/>
        <w:ind w:left="0" w:firstLine="0"/>
        <w:rPr>
          <w:rFonts w:ascii="Consolas" w:eastAsia="Times New Roman" w:hAnsi="Consolas" w:cs="Consolas"/>
          <w:color w:val="auto"/>
          <w:sz w:val="20"/>
          <w:szCs w:val="20"/>
          <w:lang w:val="en-US" w:eastAsia="fr-FR"/>
        </w:rPr>
      </w:pPr>
      <w:r w:rsidRPr="0098454B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ab/>
      </w:r>
      <w:r w:rsidRPr="0098454B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ab/>
      </w:r>
      <w:r w:rsidRPr="0098454B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eastAsia="fr-FR"/>
        </w:rPr>
        <w:t>return</w:t>
      </w:r>
      <w:r w:rsidRPr="0098454B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 xml:space="preserve"> </w:t>
      </w:r>
      <w:r w:rsidRPr="0098454B">
        <w:rPr>
          <w:rFonts w:ascii="Consolas" w:eastAsia="Times New Roman" w:hAnsi="Consolas" w:cs="Consolas"/>
          <w:color w:val="000000"/>
          <w:sz w:val="20"/>
          <w:szCs w:val="20"/>
          <w:highlight w:val="lightGray"/>
          <w:lang w:val="en-US" w:eastAsia="fr-FR"/>
        </w:rPr>
        <w:t>clients</w:t>
      </w:r>
      <w:r w:rsidRPr="0098454B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>;</w:t>
      </w:r>
    </w:p>
    <w:p w:rsidR="00545F48" w:rsidRPr="0098454B" w:rsidRDefault="00545F48" w:rsidP="00545F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uppressAutoHyphens w:val="0"/>
        <w:autoSpaceDE w:val="0"/>
        <w:autoSpaceDN w:val="0"/>
        <w:adjustRightInd w:val="0"/>
        <w:spacing w:before="0" w:after="0"/>
        <w:ind w:left="0" w:firstLine="0"/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</w:pPr>
      <w:r w:rsidRPr="0098454B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ab/>
        <w:t>}</w:t>
      </w:r>
    </w:p>
    <w:p w:rsidR="00545F48" w:rsidRPr="0098454B" w:rsidRDefault="00545F48" w:rsidP="00545F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uppressAutoHyphens w:val="0"/>
        <w:autoSpaceDE w:val="0"/>
        <w:autoSpaceDN w:val="0"/>
        <w:adjustRightInd w:val="0"/>
        <w:spacing w:before="0" w:after="0"/>
        <w:ind w:left="0" w:firstLine="0"/>
        <w:rPr>
          <w:lang w:val="en-US"/>
        </w:rPr>
      </w:pPr>
      <w:r w:rsidRPr="0098454B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>}</w:t>
      </w:r>
    </w:p>
    <w:p w:rsidR="00545F48" w:rsidRPr="0098454B" w:rsidRDefault="00545F48" w:rsidP="00545F48">
      <w:pPr>
        <w:ind w:left="611" w:firstLine="0"/>
        <w:rPr>
          <w:lang w:val="en-US"/>
        </w:rPr>
      </w:pPr>
    </w:p>
    <w:p w:rsidR="00545F48" w:rsidRPr="0098454B" w:rsidRDefault="00545F48" w:rsidP="00545F48">
      <w:pPr>
        <w:ind w:left="611" w:firstLine="0"/>
        <w:rPr>
          <w:lang w:val="en-US"/>
        </w:rPr>
      </w:pPr>
      <w:r w:rsidRPr="0098454B">
        <w:rPr>
          <w:lang w:val="en-US"/>
        </w:rPr>
        <w:t>Editer AfficheServlet.java</w:t>
      </w:r>
    </w:p>
    <w:p w:rsidR="00545F48" w:rsidRPr="00545F48" w:rsidRDefault="00545F48" w:rsidP="00545F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uppressAutoHyphens w:val="0"/>
        <w:autoSpaceDE w:val="0"/>
        <w:autoSpaceDN w:val="0"/>
        <w:adjustRightInd w:val="0"/>
        <w:spacing w:before="0" w:after="0"/>
        <w:ind w:left="0" w:firstLine="0"/>
        <w:rPr>
          <w:rFonts w:ascii="Consolas" w:eastAsia="Times New Roman" w:hAnsi="Consolas" w:cs="Consolas"/>
          <w:color w:val="auto"/>
          <w:sz w:val="20"/>
          <w:szCs w:val="20"/>
          <w:lang w:val="en-US" w:eastAsia="fr-FR"/>
        </w:rPr>
      </w:pPr>
      <w:r w:rsidRPr="0098454B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ab/>
      </w:r>
      <w:r w:rsidRPr="00545F48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eastAsia="fr-FR"/>
        </w:rPr>
        <w:t>protected</w:t>
      </w:r>
      <w:r w:rsidRPr="00545F48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 xml:space="preserve"> </w:t>
      </w:r>
      <w:r w:rsidRPr="00545F48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eastAsia="fr-FR"/>
        </w:rPr>
        <w:t>void</w:t>
      </w:r>
      <w:r w:rsidRPr="00545F48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 xml:space="preserve"> doPost(HttpServletRequest request,</w:t>
      </w:r>
    </w:p>
    <w:p w:rsidR="00545F48" w:rsidRPr="00545F48" w:rsidRDefault="00545F48" w:rsidP="00545F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uppressAutoHyphens w:val="0"/>
        <w:autoSpaceDE w:val="0"/>
        <w:autoSpaceDN w:val="0"/>
        <w:adjustRightInd w:val="0"/>
        <w:spacing w:before="0" w:after="0"/>
        <w:ind w:left="0" w:firstLine="0"/>
        <w:rPr>
          <w:rFonts w:ascii="Consolas" w:eastAsia="Times New Roman" w:hAnsi="Consolas" w:cs="Consolas"/>
          <w:color w:val="auto"/>
          <w:sz w:val="20"/>
          <w:szCs w:val="20"/>
          <w:lang w:val="en-US" w:eastAsia="fr-FR"/>
        </w:rPr>
      </w:pPr>
      <w:r w:rsidRPr="00545F48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ab/>
      </w:r>
      <w:r w:rsidRPr="00545F48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ab/>
      </w:r>
      <w:r w:rsidRPr="00545F48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ab/>
        <w:t xml:space="preserve">HttpServletResponse response) </w:t>
      </w:r>
      <w:r w:rsidRPr="00545F48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eastAsia="fr-FR"/>
        </w:rPr>
        <w:t>throws</w:t>
      </w:r>
      <w:r w:rsidRPr="00545F48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 xml:space="preserve"> ServletException, IOException {</w:t>
      </w:r>
    </w:p>
    <w:p w:rsidR="00545F48" w:rsidRPr="00545F48" w:rsidRDefault="00545F48" w:rsidP="00545F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uppressAutoHyphens w:val="0"/>
        <w:autoSpaceDE w:val="0"/>
        <w:autoSpaceDN w:val="0"/>
        <w:adjustRightInd w:val="0"/>
        <w:spacing w:before="0" w:after="0"/>
        <w:ind w:left="0" w:firstLine="0"/>
        <w:rPr>
          <w:rFonts w:ascii="Consolas" w:eastAsia="Times New Roman" w:hAnsi="Consolas" w:cs="Consolas"/>
          <w:color w:val="auto"/>
          <w:sz w:val="20"/>
          <w:szCs w:val="20"/>
          <w:lang w:val="en-US" w:eastAsia="fr-FR"/>
        </w:rPr>
      </w:pPr>
      <w:r w:rsidRPr="00545F48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ab/>
      </w:r>
      <w:r w:rsidRPr="00545F48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ab/>
      </w:r>
    </w:p>
    <w:p w:rsidR="00545F48" w:rsidRPr="00545F48" w:rsidRDefault="00545F48" w:rsidP="00545F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uppressAutoHyphens w:val="0"/>
        <w:autoSpaceDE w:val="0"/>
        <w:autoSpaceDN w:val="0"/>
        <w:adjustRightInd w:val="0"/>
        <w:spacing w:before="0" w:after="0"/>
        <w:ind w:left="0" w:firstLine="0"/>
        <w:rPr>
          <w:rFonts w:ascii="Consolas" w:eastAsia="Times New Roman" w:hAnsi="Consolas" w:cs="Consolas"/>
          <w:color w:val="auto"/>
          <w:sz w:val="20"/>
          <w:szCs w:val="20"/>
          <w:lang w:val="en-US" w:eastAsia="fr-FR"/>
        </w:rPr>
      </w:pPr>
      <w:r w:rsidRPr="00545F48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ab/>
      </w:r>
      <w:r w:rsidRPr="00545F48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ab/>
        <w:t>Service service=</w:t>
      </w:r>
      <w:r w:rsidRPr="00545F48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eastAsia="fr-FR"/>
        </w:rPr>
        <w:t>new</w:t>
      </w:r>
      <w:r w:rsidRPr="00545F48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 xml:space="preserve"> Service();</w:t>
      </w:r>
    </w:p>
    <w:p w:rsidR="00545F48" w:rsidRPr="00545F48" w:rsidRDefault="00545F48" w:rsidP="00545F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uppressAutoHyphens w:val="0"/>
        <w:autoSpaceDE w:val="0"/>
        <w:autoSpaceDN w:val="0"/>
        <w:adjustRightInd w:val="0"/>
        <w:spacing w:before="0" w:after="0"/>
        <w:ind w:left="0" w:firstLine="0"/>
        <w:rPr>
          <w:rFonts w:ascii="Consolas" w:eastAsia="Times New Roman" w:hAnsi="Consolas" w:cs="Consolas"/>
          <w:color w:val="auto"/>
          <w:sz w:val="20"/>
          <w:szCs w:val="20"/>
          <w:lang w:val="en-US" w:eastAsia="fr-FR"/>
        </w:rPr>
      </w:pPr>
      <w:r w:rsidRPr="00545F48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ab/>
      </w:r>
      <w:r w:rsidRPr="00545F48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ab/>
      </w:r>
    </w:p>
    <w:p w:rsidR="00545F48" w:rsidRPr="00545F48" w:rsidRDefault="00545F48" w:rsidP="00545F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uppressAutoHyphens w:val="0"/>
        <w:autoSpaceDE w:val="0"/>
        <w:autoSpaceDN w:val="0"/>
        <w:adjustRightInd w:val="0"/>
        <w:spacing w:before="0" w:after="0"/>
        <w:ind w:left="0" w:firstLine="0"/>
        <w:rPr>
          <w:rFonts w:ascii="Consolas" w:eastAsia="Times New Roman" w:hAnsi="Consolas" w:cs="Consolas"/>
          <w:color w:val="auto"/>
          <w:sz w:val="20"/>
          <w:szCs w:val="20"/>
          <w:lang w:val="en-US" w:eastAsia="fr-FR"/>
        </w:rPr>
      </w:pPr>
      <w:r w:rsidRPr="00545F48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ab/>
      </w:r>
      <w:r w:rsidRPr="00545F48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ab/>
        <w:t>List&lt;Client&gt; clients = service.getAllClients();</w:t>
      </w:r>
    </w:p>
    <w:p w:rsidR="00545F48" w:rsidRPr="00545F48" w:rsidRDefault="00545F48" w:rsidP="00545F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uppressAutoHyphens w:val="0"/>
        <w:autoSpaceDE w:val="0"/>
        <w:autoSpaceDN w:val="0"/>
        <w:adjustRightInd w:val="0"/>
        <w:spacing w:before="0" w:after="0"/>
        <w:ind w:left="0" w:firstLine="0"/>
        <w:rPr>
          <w:rFonts w:ascii="Consolas" w:eastAsia="Times New Roman" w:hAnsi="Consolas" w:cs="Consolas"/>
          <w:color w:val="auto"/>
          <w:sz w:val="20"/>
          <w:szCs w:val="20"/>
          <w:lang w:val="en-US" w:eastAsia="fr-FR"/>
        </w:rPr>
      </w:pPr>
      <w:r w:rsidRPr="00545F48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ab/>
      </w:r>
      <w:r w:rsidRPr="00545F48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ab/>
      </w:r>
    </w:p>
    <w:p w:rsidR="00545F48" w:rsidRPr="00545F48" w:rsidRDefault="00545F48" w:rsidP="00545F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uppressAutoHyphens w:val="0"/>
        <w:autoSpaceDE w:val="0"/>
        <w:autoSpaceDN w:val="0"/>
        <w:adjustRightInd w:val="0"/>
        <w:spacing w:before="0" w:after="0"/>
        <w:ind w:left="0" w:firstLine="0"/>
        <w:rPr>
          <w:rFonts w:ascii="Consolas" w:eastAsia="Times New Roman" w:hAnsi="Consolas" w:cs="Consolas"/>
          <w:color w:val="auto"/>
          <w:sz w:val="20"/>
          <w:szCs w:val="20"/>
          <w:lang w:val="en-US" w:eastAsia="fr-FR"/>
        </w:rPr>
      </w:pPr>
      <w:r w:rsidRPr="00545F48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ab/>
      </w:r>
      <w:r w:rsidRPr="00545F48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ab/>
        <w:t>request.setAttribute(</w:t>
      </w:r>
      <w:r w:rsidRPr="00545F48">
        <w:rPr>
          <w:rFonts w:ascii="Consolas" w:eastAsia="Times New Roman" w:hAnsi="Consolas" w:cs="Consolas"/>
          <w:color w:val="2A00FF"/>
          <w:sz w:val="20"/>
          <w:szCs w:val="20"/>
          <w:lang w:val="en-US" w:eastAsia="fr-FR"/>
        </w:rPr>
        <w:t>"clients"</w:t>
      </w:r>
      <w:r w:rsidRPr="00545F48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>, clients);</w:t>
      </w:r>
    </w:p>
    <w:p w:rsidR="00545F48" w:rsidRPr="00545F48" w:rsidRDefault="00545F48" w:rsidP="00545F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uppressAutoHyphens w:val="0"/>
        <w:autoSpaceDE w:val="0"/>
        <w:autoSpaceDN w:val="0"/>
        <w:adjustRightInd w:val="0"/>
        <w:spacing w:before="0" w:after="0"/>
        <w:ind w:left="0" w:firstLine="0"/>
        <w:rPr>
          <w:rFonts w:ascii="Consolas" w:eastAsia="Times New Roman" w:hAnsi="Consolas" w:cs="Consolas"/>
          <w:color w:val="auto"/>
          <w:sz w:val="20"/>
          <w:szCs w:val="20"/>
          <w:lang w:val="en-US" w:eastAsia="fr-FR"/>
        </w:rPr>
      </w:pPr>
      <w:r w:rsidRPr="00545F48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ab/>
      </w:r>
      <w:r w:rsidRPr="00545F48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ab/>
      </w:r>
      <w:r w:rsidRPr="00545F48">
        <w:rPr>
          <w:rFonts w:ascii="Consolas" w:eastAsia="Times New Roman" w:hAnsi="Consolas" w:cs="Consolas"/>
          <w:color w:val="3F7F5F"/>
          <w:sz w:val="20"/>
          <w:szCs w:val="20"/>
          <w:lang w:val="en-US" w:eastAsia="fr-FR"/>
        </w:rPr>
        <w:t>// redirection</w:t>
      </w:r>
    </w:p>
    <w:p w:rsidR="00545F48" w:rsidRPr="00545F48" w:rsidRDefault="00545F48" w:rsidP="00545F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uppressAutoHyphens w:val="0"/>
        <w:autoSpaceDE w:val="0"/>
        <w:autoSpaceDN w:val="0"/>
        <w:adjustRightInd w:val="0"/>
        <w:spacing w:before="0" w:after="0"/>
        <w:ind w:left="0" w:firstLine="0"/>
        <w:rPr>
          <w:rFonts w:ascii="Consolas" w:eastAsia="Times New Roman" w:hAnsi="Consolas" w:cs="Consolas"/>
          <w:color w:val="auto"/>
          <w:sz w:val="20"/>
          <w:szCs w:val="20"/>
          <w:lang w:val="en-US" w:eastAsia="fr-FR"/>
        </w:rPr>
      </w:pPr>
      <w:r w:rsidRPr="00545F48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ab/>
      </w:r>
      <w:r w:rsidRPr="00545F48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ab/>
        <w:t>RequestDispatcher disp = request</w:t>
      </w:r>
    </w:p>
    <w:p w:rsidR="00545F48" w:rsidRPr="00C91F97" w:rsidRDefault="00545F48" w:rsidP="00545F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uppressAutoHyphens w:val="0"/>
        <w:autoSpaceDE w:val="0"/>
        <w:autoSpaceDN w:val="0"/>
        <w:adjustRightInd w:val="0"/>
        <w:spacing w:before="0" w:after="0"/>
        <w:ind w:left="0" w:firstLine="0"/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</w:pPr>
      <w:r w:rsidRPr="00545F48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ab/>
      </w:r>
      <w:r w:rsidRPr="00545F48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ab/>
      </w:r>
      <w:r w:rsidRPr="00545F48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ab/>
      </w:r>
      <w:r w:rsidRPr="00545F48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ab/>
      </w:r>
      <w:r w:rsidRPr="00C91F97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>.getRequestDispatcher(</w:t>
      </w:r>
      <w:r w:rsidRPr="00C91F97">
        <w:rPr>
          <w:rFonts w:ascii="Consolas" w:eastAsia="Times New Roman" w:hAnsi="Consolas" w:cs="Consolas"/>
          <w:color w:val="2A00FF"/>
          <w:sz w:val="20"/>
          <w:szCs w:val="20"/>
          <w:lang w:val="en-US" w:eastAsia="fr-FR"/>
        </w:rPr>
        <w:t>"ListeClients.jsp"</w:t>
      </w:r>
      <w:r w:rsidRPr="00C91F97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>);</w:t>
      </w:r>
      <w:r w:rsidRPr="00C91F97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ab/>
      </w:r>
      <w:r w:rsidRPr="00C91F97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ab/>
        <w:t>disp.forward(request, response);</w:t>
      </w:r>
      <w:r w:rsidRPr="00C91F97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ab/>
        <w:t>}</w:t>
      </w:r>
    </w:p>
    <w:p w:rsidR="00545F48" w:rsidRPr="00C91F97" w:rsidRDefault="00545F48" w:rsidP="00545F48">
      <w:pPr>
        <w:ind w:left="611" w:firstLine="0"/>
        <w:rPr>
          <w:lang w:val="en-US"/>
        </w:rPr>
      </w:pPr>
    </w:p>
    <w:p w:rsidR="00545F48" w:rsidRPr="00C91F97" w:rsidRDefault="00545F48" w:rsidP="00545F48">
      <w:pPr>
        <w:ind w:left="611" w:firstLine="0"/>
        <w:rPr>
          <w:lang w:val="en-US"/>
        </w:rPr>
      </w:pPr>
    </w:p>
    <w:p w:rsidR="00545F48" w:rsidRPr="00C91F97" w:rsidRDefault="00545F48" w:rsidP="00F904C3">
      <w:pPr>
        <w:rPr>
          <w:b/>
          <w:color w:val="FF0000"/>
          <w:lang w:val="en-US"/>
        </w:rPr>
      </w:pPr>
    </w:p>
    <w:p w:rsidR="00BC007A" w:rsidRPr="00C91F97" w:rsidRDefault="00BC007A" w:rsidP="00BC007A">
      <w:pPr>
        <w:pStyle w:val="Label1"/>
        <w:ind w:left="0"/>
        <w:rPr>
          <w:lang w:val="en-US"/>
        </w:rPr>
      </w:pPr>
      <w:r w:rsidRPr="00C91F97">
        <w:rPr>
          <w:lang w:val="en-US"/>
        </w:rPr>
        <w:t xml:space="preserve">Action </w:t>
      </w:r>
      <w:r w:rsidR="0098454B" w:rsidRPr="00C91F97">
        <w:rPr>
          <w:lang w:val="en-US"/>
        </w:rPr>
        <w:t>2</w:t>
      </w:r>
      <w:r w:rsidRPr="00C91F97">
        <w:rPr>
          <w:lang w:val="en-US"/>
        </w:rPr>
        <w:t xml:space="preserve"> </w:t>
      </w:r>
      <w:r w:rsidR="0086729D" w:rsidRPr="00C91F97">
        <w:rPr>
          <w:lang w:val="en-US"/>
        </w:rPr>
        <w:t>JAVA / JSP</w:t>
      </w:r>
    </w:p>
    <w:p w:rsidR="0086729D" w:rsidRPr="00C91F97" w:rsidRDefault="0086729D" w:rsidP="0086729D">
      <w:pPr>
        <w:rPr>
          <w:lang w:val="en-US"/>
        </w:rPr>
      </w:pPr>
    </w:p>
    <w:p w:rsidR="0086729D" w:rsidRPr="0086729D" w:rsidRDefault="0086729D" w:rsidP="008672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uppressAutoHyphens w:val="0"/>
        <w:autoSpaceDE w:val="0"/>
        <w:autoSpaceDN w:val="0"/>
        <w:adjustRightInd w:val="0"/>
        <w:spacing w:before="0" w:after="0"/>
        <w:ind w:left="0" w:firstLine="0"/>
        <w:rPr>
          <w:rFonts w:ascii="Consolas" w:eastAsia="Times New Roman" w:hAnsi="Consolas" w:cs="Consolas"/>
          <w:color w:val="auto"/>
          <w:sz w:val="20"/>
          <w:szCs w:val="20"/>
          <w:lang w:val="en-US" w:eastAsia="fr-FR"/>
        </w:rPr>
      </w:pPr>
      <w:r w:rsidRPr="0086729D">
        <w:rPr>
          <w:rFonts w:ascii="Consolas" w:eastAsia="Times New Roman" w:hAnsi="Consolas" w:cs="Consolas"/>
          <w:color w:val="BF5F3F"/>
          <w:sz w:val="20"/>
          <w:szCs w:val="20"/>
          <w:lang w:val="en-US" w:eastAsia="fr-FR"/>
        </w:rPr>
        <w:t>&lt;%@</w:t>
      </w:r>
      <w:r w:rsidRPr="0086729D">
        <w:rPr>
          <w:rFonts w:ascii="Consolas" w:eastAsia="Times New Roman" w:hAnsi="Consolas" w:cs="Consolas"/>
          <w:color w:val="3F7F7F"/>
          <w:sz w:val="20"/>
          <w:szCs w:val="20"/>
          <w:lang w:val="en-US" w:eastAsia="fr-FR"/>
        </w:rPr>
        <w:t>page</w:t>
      </w:r>
      <w:r w:rsidRPr="0086729D">
        <w:rPr>
          <w:rFonts w:ascii="Consolas" w:eastAsia="Times New Roman" w:hAnsi="Consolas" w:cs="Consolas"/>
          <w:color w:val="auto"/>
          <w:sz w:val="20"/>
          <w:szCs w:val="20"/>
          <w:lang w:val="en-US" w:eastAsia="fr-FR"/>
        </w:rPr>
        <w:t xml:space="preserve"> </w:t>
      </w:r>
      <w:r w:rsidRPr="0086729D">
        <w:rPr>
          <w:rFonts w:ascii="Consolas" w:eastAsia="Times New Roman" w:hAnsi="Consolas" w:cs="Consolas"/>
          <w:color w:val="7F007F"/>
          <w:sz w:val="20"/>
          <w:szCs w:val="20"/>
          <w:lang w:val="en-US" w:eastAsia="fr-FR"/>
        </w:rPr>
        <w:t>contentType</w:t>
      </w:r>
      <w:r w:rsidRPr="0086729D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>=</w:t>
      </w:r>
      <w:r w:rsidRPr="0086729D">
        <w:rPr>
          <w:rFonts w:ascii="Consolas" w:eastAsia="Times New Roman" w:hAnsi="Consolas" w:cs="Consolas"/>
          <w:i/>
          <w:iCs/>
          <w:color w:val="2A00FF"/>
          <w:sz w:val="20"/>
          <w:szCs w:val="20"/>
          <w:lang w:val="en-US" w:eastAsia="fr-FR"/>
        </w:rPr>
        <w:t>"text/html"</w:t>
      </w:r>
      <w:r w:rsidRPr="0086729D">
        <w:rPr>
          <w:rFonts w:ascii="Consolas" w:eastAsia="Times New Roman" w:hAnsi="Consolas" w:cs="Consolas"/>
          <w:color w:val="auto"/>
          <w:sz w:val="20"/>
          <w:szCs w:val="20"/>
          <w:lang w:val="en-US" w:eastAsia="fr-FR"/>
        </w:rPr>
        <w:t xml:space="preserve"> </w:t>
      </w:r>
      <w:r w:rsidRPr="0086729D">
        <w:rPr>
          <w:rFonts w:ascii="Consolas" w:eastAsia="Times New Roman" w:hAnsi="Consolas" w:cs="Consolas"/>
          <w:color w:val="7F007F"/>
          <w:sz w:val="20"/>
          <w:szCs w:val="20"/>
          <w:lang w:val="en-US" w:eastAsia="fr-FR"/>
        </w:rPr>
        <w:t>pageEncoding</w:t>
      </w:r>
      <w:r w:rsidRPr="0086729D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>=</w:t>
      </w:r>
      <w:r w:rsidRPr="0086729D">
        <w:rPr>
          <w:rFonts w:ascii="Consolas" w:eastAsia="Times New Roman" w:hAnsi="Consolas" w:cs="Consolas"/>
          <w:i/>
          <w:iCs/>
          <w:color w:val="2A00FF"/>
          <w:sz w:val="20"/>
          <w:szCs w:val="20"/>
          <w:lang w:val="en-US" w:eastAsia="fr-FR"/>
        </w:rPr>
        <w:t>"UTF-8"</w:t>
      </w:r>
      <w:r w:rsidRPr="0086729D">
        <w:rPr>
          <w:rFonts w:ascii="Consolas" w:eastAsia="Times New Roman" w:hAnsi="Consolas" w:cs="Consolas"/>
          <w:color w:val="BF5F3F"/>
          <w:sz w:val="20"/>
          <w:szCs w:val="20"/>
          <w:lang w:val="en-US" w:eastAsia="fr-FR"/>
        </w:rPr>
        <w:t>%&gt;</w:t>
      </w:r>
    </w:p>
    <w:p w:rsidR="0086729D" w:rsidRPr="0086729D" w:rsidRDefault="0086729D" w:rsidP="008672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uppressAutoHyphens w:val="0"/>
        <w:autoSpaceDE w:val="0"/>
        <w:autoSpaceDN w:val="0"/>
        <w:adjustRightInd w:val="0"/>
        <w:spacing w:before="0" w:after="0"/>
        <w:ind w:left="0" w:firstLine="0"/>
        <w:rPr>
          <w:rFonts w:ascii="Consolas" w:eastAsia="Times New Roman" w:hAnsi="Consolas" w:cs="Consolas"/>
          <w:color w:val="auto"/>
          <w:sz w:val="20"/>
          <w:szCs w:val="20"/>
          <w:lang w:val="en-US" w:eastAsia="fr-FR"/>
        </w:rPr>
      </w:pPr>
    </w:p>
    <w:p w:rsidR="0086729D" w:rsidRPr="0086729D" w:rsidRDefault="0086729D" w:rsidP="008672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uppressAutoHyphens w:val="0"/>
        <w:autoSpaceDE w:val="0"/>
        <w:autoSpaceDN w:val="0"/>
        <w:adjustRightInd w:val="0"/>
        <w:spacing w:before="0" w:after="0"/>
        <w:ind w:left="0" w:firstLine="0"/>
        <w:rPr>
          <w:rFonts w:ascii="Consolas" w:eastAsia="Times New Roman" w:hAnsi="Consolas" w:cs="Consolas"/>
          <w:color w:val="auto"/>
          <w:sz w:val="20"/>
          <w:szCs w:val="20"/>
          <w:lang w:val="en-US" w:eastAsia="fr-FR"/>
        </w:rPr>
      </w:pPr>
      <w:r w:rsidRPr="0086729D">
        <w:rPr>
          <w:rFonts w:ascii="Consolas" w:eastAsia="Times New Roman" w:hAnsi="Consolas" w:cs="Consolas"/>
          <w:color w:val="008080"/>
          <w:sz w:val="20"/>
          <w:szCs w:val="20"/>
          <w:lang w:val="en-US" w:eastAsia="fr-FR"/>
        </w:rPr>
        <w:t>&lt;</w:t>
      </w:r>
      <w:r w:rsidRPr="0086729D">
        <w:rPr>
          <w:rFonts w:ascii="Consolas" w:eastAsia="Times New Roman" w:hAnsi="Consolas" w:cs="Consolas"/>
          <w:color w:val="3F7F7F"/>
          <w:sz w:val="20"/>
          <w:szCs w:val="20"/>
          <w:lang w:val="en-US" w:eastAsia="fr-FR"/>
        </w:rPr>
        <w:t>html</w:t>
      </w:r>
      <w:r w:rsidRPr="0086729D">
        <w:rPr>
          <w:rFonts w:ascii="Consolas" w:eastAsia="Times New Roman" w:hAnsi="Consolas" w:cs="Consolas"/>
          <w:color w:val="008080"/>
          <w:sz w:val="20"/>
          <w:szCs w:val="20"/>
          <w:lang w:val="en-US" w:eastAsia="fr-FR"/>
        </w:rPr>
        <w:t>&gt;</w:t>
      </w:r>
    </w:p>
    <w:p w:rsidR="0086729D" w:rsidRPr="0086729D" w:rsidRDefault="0086729D" w:rsidP="008672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uppressAutoHyphens w:val="0"/>
        <w:autoSpaceDE w:val="0"/>
        <w:autoSpaceDN w:val="0"/>
        <w:adjustRightInd w:val="0"/>
        <w:spacing w:before="0" w:after="0"/>
        <w:ind w:left="0" w:firstLine="0"/>
        <w:rPr>
          <w:rFonts w:ascii="Consolas" w:eastAsia="Times New Roman" w:hAnsi="Consolas" w:cs="Consolas"/>
          <w:color w:val="auto"/>
          <w:sz w:val="20"/>
          <w:szCs w:val="20"/>
          <w:lang w:val="en-US" w:eastAsia="fr-FR"/>
        </w:rPr>
      </w:pPr>
      <w:r w:rsidRPr="0086729D">
        <w:rPr>
          <w:rFonts w:ascii="Consolas" w:eastAsia="Times New Roman" w:hAnsi="Consolas" w:cs="Consolas"/>
          <w:color w:val="008080"/>
          <w:sz w:val="20"/>
          <w:szCs w:val="20"/>
          <w:lang w:val="en-US" w:eastAsia="fr-FR"/>
        </w:rPr>
        <w:t>&lt;</w:t>
      </w:r>
      <w:r w:rsidRPr="0086729D">
        <w:rPr>
          <w:rFonts w:ascii="Consolas" w:eastAsia="Times New Roman" w:hAnsi="Consolas" w:cs="Consolas"/>
          <w:color w:val="3F7F7F"/>
          <w:sz w:val="20"/>
          <w:szCs w:val="20"/>
          <w:lang w:val="en-US" w:eastAsia="fr-FR"/>
        </w:rPr>
        <w:t>head</w:t>
      </w:r>
      <w:r w:rsidRPr="0086729D">
        <w:rPr>
          <w:rFonts w:ascii="Consolas" w:eastAsia="Times New Roman" w:hAnsi="Consolas" w:cs="Consolas"/>
          <w:color w:val="008080"/>
          <w:sz w:val="20"/>
          <w:szCs w:val="20"/>
          <w:lang w:val="en-US" w:eastAsia="fr-FR"/>
        </w:rPr>
        <w:t>&gt;</w:t>
      </w:r>
    </w:p>
    <w:p w:rsidR="0086729D" w:rsidRPr="0086729D" w:rsidRDefault="0086729D" w:rsidP="008672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uppressAutoHyphens w:val="0"/>
        <w:autoSpaceDE w:val="0"/>
        <w:autoSpaceDN w:val="0"/>
        <w:adjustRightInd w:val="0"/>
        <w:spacing w:before="0" w:after="0"/>
        <w:ind w:left="0" w:firstLine="0"/>
        <w:rPr>
          <w:rFonts w:ascii="Consolas" w:eastAsia="Times New Roman" w:hAnsi="Consolas" w:cs="Consolas"/>
          <w:color w:val="auto"/>
          <w:sz w:val="20"/>
          <w:szCs w:val="20"/>
          <w:lang w:val="en-US" w:eastAsia="fr-FR"/>
        </w:rPr>
      </w:pPr>
      <w:r w:rsidRPr="0086729D">
        <w:rPr>
          <w:rFonts w:ascii="Consolas" w:eastAsia="Times New Roman" w:hAnsi="Consolas" w:cs="Consolas"/>
          <w:color w:val="008080"/>
          <w:sz w:val="20"/>
          <w:szCs w:val="20"/>
          <w:lang w:val="en-US" w:eastAsia="fr-FR"/>
        </w:rPr>
        <w:t>&lt;</w:t>
      </w:r>
      <w:r w:rsidRPr="0086729D">
        <w:rPr>
          <w:rFonts w:ascii="Consolas" w:eastAsia="Times New Roman" w:hAnsi="Consolas" w:cs="Consolas"/>
          <w:color w:val="3F7F7F"/>
          <w:sz w:val="20"/>
          <w:szCs w:val="20"/>
          <w:lang w:val="en-US" w:eastAsia="fr-FR"/>
        </w:rPr>
        <w:t>meta</w:t>
      </w:r>
      <w:r w:rsidRPr="0086729D">
        <w:rPr>
          <w:rFonts w:ascii="Consolas" w:eastAsia="Times New Roman" w:hAnsi="Consolas" w:cs="Consolas"/>
          <w:color w:val="auto"/>
          <w:sz w:val="20"/>
          <w:szCs w:val="20"/>
          <w:lang w:val="en-US" w:eastAsia="fr-FR"/>
        </w:rPr>
        <w:t xml:space="preserve"> </w:t>
      </w:r>
      <w:r w:rsidRPr="0086729D">
        <w:rPr>
          <w:rFonts w:ascii="Consolas" w:eastAsia="Times New Roman" w:hAnsi="Consolas" w:cs="Consolas"/>
          <w:color w:val="7F007F"/>
          <w:sz w:val="20"/>
          <w:szCs w:val="20"/>
          <w:lang w:val="en-US" w:eastAsia="fr-FR"/>
        </w:rPr>
        <w:t>http-equiv</w:t>
      </w:r>
      <w:r w:rsidRPr="0086729D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>=</w:t>
      </w:r>
      <w:r w:rsidRPr="0086729D">
        <w:rPr>
          <w:rFonts w:ascii="Consolas" w:eastAsia="Times New Roman" w:hAnsi="Consolas" w:cs="Consolas"/>
          <w:i/>
          <w:iCs/>
          <w:color w:val="2A00FF"/>
          <w:sz w:val="20"/>
          <w:szCs w:val="20"/>
          <w:lang w:val="en-US" w:eastAsia="fr-FR"/>
        </w:rPr>
        <w:t>"Content-Type"</w:t>
      </w:r>
      <w:r w:rsidRPr="0086729D">
        <w:rPr>
          <w:rFonts w:ascii="Consolas" w:eastAsia="Times New Roman" w:hAnsi="Consolas" w:cs="Consolas"/>
          <w:color w:val="auto"/>
          <w:sz w:val="20"/>
          <w:szCs w:val="20"/>
          <w:lang w:val="en-US" w:eastAsia="fr-FR"/>
        </w:rPr>
        <w:t xml:space="preserve"> </w:t>
      </w:r>
      <w:r w:rsidRPr="0086729D">
        <w:rPr>
          <w:rFonts w:ascii="Consolas" w:eastAsia="Times New Roman" w:hAnsi="Consolas" w:cs="Consolas"/>
          <w:color w:val="7F007F"/>
          <w:sz w:val="20"/>
          <w:szCs w:val="20"/>
          <w:lang w:val="en-US" w:eastAsia="fr-FR"/>
        </w:rPr>
        <w:t>content</w:t>
      </w:r>
      <w:r w:rsidRPr="0086729D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>=</w:t>
      </w:r>
      <w:r w:rsidRPr="0086729D">
        <w:rPr>
          <w:rFonts w:ascii="Consolas" w:eastAsia="Times New Roman" w:hAnsi="Consolas" w:cs="Consolas"/>
          <w:i/>
          <w:iCs/>
          <w:color w:val="2A00FF"/>
          <w:sz w:val="20"/>
          <w:szCs w:val="20"/>
          <w:lang w:val="en-US" w:eastAsia="fr-FR"/>
        </w:rPr>
        <w:t>"text/html; charset=UTF-8"</w:t>
      </w:r>
      <w:r w:rsidRPr="0086729D">
        <w:rPr>
          <w:rFonts w:ascii="Consolas" w:eastAsia="Times New Roman" w:hAnsi="Consolas" w:cs="Consolas"/>
          <w:color w:val="008080"/>
          <w:sz w:val="20"/>
          <w:szCs w:val="20"/>
          <w:lang w:val="en-US" w:eastAsia="fr-FR"/>
        </w:rPr>
        <w:t>&gt;</w:t>
      </w:r>
    </w:p>
    <w:p w:rsidR="0086729D" w:rsidRPr="0086729D" w:rsidRDefault="0086729D" w:rsidP="008672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uppressAutoHyphens w:val="0"/>
        <w:autoSpaceDE w:val="0"/>
        <w:autoSpaceDN w:val="0"/>
        <w:adjustRightInd w:val="0"/>
        <w:spacing w:before="0" w:after="0"/>
        <w:ind w:left="0" w:firstLine="0"/>
        <w:rPr>
          <w:rFonts w:ascii="Consolas" w:eastAsia="Times New Roman" w:hAnsi="Consolas" w:cs="Consolas"/>
          <w:color w:val="auto"/>
          <w:sz w:val="20"/>
          <w:szCs w:val="20"/>
          <w:lang w:val="en-US" w:eastAsia="fr-FR"/>
        </w:rPr>
      </w:pPr>
      <w:r w:rsidRPr="0086729D">
        <w:rPr>
          <w:rFonts w:ascii="Consolas" w:eastAsia="Times New Roman" w:hAnsi="Consolas" w:cs="Consolas"/>
          <w:color w:val="008080"/>
          <w:sz w:val="20"/>
          <w:szCs w:val="20"/>
          <w:lang w:val="en-US" w:eastAsia="fr-FR"/>
        </w:rPr>
        <w:t>&lt;</w:t>
      </w:r>
      <w:r w:rsidRPr="0086729D">
        <w:rPr>
          <w:rFonts w:ascii="Consolas" w:eastAsia="Times New Roman" w:hAnsi="Consolas" w:cs="Consolas"/>
          <w:color w:val="3F7F7F"/>
          <w:sz w:val="20"/>
          <w:szCs w:val="20"/>
          <w:lang w:val="en-US" w:eastAsia="fr-FR"/>
        </w:rPr>
        <w:t>title</w:t>
      </w:r>
      <w:r w:rsidRPr="0086729D">
        <w:rPr>
          <w:rFonts w:ascii="Consolas" w:eastAsia="Times New Roman" w:hAnsi="Consolas" w:cs="Consolas"/>
          <w:color w:val="008080"/>
          <w:sz w:val="20"/>
          <w:szCs w:val="20"/>
          <w:lang w:val="en-US" w:eastAsia="fr-FR"/>
        </w:rPr>
        <w:t>&gt;</w:t>
      </w:r>
      <w:r w:rsidRPr="0086729D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>JSP Page</w:t>
      </w:r>
      <w:r w:rsidRPr="0086729D">
        <w:rPr>
          <w:rFonts w:ascii="Consolas" w:eastAsia="Times New Roman" w:hAnsi="Consolas" w:cs="Consolas"/>
          <w:color w:val="008080"/>
          <w:sz w:val="20"/>
          <w:szCs w:val="20"/>
          <w:lang w:val="en-US" w:eastAsia="fr-FR"/>
        </w:rPr>
        <w:t>&lt;/</w:t>
      </w:r>
      <w:r w:rsidRPr="0086729D">
        <w:rPr>
          <w:rFonts w:ascii="Consolas" w:eastAsia="Times New Roman" w:hAnsi="Consolas" w:cs="Consolas"/>
          <w:color w:val="3F7F7F"/>
          <w:sz w:val="20"/>
          <w:szCs w:val="20"/>
          <w:lang w:val="en-US" w:eastAsia="fr-FR"/>
        </w:rPr>
        <w:t>title</w:t>
      </w:r>
      <w:r w:rsidRPr="0086729D">
        <w:rPr>
          <w:rFonts w:ascii="Consolas" w:eastAsia="Times New Roman" w:hAnsi="Consolas" w:cs="Consolas"/>
          <w:color w:val="008080"/>
          <w:sz w:val="20"/>
          <w:szCs w:val="20"/>
          <w:lang w:val="en-US" w:eastAsia="fr-FR"/>
        </w:rPr>
        <w:t>&gt;</w:t>
      </w:r>
    </w:p>
    <w:p w:rsidR="0086729D" w:rsidRPr="0086729D" w:rsidRDefault="0086729D" w:rsidP="008672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uppressAutoHyphens w:val="0"/>
        <w:autoSpaceDE w:val="0"/>
        <w:autoSpaceDN w:val="0"/>
        <w:adjustRightInd w:val="0"/>
        <w:spacing w:before="0" w:after="0"/>
        <w:ind w:left="0" w:firstLine="0"/>
        <w:rPr>
          <w:rFonts w:ascii="Consolas" w:eastAsia="Times New Roman" w:hAnsi="Consolas" w:cs="Consolas"/>
          <w:color w:val="auto"/>
          <w:sz w:val="20"/>
          <w:szCs w:val="20"/>
          <w:lang w:val="en-US" w:eastAsia="fr-FR"/>
        </w:rPr>
      </w:pPr>
      <w:r w:rsidRPr="0086729D">
        <w:rPr>
          <w:rFonts w:ascii="Consolas" w:eastAsia="Times New Roman" w:hAnsi="Consolas" w:cs="Consolas"/>
          <w:color w:val="008080"/>
          <w:sz w:val="20"/>
          <w:szCs w:val="20"/>
          <w:lang w:val="en-US" w:eastAsia="fr-FR"/>
        </w:rPr>
        <w:t>&lt;/</w:t>
      </w:r>
      <w:r w:rsidRPr="0086729D">
        <w:rPr>
          <w:rFonts w:ascii="Consolas" w:eastAsia="Times New Roman" w:hAnsi="Consolas" w:cs="Consolas"/>
          <w:color w:val="3F7F7F"/>
          <w:sz w:val="20"/>
          <w:szCs w:val="20"/>
          <w:lang w:val="en-US" w:eastAsia="fr-FR"/>
        </w:rPr>
        <w:t>head</w:t>
      </w:r>
      <w:r w:rsidRPr="0086729D">
        <w:rPr>
          <w:rFonts w:ascii="Consolas" w:eastAsia="Times New Roman" w:hAnsi="Consolas" w:cs="Consolas"/>
          <w:color w:val="008080"/>
          <w:sz w:val="20"/>
          <w:szCs w:val="20"/>
          <w:lang w:val="en-US" w:eastAsia="fr-FR"/>
        </w:rPr>
        <w:t>&gt;</w:t>
      </w:r>
    </w:p>
    <w:p w:rsidR="0086729D" w:rsidRDefault="0086729D" w:rsidP="008672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uppressAutoHyphens w:val="0"/>
        <w:autoSpaceDE w:val="0"/>
        <w:autoSpaceDN w:val="0"/>
        <w:adjustRightInd w:val="0"/>
        <w:spacing w:before="0" w:after="0"/>
        <w:ind w:left="0" w:firstLine="0"/>
        <w:rPr>
          <w:rFonts w:ascii="Consolas" w:eastAsia="Times New Roman" w:hAnsi="Consolas" w:cs="Consolas"/>
          <w:color w:val="auto"/>
          <w:sz w:val="20"/>
          <w:szCs w:val="20"/>
          <w:lang w:eastAsia="fr-FR"/>
        </w:rPr>
      </w:pPr>
      <w:r>
        <w:rPr>
          <w:rFonts w:ascii="Consolas" w:eastAsia="Times New Roman" w:hAnsi="Consolas" w:cs="Consolas"/>
          <w:color w:val="008080"/>
          <w:sz w:val="20"/>
          <w:szCs w:val="20"/>
          <w:lang w:eastAsia="fr-FR"/>
        </w:rPr>
        <w:t>&lt;</w:t>
      </w:r>
      <w:r>
        <w:rPr>
          <w:rFonts w:ascii="Consolas" w:eastAsia="Times New Roman" w:hAnsi="Consolas" w:cs="Consolas"/>
          <w:color w:val="3F7F7F"/>
          <w:sz w:val="20"/>
          <w:szCs w:val="20"/>
          <w:lang w:eastAsia="fr-FR"/>
        </w:rPr>
        <w:t>body</w:t>
      </w:r>
      <w:r>
        <w:rPr>
          <w:rFonts w:ascii="Consolas" w:eastAsia="Times New Roman" w:hAnsi="Consolas" w:cs="Consolas"/>
          <w:color w:val="008080"/>
          <w:sz w:val="20"/>
          <w:szCs w:val="20"/>
          <w:lang w:eastAsia="fr-FR"/>
        </w:rPr>
        <w:t>&gt;</w:t>
      </w:r>
    </w:p>
    <w:p w:rsidR="0086729D" w:rsidRDefault="0086729D" w:rsidP="008672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uppressAutoHyphens w:val="0"/>
        <w:autoSpaceDE w:val="0"/>
        <w:autoSpaceDN w:val="0"/>
        <w:adjustRightInd w:val="0"/>
        <w:spacing w:before="0" w:after="0"/>
        <w:ind w:left="0" w:firstLine="0"/>
        <w:rPr>
          <w:rFonts w:ascii="Consolas" w:eastAsia="Times New Roman" w:hAnsi="Consolas" w:cs="Consolas"/>
          <w:color w:val="auto"/>
          <w:sz w:val="20"/>
          <w:szCs w:val="20"/>
          <w:lang w:eastAsia="fr-FR"/>
        </w:rPr>
      </w:pPr>
      <w:r>
        <w:rPr>
          <w:rFonts w:ascii="Consolas" w:eastAsia="Times New Roman" w:hAnsi="Consolas" w:cs="Consolas"/>
          <w:color w:val="3F5FBF"/>
          <w:sz w:val="20"/>
          <w:szCs w:val="20"/>
          <w:lang w:eastAsia="fr-FR"/>
        </w:rPr>
        <w:t xml:space="preserve">&lt;%--  On </w:t>
      </w:r>
      <w:r>
        <w:rPr>
          <w:rFonts w:ascii="Consolas" w:eastAsia="Times New Roman" w:hAnsi="Consolas" w:cs="Consolas"/>
          <w:color w:val="3F5FBF"/>
          <w:sz w:val="20"/>
          <w:szCs w:val="20"/>
          <w:u w:val="single"/>
          <w:lang w:eastAsia="fr-FR"/>
        </w:rPr>
        <w:t>va</w:t>
      </w:r>
      <w:r>
        <w:rPr>
          <w:rFonts w:ascii="Consolas" w:eastAsia="Times New Roman" w:hAnsi="Consolas" w:cs="Consolas"/>
          <w:color w:val="3F5FBF"/>
          <w:sz w:val="20"/>
          <w:szCs w:val="20"/>
          <w:lang w:eastAsia="fr-FR"/>
        </w:rPr>
        <w:t xml:space="preserve"> </w:t>
      </w:r>
      <w:r>
        <w:rPr>
          <w:rFonts w:ascii="Consolas" w:eastAsia="Times New Roman" w:hAnsi="Consolas" w:cs="Consolas"/>
          <w:color w:val="3F5FBF"/>
          <w:sz w:val="20"/>
          <w:szCs w:val="20"/>
          <w:u w:val="single"/>
          <w:lang w:eastAsia="fr-FR"/>
        </w:rPr>
        <w:t>chercher</w:t>
      </w:r>
      <w:r>
        <w:rPr>
          <w:rFonts w:ascii="Consolas" w:eastAsia="Times New Roman" w:hAnsi="Consolas" w:cs="Consolas"/>
          <w:color w:val="3F5FBF"/>
          <w:sz w:val="20"/>
          <w:szCs w:val="20"/>
          <w:lang w:eastAsia="fr-FR"/>
        </w:rPr>
        <w:t xml:space="preserve"> </w:t>
      </w:r>
      <w:r>
        <w:rPr>
          <w:rFonts w:ascii="Consolas" w:eastAsia="Times New Roman" w:hAnsi="Consolas" w:cs="Consolas"/>
          <w:color w:val="3F5FBF"/>
          <w:sz w:val="20"/>
          <w:szCs w:val="20"/>
          <w:u w:val="single"/>
          <w:lang w:eastAsia="fr-FR"/>
        </w:rPr>
        <w:t>le</w:t>
      </w:r>
      <w:r>
        <w:rPr>
          <w:rFonts w:ascii="Consolas" w:eastAsia="Times New Roman" w:hAnsi="Consolas" w:cs="Consolas"/>
          <w:color w:val="3F5FBF"/>
          <w:sz w:val="20"/>
          <w:szCs w:val="20"/>
          <w:lang w:eastAsia="fr-FR"/>
        </w:rPr>
        <w:t xml:space="preserve"> bean </w:t>
      </w:r>
      <w:r>
        <w:rPr>
          <w:rFonts w:ascii="Consolas" w:eastAsia="Times New Roman" w:hAnsi="Consolas" w:cs="Consolas"/>
          <w:color w:val="3F5FBF"/>
          <w:sz w:val="20"/>
          <w:szCs w:val="20"/>
          <w:u w:val="single"/>
          <w:lang w:eastAsia="fr-FR"/>
        </w:rPr>
        <w:t>en</w:t>
      </w:r>
      <w:r>
        <w:rPr>
          <w:rFonts w:ascii="Consolas" w:eastAsia="Times New Roman" w:hAnsi="Consolas" w:cs="Consolas"/>
          <w:color w:val="3F5FBF"/>
          <w:sz w:val="20"/>
          <w:szCs w:val="20"/>
          <w:lang w:eastAsia="fr-FR"/>
        </w:rPr>
        <w:t xml:space="preserve"> request   --%&gt;</w:t>
      </w:r>
    </w:p>
    <w:p w:rsidR="0086729D" w:rsidRPr="0098454B" w:rsidRDefault="0086729D" w:rsidP="008672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uppressAutoHyphens w:val="0"/>
        <w:autoSpaceDE w:val="0"/>
        <w:autoSpaceDN w:val="0"/>
        <w:adjustRightInd w:val="0"/>
        <w:spacing w:before="0" w:after="0"/>
        <w:ind w:left="0" w:firstLine="0"/>
        <w:rPr>
          <w:rFonts w:ascii="Consolas" w:eastAsia="Times New Roman" w:hAnsi="Consolas" w:cs="Consolas"/>
          <w:color w:val="auto"/>
          <w:sz w:val="20"/>
          <w:szCs w:val="20"/>
          <w:lang w:val="en-US" w:eastAsia="fr-FR"/>
        </w:rPr>
      </w:pPr>
      <w:r w:rsidRPr="0098454B">
        <w:rPr>
          <w:rFonts w:ascii="Consolas" w:eastAsia="Times New Roman" w:hAnsi="Consolas" w:cs="Consolas"/>
          <w:color w:val="008080"/>
          <w:sz w:val="20"/>
          <w:szCs w:val="20"/>
          <w:lang w:val="en-US" w:eastAsia="fr-FR"/>
        </w:rPr>
        <w:t>&lt;</w:t>
      </w:r>
      <w:r w:rsidRPr="0098454B">
        <w:rPr>
          <w:rFonts w:ascii="Consolas" w:eastAsia="Times New Roman" w:hAnsi="Consolas" w:cs="Consolas"/>
          <w:color w:val="3F7F7F"/>
          <w:sz w:val="20"/>
          <w:szCs w:val="20"/>
          <w:lang w:val="en-US" w:eastAsia="fr-FR"/>
        </w:rPr>
        <w:t>jsp:useBean</w:t>
      </w:r>
      <w:r w:rsidRPr="0098454B">
        <w:rPr>
          <w:rFonts w:ascii="Consolas" w:eastAsia="Times New Roman" w:hAnsi="Consolas" w:cs="Consolas"/>
          <w:color w:val="auto"/>
          <w:sz w:val="20"/>
          <w:szCs w:val="20"/>
          <w:lang w:val="en-US" w:eastAsia="fr-FR"/>
        </w:rPr>
        <w:t xml:space="preserve"> </w:t>
      </w:r>
      <w:r w:rsidRPr="0098454B">
        <w:rPr>
          <w:rFonts w:ascii="Consolas" w:eastAsia="Times New Roman" w:hAnsi="Consolas" w:cs="Consolas"/>
          <w:color w:val="7F007F"/>
          <w:sz w:val="20"/>
          <w:szCs w:val="20"/>
          <w:lang w:val="en-US" w:eastAsia="fr-FR"/>
        </w:rPr>
        <w:t>id</w:t>
      </w:r>
      <w:r w:rsidRPr="0098454B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>=</w:t>
      </w:r>
      <w:r w:rsidRPr="0098454B">
        <w:rPr>
          <w:rFonts w:ascii="Consolas" w:eastAsia="Times New Roman" w:hAnsi="Consolas" w:cs="Consolas"/>
          <w:i/>
          <w:iCs/>
          <w:color w:val="2A00FF"/>
          <w:sz w:val="20"/>
          <w:szCs w:val="20"/>
          <w:lang w:val="en-US" w:eastAsia="fr-FR"/>
        </w:rPr>
        <w:t>"clients"</w:t>
      </w:r>
      <w:r w:rsidRPr="0098454B">
        <w:rPr>
          <w:rFonts w:ascii="Consolas" w:eastAsia="Times New Roman" w:hAnsi="Consolas" w:cs="Consolas"/>
          <w:color w:val="auto"/>
          <w:sz w:val="20"/>
          <w:szCs w:val="20"/>
          <w:lang w:val="en-US" w:eastAsia="fr-FR"/>
        </w:rPr>
        <w:t xml:space="preserve"> </w:t>
      </w:r>
      <w:r w:rsidRPr="0098454B">
        <w:rPr>
          <w:rFonts w:ascii="Consolas" w:eastAsia="Times New Roman" w:hAnsi="Consolas" w:cs="Consolas"/>
          <w:color w:val="7F007F"/>
          <w:sz w:val="20"/>
          <w:szCs w:val="20"/>
          <w:lang w:val="en-US" w:eastAsia="fr-FR"/>
        </w:rPr>
        <w:t>scope</w:t>
      </w:r>
      <w:r w:rsidRPr="0098454B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>=</w:t>
      </w:r>
      <w:r w:rsidRPr="0098454B">
        <w:rPr>
          <w:rFonts w:ascii="Consolas" w:eastAsia="Times New Roman" w:hAnsi="Consolas" w:cs="Consolas"/>
          <w:i/>
          <w:iCs/>
          <w:color w:val="2A00FF"/>
          <w:sz w:val="20"/>
          <w:szCs w:val="20"/>
          <w:lang w:val="en-US" w:eastAsia="fr-FR"/>
        </w:rPr>
        <w:t>"request"</w:t>
      </w:r>
    </w:p>
    <w:p w:rsidR="0086729D" w:rsidRPr="0098454B" w:rsidRDefault="0086729D" w:rsidP="008672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uppressAutoHyphens w:val="0"/>
        <w:autoSpaceDE w:val="0"/>
        <w:autoSpaceDN w:val="0"/>
        <w:adjustRightInd w:val="0"/>
        <w:spacing w:before="0" w:after="0"/>
        <w:ind w:left="0" w:firstLine="0"/>
        <w:rPr>
          <w:rFonts w:ascii="Consolas" w:eastAsia="Times New Roman" w:hAnsi="Consolas" w:cs="Consolas"/>
          <w:color w:val="auto"/>
          <w:sz w:val="20"/>
          <w:szCs w:val="20"/>
          <w:lang w:val="en-US" w:eastAsia="fr-FR"/>
        </w:rPr>
      </w:pPr>
      <w:r w:rsidRPr="0098454B">
        <w:rPr>
          <w:rFonts w:ascii="Consolas" w:eastAsia="Times New Roman" w:hAnsi="Consolas" w:cs="Consolas"/>
          <w:color w:val="auto"/>
          <w:sz w:val="20"/>
          <w:szCs w:val="20"/>
          <w:lang w:val="en-US" w:eastAsia="fr-FR"/>
        </w:rPr>
        <w:tab/>
      </w:r>
      <w:r w:rsidRPr="0098454B">
        <w:rPr>
          <w:rFonts w:ascii="Consolas" w:eastAsia="Times New Roman" w:hAnsi="Consolas" w:cs="Consolas"/>
          <w:color w:val="7F007F"/>
          <w:sz w:val="20"/>
          <w:szCs w:val="20"/>
          <w:lang w:val="en-US" w:eastAsia="fr-FR"/>
        </w:rPr>
        <w:t>type</w:t>
      </w:r>
      <w:r w:rsidRPr="0098454B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>=</w:t>
      </w:r>
      <w:r w:rsidRPr="0098454B">
        <w:rPr>
          <w:rFonts w:ascii="Consolas" w:eastAsia="Times New Roman" w:hAnsi="Consolas" w:cs="Consolas"/>
          <w:i/>
          <w:iCs/>
          <w:color w:val="2A00FF"/>
          <w:sz w:val="20"/>
          <w:szCs w:val="20"/>
          <w:lang w:val="en-US" w:eastAsia="fr-FR"/>
        </w:rPr>
        <w:t>"java.util.List</w:t>
      </w:r>
      <w:r w:rsidRPr="0098454B">
        <w:rPr>
          <w:rFonts w:ascii="Consolas" w:eastAsia="Times New Roman" w:hAnsi="Consolas" w:cs="Consolas"/>
          <w:color w:val="008080"/>
          <w:sz w:val="20"/>
          <w:szCs w:val="20"/>
          <w:lang w:val="en-US" w:eastAsia="fr-FR"/>
        </w:rPr>
        <w:t>&lt;</w:t>
      </w:r>
      <w:r w:rsidRPr="0098454B">
        <w:rPr>
          <w:rFonts w:ascii="Consolas" w:eastAsia="Times New Roman" w:hAnsi="Consolas" w:cs="Consolas"/>
          <w:color w:val="3F7F7F"/>
          <w:sz w:val="20"/>
          <w:szCs w:val="20"/>
          <w:lang w:val="en-US" w:eastAsia="fr-FR"/>
        </w:rPr>
        <w:t>com.domaine.Client</w:t>
      </w:r>
      <w:r w:rsidRPr="0098454B">
        <w:rPr>
          <w:rFonts w:ascii="Consolas" w:eastAsia="Times New Roman" w:hAnsi="Consolas" w:cs="Consolas"/>
          <w:color w:val="008080"/>
          <w:sz w:val="20"/>
          <w:szCs w:val="20"/>
          <w:lang w:val="en-US" w:eastAsia="fr-FR"/>
        </w:rPr>
        <w:t>&gt;</w:t>
      </w:r>
      <w:r w:rsidRPr="0098454B">
        <w:rPr>
          <w:rFonts w:ascii="Consolas" w:eastAsia="Times New Roman" w:hAnsi="Consolas" w:cs="Consolas"/>
          <w:i/>
          <w:iCs/>
          <w:color w:val="2A00FF"/>
          <w:sz w:val="20"/>
          <w:szCs w:val="20"/>
          <w:lang w:val="en-US" w:eastAsia="fr-FR"/>
        </w:rPr>
        <w:t>"</w:t>
      </w:r>
      <w:r w:rsidRPr="0098454B">
        <w:rPr>
          <w:rFonts w:ascii="Consolas" w:eastAsia="Times New Roman" w:hAnsi="Consolas" w:cs="Consolas"/>
          <w:color w:val="auto"/>
          <w:sz w:val="20"/>
          <w:szCs w:val="20"/>
          <w:lang w:val="en-US" w:eastAsia="fr-FR"/>
        </w:rPr>
        <w:t xml:space="preserve"> </w:t>
      </w:r>
      <w:r w:rsidRPr="0098454B">
        <w:rPr>
          <w:rFonts w:ascii="Consolas" w:eastAsia="Times New Roman" w:hAnsi="Consolas" w:cs="Consolas"/>
          <w:color w:val="008080"/>
          <w:sz w:val="20"/>
          <w:szCs w:val="20"/>
          <w:lang w:val="en-US" w:eastAsia="fr-FR"/>
        </w:rPr>
        <w:t>/&gt;</w:t>
      </w:r>
    </w:p>
    <w:p w:rsidR="0086729D" w:rsidRPr="0098454B" w:rsidRDefault="0086729D" w:rsidP="008672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uppressAutoHyphens w:val="0"/>
        <w:autoSpaceDE w:val="0"/>
        <w:autoSpaceDN w:val="0"/>
        <w:adjustRightInd w:val="0"/>
        <w:spacing w:before="0" w:after="0"/>
        <w:ind w:left="0" w:firstLine="0"/>
        <w:rPr>
          <w:rFonts w:ascii="Consolas" w:eastAsia="Times New Roman" w:hAnsi="Consolas" w:cs="Consolas"/>
          <w:color w:val="auto"/>
          <w:sz w:val="20"/>
          <w:szCs w:val="20"/>
          <w:lang w:val="en-US" w:eastAsia="fr-FR"/>
        </w:rPr>
      </w:pPr>
    </w:p>
    <w:p w:rsidR="0086729D" w:rsidRPr="0086729D" w:rsidRDefault="0086729D" w:rsidP="008672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uppressAutoHyphens w:val="0"/>
        <w:autoSpaceDE w:val="0"/>
        <w:autoSpaceDN w:val="0"/>
        <w:adjustRightInd w:val="0"/>
        <w:spacing w:before="0" w:after="0"/>
        <w:ind w:left="0" w:firstLine="0"/>
        <w:rPr>
          <w:rFonts w:ascii="Consolas" w:eastAsia="Times New Roman" w:hAnsi="Consolas" w:cs="Consolas"/>
          <w:color w:val="auto"/>
          <w:sz w:val="20"/>
          <w:szCs w:val="20"/>
          <w:lang w:val="en-US" w:eastAsia="fr-FR"/>
        </w:rPr>
      </w:pPr>
      <w:r w:rsidRPr="0086729D">
        <w:rPr>
          <w:rFonts w:ascii="Consolas" w:eastAsia="Times New Roman" w:hAnsi="Consolas" w:cs="Consolas"/>
          <w:color w:val="008080"/>
          <w:sz w:val="20"/>
          <w:szCs w:val="20"/>
          <w:lang w:val="en-US" w:eastAsia="fr-FR"/>
        </w:rPr>
        <w:t>&lt;</w:t>
      </w:r>
      <w:r w:rsidRPr="0086729D">
        <w:rPr>
          <w:rFonts w:ascii="Consolas" w:eastAsia="Times New Roman" w:hAnsi="Consolas" w:cs="Consolas"/>
          <w:color w:val="3F7F7F"/>
          <w:sz w:val="20"/>
          <w:szCs w:val="20"/>
          <w:lang w:val="en-US" w:eastAsia="fr-FR"/>
        </w:rPr>
        <w:t>table</w:t>
      </w:r>
      <w:r w:rsidRPr="0086729D">
        <w:rPr>
          <w:rFonts w:ascii="Consolas" w:eastAsia="Times New Roman" w:hAnsi="Consolas" w:cs="Consolas"/>
          <w:color w:val="auto"/>
          <w:sz w:val="20"/>
          <w:szCs w:val="20"/>
          <w:lang w:val="en-US" w:eastAsia="fr-FR"/>
        </w:rPr>
        <w:t xml:space="preserve"> </w:t>
      </w:r>
      <w:r w:rsidRPr="0086729D">
        <w:rPr>
          <w:rFonts w:ascii="Consolas" w:eastAsia="Times New Roman" w:hAnsi="Consolas" w:cs="Consolas"/>
          <w:color w:val="7F007F"/>
          <w:sz w:val="20"/>
          <w:szCs w:val="20"/>
          <w:lang w:val="en-US" w:eastAsia="fr-FR"/>
        </w:rPr>
        <w:t>border</w:t>
      </w:r>
      <w:r w:rsidRPr="0086729D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>=</w:t>
      </w:r>
      <w:r w:rsidRPr="0086729D">
        <w:rPr>
          <w:rFonts w:ascii="Consolas" w:eastAsia="Times New Roman" w:hAnsi="Consolas" w:cs="Consolas"/>
          <w:i/>
          <w:iCs/>
          <w:color w:val="2A00FF"/>
          <w:sz w:val="20"/>
          <w:szCs w:val="20"/>
          <w:lang w:val="en-US" w:eastAsia="fr-FR"/>
        </w:rPr>
        <w:t>"1"</w:t>
      </w:r>
      <w:r w:rsidRPr="0086729D">
        <w:rPr>
          <w:rFonts w:ascii="Consolas" w:eastAsia="Times New Roman" w:hAnsi="Consolas" w:cs="Consolas"/>
          <w:color w:val="008080"/>
          <w:sz w:val="20"/>
          <w:szCs w:val="20"/>
          <w:lang w:val="en-US" w:eastAsia="fr-FR"/>
        </w:rPr>
        <w:t>&gt;</w:t>
      </w:r>
    </w:p>
    <w:p w:rsidR="0086729D" w:rsidRPr="0086729D" w:rsidRDefault="0086729D" w:rsidP="008672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uppressAutoHyphens w:val="0"/>
        <w:autoSpaceDE w:val="0"/>
        <w:autoSpaceDN w:val="0"/>
        <w:adjustRightInd w:val="0"/>
        <w:spacing w:before="0" w:after="0"/>
        <w:ind w:left="0" w:firstLine="0"/>
        <w:rPr>
          <w:rFonts w:ascii="Consolas" w:eastAsia="Times New Roman" w:hAnsi="Consolas" w:cs="Consolas"/>
          <w:color w:val="auto"/>
          <w:sz w:val="20"/>
          <w:szCs w:val="20"/>
          <w:lang w:val="en-US" w:eastAsia="fr-FR"/>
        </w:rPr>
      </w:pPr>
      <w:r w:rsidRPr="0086729D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ab/>
      </w:r>
      <w:r w:rsidRPr="0086729D">
        <w:rPr>
          <w:rFonts w:ascii="Consolas" w:eastAsia="Times New Roman" w:hAnsi="Consolas" w:cs="Consolas"/>
          <w:color w:val="008080"/>
          <w:sz w:val="20"/>
          <w:szCs w:val="20"/>
          <w:lang w:val="en-US" w:eastAsia="fr-FR"/>
        </w:rPr>
        <w:t>&lt;</w:t>
      </w:r>
      <w:r w:rsidRPr="0086729D">
        <w:rPr>
          <w:rFonts w:ascii="Consolas" w:eastAsia="Times New Roman" w:hAnsi="Consolas" w:cs="Consolas"/>
          <w:color w:val="3F7F7F"/>
          <w:sz w:val="20"/>
          <w:szCs w:val="20"/>
          <w:lang w:val="en-US" w:eastAsia="fr-FR"/>
        </w:rPr>
        <w:t>thead</w:t>
      </w:r>
      <w:r w:rsidRPr="0086729D">
        <w:rPr>
          <w:rFonts w:ascii="Consolas" w:eastAsia="Times New Roman" w:hAnsi="Consolas" w:cs="Consolas"/>
          <w:color w:val="008080"/>
          <w:sz w:val="20"/>
          <w:szCs w:val="20"/>
          <w:lang w:val="en-US" w:eastAsia="fr-FR"/>
        </w:rPr>
        <w:t>&gt;</w:t>
      </w:r>
    </w:p>
    <w:p w:rsidR="0086729D" w:rsidRPr="0086729D" w:rsidRDefault="0086729D" w:rsidP="008672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uppressAutoHyphens w:val="0"/>
        <w:autoSpaceDE w:val="0"/>
        <w:autoSpaceDN w:val="0"/>
        <w:adjustRightInd w:val="0"/>
        <w:spacing w:before="0" w:after="0"/>
        <w:ind w:left="0" w:firstLine="0"/>
        <w:rPr>
          <w:rFonts w:ascii="Consolas" w:eastAsia="Times New Roman" w:hAnsi="Consolas" w:cs="Consolas"/>
          <w:color w:val="auto"/>
          <w:sz w:val="20"/>
          <w:szCs w:val="20"/>
          <w:lang w:val="en-US" w:eastAsia="fr-FR"/>
        </w:rPr>
      </w:pPr>
      <w:r w:rsidRPr="0086729D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ab/>
      </w:r>
      <w:r w:rsidRPr="0086729D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ab/>
      </w:r>
      <w:r w:rsidRPr="0086729D">
        <w:rPr>
          <w:rFonts w:ascii="Consolas" w:eastAsia="Times New Roman" w:hAnsi="Consolas" w:cs="Consolas"/>
          <w:color w:val="008080"/>
          <w:sz w:val="20"/>
          <w:szCs w:val="20"/>
          <w:lang w:val="en-US" w:eastAsia="fr-FR"/>
        </w:rPr>
        <w:t>&lt;</w:t>
      </w:r>
      <w:r w:rsidRPr="0086729D">
        <w:rPr>
          <w:rFonts w:ascii="Consolas" w:eastAsia="Times New Roman" w:hAnsi="Consolas" w:cs="Consolas"/>
          <w:color w:val="3F7F7F"/>
          <w:sz w:val="20"/>
          <w:szCs w:val="20"/>
          <w:lang w:val="en-US" w:eastAsia="fr-FR"/>
        </w:rPr>
        <w:t>tr</w:t>
      </w:r>
      <w:r w:rsidRPr="0086729D">
        <w:rPr>
          <w:rFonts w:ascii="Consolas" w:eastAsia="Times New Roman" w:hAnsi="Consolas" w:cs="Consolas"/>
          <w:color w:val="008080"/>
          <w:sz w:val="20"/>
          <w:szCs w:val="20"/>
          <w:lang w:val="en-US" w:eastAsia="fr-FR"/>
        </w:rPr>
        <w:t>&gt;</w:t>
      </w:r>
    </w:p>
    <w:p w:rsidR="0086729D" w:rsidRPr="0086729D" w:rsidRDefault="0086729D" w:rsidP="008672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uppressAutoHyphens w:val="0"/>
        <w:autoSpaceDE w:val="0"/>
        <w:autoSpaceDN w:val="0"/>
        <w:adjustRightInd w:val="0"/>
        <w:spacing w:before="0" w:after="0"/>
        <w:ind w:left="0" w:firstLine="0"/>
        <w:rPr>
          <w:rFonts w:ascii="Consolas" w:eastAsia="Times New Roman" w:hAnsi="Consolas" w:cs="Consolas"/>
          <w:color w:val="auto"/>
          <w:sz w:val="20"/>
          <w:szCs w:val="20"/>
          <w:lang w:val="en-US" w:eastAsia="fr-FR"/>
        </w:rPr>
      </w:pPr>
      <w:r w:rsidRPr="0086729D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ab/>
      </w:r>
      <w:r w:rsidRPr="0086729D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ab/>
      </w:r>
      <w:r w:rsidRPr="0086729D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ab/>
      </w:r>
      <w:r w:rsidRPr="0086729D">
        <w:rPr>
          <w:rFonts w:ascii="Consolas" w:eastAsia="Times New Roman" w:hAnsi="Consolas" w:cs="Consolas"/>
          <w:color w:val="008080"/>
          <w:sz w:val="20"/>
          <w:szCs w:val="20"/>
          <w:lang w:val="en-US" w:eastAsia="fr-FR"/>
        </w:rPr>
        <w:t>&lt;</w:t>
      </w:r>
      <w:r w:rsidRPr="0086729D">
        <w:rPr>
          <w:rFonts w:ascii="Consolas" w:eastAsia="Times New Roman" w:hAnsi="Consolas" w:cs="Consolas"/>
          <w:color w:val="3F7F7F"/>
          <w:sz w:val="20"/>
          <w:szCs w:val="20"/>
          <w:lang w:val="en-US" w:eastAsia="fr-FR"/>
        </w:rPr>
        <w:t>th</w:t>
      </w:r>
      <w:r w:rsidRPr="0086729D">
        <w:rPr>
          <w:rFonts w:ascii="Consolas" w:eastAsia="Times New Roman" w:hAnsi="Consolas" w:cs="Consolas"/>
          <w:color w:val="008080"/>
          <w:sz w:val="20"/>
          <w:szCs w:val="20"/>
          <w:lang w:val="en-US" w:eastAsia="fr-FR"/>
        </w:rPr>
        <w:t>&gt;</w:t>
      </w:r>
      <w:r w:rsidRPr="0086729D">
        <w:rPr>
          <w:rFonts w:ascii="Consolas" w:eastAsia="Times New Roman" w:hAnsi="Consolas" w:cs="Consolas"/>
          <w:color w:val="000000"/>
          <w:sz w:val="20"/>
          <w:szCs w:val="20"/>
          <w:u w:val="single"/>
          <w:lang w:val="en-US" w:eastAsia="fr-FR"/>
        </w:rPr>
        <w:t>Nom</w:t>
      </w:r>
      <w:r w:rsidRPr="0086729D">
        <w:rPr>
          <w:rFonts w:ascii="Consolas" w:eastAsia="Times New Roman" w:hAnsi="Consolas" w:cs="Consolas"/>
          <w:color w:val="008080"/>
          <w:sz w:val="20"/>
          <w:szCs w:val="20"/>
          <w:lang w:val="en-US" w:eastAsia="fr-FR"/>
        </w:rPr>
        <w:t>&lt;/</w:t>
      </w:r>
      <w:r w:rsidRPr="0086729D">
        <w:rPr>
          <w:rFonts w:ascii="Consolas" w:eastAsia="Times New Roman" w:hAnsi="Consolas" w:cs="Consolas"/>
          <w:color w:val="3F7F7F"/>
          <w:sz w:val="20"/>
          <w:szCs w:val="20"/>
          <w:lang w:val="en-US" w:eastAsia="fr-FR"/>
        </w:rPr>
        <w:t>th</w:t>
      </w:r>
      <w:r w:rsidRPr="0086729D">
        <w:rPr>
          <w:rFonts w:ascii="Consolas" w:eastAsia="Times New Roman" w:hAnsi="Consolas" w:cs="Consolas"/>
          <w:color w:val="008080"/>
          <w:sz w:val="20"/>
          <w:szCs w:val="20"/>
          <w:lang w:val="en-US" w:eastAsia="fr-FR"/>
        </w:rPr>
        <w:t>&gt;</w:t>
      </w:r>
    </w:p>
    <w:p w:rsidR="0086729D" w:rsidRPr="0086729D" w:rsidRDefault="0086729D" w:rsidP="008672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uppressAutoHyphens w:val="0"/>
        <w:autoSpaceDE w:val="0"/>
        <w:autoSpaceDN w:val="0"/>
        <w:adjustRightInd w:val="0"/>
        <w:spacing w:before="0" w:after="0"/>
        <w:ind w:left="0" w:firstLine="0"/>
        <w:rPr>
          <w:rFonts w:ascii="Consolas" w:eastAsia="Times New Roman" w:hAnsi="Consolas" w:cs="Consolas"/>
          <w:color w:val="auto"/>
          <w:sz w:val="20"/>
          <w:szCs w:val="20"/>
          <w:lang w:val="en-US" w:eastAsia="fr-FR"/>
        </w:rPr>
      </w:pPr>
      <w:r w:rsidRPr="0086729D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ab/>
      </w:r>
      <w:r w:rsidRPr="0086729D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ab/>
      </w:r>
      <w:r w:rsidRPr="0086729D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ab/>
      </w:r>
      <w:r w:rsidRPr="0086729D">
        <w:rPr>
          <w:rFonts w:ascii="Consolas" w:eastAsia="Times New Roman" w:hAnsi="Consolas" w:cs="Consolas"/>
          <w:color w:val="008080"/>
          <w:sz w:val="20"/>
          <w:szCs w:val="20"/>
          <w:lang w:val="en-US" w:eastAsia="fr-FR"/>
        </w:rPr>
        <w:t>&lt;</w:t>
      </w:r>
      <w:r w:rsidRPr="0086729D">
        <w:rPr>
          <w:rFonts w:ascii="Consolas" w:eastAsia="Times New Roman" w:hAnsi="Consolas" w:cs="Consolas"/>
          <w:color w:val="3F7F7F"/>
          <w:sz w:val="20"/>
          <w:szCs w:val="20"/>
          <w:lang w:val="en-US" w:eastAsia="fr-FR"/>
        </w:rPr>
        <w:t>th</w:t>
      </w:r>
      <w:r w:rsidRPr="0086729D">
        <w:rPr>
          <w:rFonts w:ascii="Consolas" w:eastAsia="Times New Roman" w:hAnsi="Consolas" w:cs="Consolas"/>
          <w:color w:val="008080"/>
          <w:sz w:val="20"/>
          <w:szCs w:val="20"/>
          <w:lang w:val="en-US" w:eastAsia="fr-FR"/>
        </w:rPr>
        <w:t>&gt;</w:t>
      </w:r>
      <w:r w:rsidRPr="0086729D">
        <w:rPr>
          <w:rFonts w:ascii="Consolas" w:eastAsia="Times New Roman" w:hAnsi="Consolas" w:cs="Consolas"/>
          <w:color w:val="000000"/>
          <w:sz w:val="20"/>
          <w:szCs w:val="20"/>
          <w:u w:val="single"/>
          <w:lang w:val="en-US" w:eastAsia="fr-FR"/>
        </w:rPr>
        <w:t>Prénom</w:t>
      </w:r>
      <w:r w:rsidRPr="0086729D">
        <w:rPr>
          <w:rFonts w:ascii="Consolas" w:eastAsia="Times New Roman" w:hAnsi="Consolas" w:cs="Consolas"/>
          <w:color w:val="008080"/>
          <w:sz w:val="20"/>
          <w:szCs w:val="20"/>
          <w:lang w:val="en-US" w:eastAsia="fr-FR"/>
        </w:rPr>
        <w:t>&lt;/</w:t>
      </w:r>
      <w:r w:rsidRPr="0086729D">
        <w:rPr>
          <w:rFonts w:ascii="Consolas" w:eastAsia="Times New Roman" w:hAnsi="Consolas" w:cs="Consolas"/>
          <w:color w:val="3F7F7F"/>
          <w:sz w:val="20"/>
          <w:szCs w:val="20"/>
          <w:lang w:val="en-US" w:eastAsia="fr-FR"/>
        </w:rPr>
        <w:t>th</w:t>
      </w:r>
      <w:r w:rsidRPr="0086729D">
        <w:rPr>
          <w:rFonts w:ascii="Consolas" w:eastAsia="Times New Roman" w:hAnsi="Consolas" w:cs="Consolas"/>
          <w:color w:val="008080"/>
          <w:sz w:val="20"/>
          <w:szCs w:val="20"/>
          <w:lang w:val="en-US" w:eastAsia="fr-FR"/>
        </w:rPr>
        <w:t>&gt;</w:t>
      </w:r>
    </w:p>
    <w:p w:rsidR="0086729D" w:rsidRPr="0086729D" w:rsidRDefault="0086729D" w:rsidP="008672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uppressAutoHyphens w:val="0"/>
        <w:autoSpaceDE w:val="0"/>
        <w:autoSpaceDN w:val="0"/>
        <w:adjustRightInd w:val="0"/>
        <w:spacing w:before="0" w:after="0"/>
        <w:ind w:left="0" w:firstLine="0"/>
        <w:rPr>
          <w:rFonts w:ascii="Consolas" w:eastAsia="Times New Roman" w:hAnsi="Consolas" w:cs="Consolas"/>
          <w:color w:val="auto"/>
          <w:sz w:val="20"/>
          <w:szCs w:val="20"/>
          <w:lang w:val="en-US" w:eastAsia="fr-FR"/>
        </w:rPr>
      </w:pPr>
      <w:r w:rsidRPr="0086729D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ab/>
      </w:r>
      <w:r w:rsidRPr="0086729D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ab/>
      </w:r>
      <w:r w:rsidRPr="0086729D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ab/>
      </w:r>
      <w:r w:rsidRPr="0086729D">
        <w:rPr>
          <w:rFonts w:ascii="Consolas" w:eastAsia="Times New Roman" w:hAnsi="Consolas" w:cs="Consolas"/>
          <w:color w:val="008080"/>
          <w:sz w:val="20"/>
          <w:szCs w:val="20"/>
          <w:lang w:val="en-US" w:eastAsia="fr-FR"/>
        </w:rPr>
        <w:t>&lt;</w:t>
      </w:r>
      <w:r w:rsidRPr="0086729D">
        <w:rPr>
          <w:rFonts w:ascii="Consolas" w:eastAsia="Times New Roman" w:hAnsi="Consolas" w:cs="Consolas"/>
          <w:color w:val="3F7F7F"/>
          <w:sz w:val="20"/>
          <w:szCs w:val="20"/>
          <w:lang w:val="en-US" w:eastAsia="fr-FR"/>
        </w:rPr>
        <w:t>th</w:t>
      </w:r>
      <w:r w:rsidRPr="0086729D">
        <w:rPr>
          <w:rFonts w:ascii="Consolas" w:eastAsia="Times New Roman" w:hAnsi="Consolas" w:cs="Consolas"/>
          <w:color w:val="008080"/>
          <w:sz w:val="20"/>
          <w:szCs w:val="20"/>
          <w:lang w:val="en-US" w:eastAsia="fr-FR"/>
        </w:rPr>
        <w:t>&gt;</w:t>
      </w:r>
      <w:r w:rsidRPr="0086729D">
        <w:rPr>
          <w:rFonts w:ascii="Consolas" w:eastAsia="Times New Roman" w:hAnsi="Consolas" w:cs="Consolas"/>
          <w:color w:val="000000"/>
          <w:sz w:val="20"/>
          <w:szCs w:val="20"/>
          <w:u w:val="single"/>
          <w:lang w:val="en-US" w:eastAsia="fr-FR"/>
        </w:rPr>
        <w:t>Adresse</w:t>
      </w:r>
      <w:r w:rsidRPr="0086729D">
        <w:rPr>
          <w:rFonts w:ascii="Consolas" w:eastAsia="Times New Roman" w:hAnsi="Consolas" w:cs="Consolas"/>
          <w:color w:val="008080"/>
          <w:sz w:val="20"/>
          <w:szCs w:val="20"/>
          <w:lang w:val="en-US" w:eastAsia="fr-FR"/>
        </w:rPr>
        <w:t>&lt;/</w:t>
      </w:r>
      <w:r w:rsidRPr="0086729D">
        <w:rPr>
          <w:rFonts w:ascii="Consolas" w:eastAsia="Times New Roman" w:hAnsi="Consolas" w:cs="Consolas"/>
          <w:color w:val="3F7F7F"/>
          <w:sz w:val="20"/>
          <w:szCs w:val="20"/>
          <w:lang w:val="en-US" w:eastAsia="fr-FR"/>
        </w:rPr>
        <w:t>th</w:t>
      </w:r>
      <w:r w:rsidRPr="0086729D">
        <w:rPr>
          <w:rFonts w:ascii="Consolas" w:eastAsia="Times New Roman" w:hAnsi="Consolas" w:cs="Consolas"/>
          <w:color w:val="008080"/>
          <w:sz w:val="20"/>
          <w:szCs w:val="20"/>
          <w:lang w:val="en-US" w:eastAsia="fr-FR"/>
        </w:rPr>
        <w:t>&gt;</w:t>
      </w:r>
    </w:p>
    <w:p w:rsidR="0086729D" w:rsidRPr="0086729D" w:rsidRDefault="0086729D" w:rsidP="008672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uppressAutoHyphens w:val="0"/>
        <w:autoSpaceDE w:val="0"/>
        <w:autoSpaceDN w:val="0"/>
        <w:adjustRightInd w:val="0"/>
        <w:spacing w:before="0" w:after="0"/>
        <w:ind w:left="0" w:firstLine="0"/>
        <w:rPr>
          <w:rFonts w:ascii="Consolas" w:eastAsia="Times New Roman" w:hAnsi="Consolas" w:cs="Consolas"/>
          <w:color w:val="auto"/>
          <w:sz w:val="20"/>
          <w:szCs w:val="20"/>
          <w:lang w:val="en-US" w:eastAsia="fr-FR"/>
        </w:rPr>
      </w:pPr>
      <w:r w:rsidRPr="0086729D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ab/>
      </w:r>
      <w:r w:rsidRPr="0086729D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ab/>
      </w:r>
      <w:r w:rsidRPr="0086729D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ab/>
      </w:r>
      <w:r w:rsidRPr="0086729D">
        <w:rPr>
          <w:rFonts w:ascii="Consolas" w:eastAsia="Times New Roman" w:hAnsi="Consolas" w:cs="Consolas"/>
          <w:color w:val="008080"/>
          <w:sz w:val="20"/>
          <w:szCs w:val="20"/>
          <w:lang w:val="en-US" w:eastAsia="fr-FR"/>
        </w:rPr>
        <w:t>&lt;</w:t>
      </w:r>
      <w:r w:rsidRPr="0086729D">
        <w:rPr>
          <w:rFonts w:ascii="Consolas" w:eastAsia="Times New Roman" w:hAnsi="Consolas" w:cs="Consolas"/>
          <w:color w:val="3F7F7F"/>
          <w:sz w:val="20"/>
          <w:szCs w:val="20"/>
          <w:lang w:val="en-US" w:eastAsia="fr-FR"/>
        </w:rPr>
        <w:t>th</w:t>
      </w:r>
      <w:r w:rsidRPr="0086729D">
        <w:rPr>
          <w:rFonts w:ascii="Consolas" w:eastAsia="Times New Roman" w:hAnsi="Consolas" w:cs="Consolas"/>
          <w:color w:val="008080"/>
          <w:sz w:val="20"/>
          <w:szCs w:val="20"/>
          <w:lang w:val="en-US" w:eastAsia="fr-FR"/>
        </w:rPr>
        <w:t>&gt;</w:t>
      </w:r>
      <w:r w:rsidRPr="0086729D">
        <w:rPr>
          <w:rFonts w:ascii="Consolas" w:eastAsia="Times New Roman" w:hAnsi="Consolas" w:cs="Consolas"/>
          <w:color w:val="000000"/>
          <w:sz w:val="20"/>
          <w:szCs w:val="20"/>
          <w:u w:val="single"/>
          <w:lang w:val="en-US" w:eastAsia="fr-FR"/>
        </w:rPr>
        <w:t>Poste</w:t>
      </w:r>
      <w:r w:rsidRPr="0086729D">
        <w:rPr>
          <w:rFonts w:ascii="Consolas" w:eastAsia="Times New Roman" w:hAnsi="Consolas" w:cs="Consolas"/>
          <w:color w:val="008080"/>
          <w:sz w:val="20"/>
          <w:szCs w:val="20"/>
          <w:lang w:val="en-US" w:eastAsia="fr-FR"/>
        </w:rPr>
        <w:t>&lt;/</w:t>
      </w:r>
      <w:r w:rsidRPr="0086729D">
        <w:rPr>
          <w:rFonts w:ascii="Consolas" w:eastAsia="Times New Roman" w:hAnsi="Consolas" w:cs="Consolas"/>
          <w:color w:val="3F7F7F"/>
          <w:sz w:val="20"/>
          <w:szCs w:val="20"/>
          <w:lang w:val="en-US" w:eastAsia="fr-FR"/>
        </w:rPr>
        <w:t>th</w:t>
      </w:r>
      <w:r w:rsidRPr="0086729D">
        <w:rPr>
          <w:rFonts w:ascii="Consolas" w:eastAsia="Times New Roman" w:hAnsi="Consolas" w:cs="Consolas"/>
          <w:color w:val="008080"/>
          <w:sz w:val="20"/>
          <w:szCs w:val="20"/>
          <w:lang w:val="en-US" w:eastAsia="fr-FR"/>
        </w:rPr>
        <w:t>&gt;</w:t>
      </w:r>
    </w:p>
    <w:p w:rsidR="0086729D" w:rsidRPr="0086729D" w:rsidRDefault="0086729D" w:rsidP="008672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uppressAutoHyphens w:val="0"/>
        <w:autoSpaceDE w:val="0"/>
        <w:autoSpaceDN w:val="0"/>
        <w:adjustRightInd w:val="0"/>
        <w:spacing w:before="0" w:after="0"/>
        <w:ind w:left="0" w:firstLine="0"/>
        <w:rPr>
          <w:rFonts w:ascii="Consolas" w:eastAsia="Times New Roman" w:hAnsi="Consolas" w:cs="Consolas"/>
          <w:color w:val="auto"/>
          <w:sz w:val="20"/>
          <w:szCs w:val="20"/>
          <w:lang w:val="en-US" w:eastAsia="fr-FR"/>
        </w:rPr>
      </w:pPr>
      <w:r w:rsidRPr="0086729D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ab/>
      </w:r>
      <w:r w:rsidRPr="0086729D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ab/>
      </w:r>
      <w:r w:rsidRPr="0086729D">
        <w:rPr>
          <w:rFonts w:ascii="Consolas" w:eastAsia="Times New Roman" w:hAnsi="Consolas" w:cs="Consolas"/>
          <w:color w:val="008080"/>
          <w:sz w:val="20"/>
          <w:szCs w:val="20"/>
          <w:lang w:val="en-US" w:eastAsia="fr-FR"/>
        </w:rPr>
        <w:t>&lt;/</w:t>
      </w:r>
      <w:r w:rsidRPr="0086729D">
        <w:rPr>
          <w:rFonts w:ascii="Consolas" w:eastAsia="Times New Roman" w:hAnsi="Consolas" w:cs="Consolas"/>
          <w:color w:val="3F7F7F"/>
          <w:sz w:val="20"/>
          <w:szCs w:val="20"/>
          <w:lang w:val="en-US" w:eastAsia="fr-FR"/>
        </w:rPr>
        <w:t>tr</w:t>
      </w:r>
      <w:r w:rsidRPr="0086729D">
        <w:rPr>
          <w:rFonts w:ascii="Consolas" w:eastAsia="Times New Roman" w:hAnsi="Consolas" w:cs="Consolas"/>
          <w:color w:val="008080"/>
          <w:sz w:val="20"/>
          <w:szCs w:val="20"/>
          <w:lang w:val="en-US" w:eastAsia="fr-FR"/>
        </w:rPr>
        <w:t>&gt;</w:t>
      </w:r>
    </w:p>
    <w:p w:rsidR="0086729D" w:rsidRPr="0086729D" w:rsidRDefault="0086729D" w:rsidP="008672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uppressAutoHyphens w:val="0"/>
        <w:autoSpaceDE w:val="0"/>
        <w:autoSpaceDN w:val="0"/>
        <w:adjustRightInd w:val="0"/>
        <w:spacing w:before="0" w:after="0"/>
        <w:ind w:left="0" w:firstLine="0"/>
        <w:rPr>
          <w:rFonts w:ascii="Consolas" w:eastAsia="Times New Roman" w:hAnsi="Consolas" w:cs="Consolas"/>
          <w:color w:val="auto"/>
          <w:sz w:val="20"/>
          <w:szCs w:val="20"/>
          <w:lang w:val="en-US" w:eastAsia="fr-FR"/>
        </w:rPr>
      </w:pPr>
      <w:r w:rsidRPr="0086729D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ab/>
      </w:r>
      <w:r w:rsidRPr="0086729D">
        <w:rPr>
          <w:rFonts w:ascii="Consolas" w:eastAsia="Times New Roman" w:hAnsi="Consolas" w:cs="Consolas"/>
          <w:color w:val="008080"/>
          <w:sz w:val="20"/>
          <w:szCs w:val="20"/>
          <w:lang w:val="en-US" w:eastAsia="fr-FR"/>
        </w:rPr>
        <w:t>&lt;/</w:t>
      </w:r>
      <w:r w:rsidRPr="0086729D">
        <w:rPr>
          <w:rFonts w:ascii="Consolas" w:eastAsia="Times New Roman" w:hAnsi="Consolas" w:cs="Consolas"/>
          <w:color w:val="3F7F7F"/>
          <w:sz w:val="20"/>
          <w:szCs w:val="20"/>
          <w:lang w:val="en-US" w:eastAsia="fr-FR"/>
        </w:rPr>
        <w:t>thead</w:t>
      </w:r>
      <w:r w:rsidRPr="0086729D">
        <w:rPr>
          <w:rFonts w:ascii="Consolas" w:eastAsia="Times New Roman" w:hAnsi="Consolas" w:cs="Consolas"/>
          <w:color w:val="008080"/>
          <w:sz w:val="20"/>
          <w:szCs w:val="20"/>
          <w:lang w:val="en-US" w:eastAsia="fr-FR"/>
        </w:rPr>
        <w:t>&gt;</w:t>
      </w:r>
    </w:p>
    <w:p w:rsidR="0086729D" w:rsidRPr="0086729D" w:rsidRDefault="0086729D" w:rsidP="008672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uppressAutoHyphens w:val="0"/>
        <w:autoSpaceDE w:val="0"/>
        <w:autoSpaceDN w:val="0"/>
        <w:adjustRightInd w:val="0"/>
        <w:spacing w:before="0" w:after="0"/>
        <w:ind w:left="0" w:firstLine="0"/>
        <w:rPr>
          <w:rFonts w:ascii="Consolas" w:eastAsia="Times New Roman" w:hAnsi="Consolas" w:cs="Consolas"/>
          <w:color w:val="auto"/>
          <w:sz w:val="20"/>
          <w:szCs w:val="20"/>
          <w:lang w:val="en-US" w:eastAsia="fr-FR"/>
        </w:rPr>
      </w:pPr>
      <w:r w:rsidRPr="0086729D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ab/>
      </w:r>
      <w:r w:rsidRPr="0086729D">
        <w:rPr>
          <w:rFonts w:ascii="Consolas" w:eastAsia="Times New Roman" w:hAnsi="Consolas" w:cs="Consolas"/>
          <w:color w:val="008080"/>
          <w:sz w:val="20"/>
          <w:szCs w:val="20"/>
          <w:lang w:val="en-US" w:eastAsia="fr-FR"/>
        </w:rPr>
        <w:t>&lt;</w:t>
      </w:r>
      <w:r w:rsidRPr="0086729D">
        <w:rPr>
          <w:rFonts w:ascii="Consolas" w:eastAsia="Times New Roman" w:hAnsi="Consolas" w:cs="Consolas"/>
          <w:color w:val="3F7F7F"/>
          <w:sz w:val="20"/>
          <w:szCs w:val="20"/>
          <w:lang w:val="en-US" w:eastAsia="fr-FR"/>
        </w:rPr>
        <w:t>tbody</w:t>
      </w:r>
      <w:r w:rsidRPr="0086729D">
        <w:rPr>
          <w:rFonts w:ascii="Consolas" w:eastAsia="Times New Roman" w:hAnsi="Consolas" w:cs="Consolas"/>
          <w:color w:val="008080"/>
          <w:sz w:val="20"/>
          <w:szCs w:val="20"/>
          <w:lang w:val="en-US" w:eastAsia="fr-FR"/>
        </w:rPr>
        <w:t>&gt;</w:t>
      </w:r>
    </w:p>
    <w:p w:rsidR="0086729D" w:rsidRPr="0086729D" w:rsidRDefault="0086729D" w:rsidP="008672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uppressAutoHyphens w:val="0"/>
        <w:autoSpaceDE w:val="0"/>
        <w:autoSpaceDN w:val="0"/>
        <w:adjustRightInd w:val="0"/>
        <w:spacing w:before="0" w:after="0"/>
        <w:ind w:left="0" w:firstLine="0"/>
        <w:rPr>
          <w:rFonts w:ascii="Consolas" w:eastAsia="Times New Roman" w:hAnsi="Consolas" w:cs="Consolas"/>
          <w:color w:val="auto"/>
          <w:sz w:val="20"/>
          <w:szCs w:val="20"/>
          <w:lang w:val="en-US" w:eastAsia="fr-FR"/>
        </w:rPr>
      </w:pPr>
    </w:p>
    <w:p w:rsidR="0086729D" w:rsidRPr="0086729D" w:rsidRDefault="0086729D" w:rsidP="008672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uppressAutoHyphens w:val="0"/>
        <w:autoSpaceDE w:val="0"/>
        <w:autoSpaceDN w:val="0"/>
        <w:adjustRightInd w:val="0"/>
        <w:spacing w:before="0" w:after="0"/>
        <w:ind w:left="0" w:firstLine="0"/>
        <w:rPr>
          <w:rFonts w:ascii="Consolas" w:eastAsia="Times New Roman" w:hAnsi="Consolas" w:cs="Consolas"/>
          <w:color w:val="auto"/>
          <w:sz w:val="20"/>
          <w:szCs w:val="20"/>
          <w:lang w:val="en-US" w:eastAsia="fr-FR"/>
        </w:rPr>
      </w:pPr>
      <w:r w:rsidRPr="0086729D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ab/>
      </w:r>
      <w:r w:rsidRPr="0086729D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ab/>
      </w:r>
      <w:r w:rsidRPr="0086729D">
        <w:rPr>
          <w:rFonts w:ascii="Consolas" w:eastAsia="Times New Roman" w:hAnsi="Consolas" w:cs="Consolas"/>
          <w:color w:val="BF5F3F"/>
          <w:sz w:val="20"/>
          <w:szCs w:val="20"/>
          <w:lang w:val="en-US" w:eastAsia="fr-FR"/>
        </w:rPr>
        <w:t>&lt;%</w:t>
      </w:r>
    </w:p>
    <w:p w:rsidR="0086729D" w:rsidRPr="0086729D" w:rsidRDefault="0086729D" w:rsidP="008672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uppressAutoHyphens w:val="0"/>
        <w:autoSpaceDE w:val="0"/>
        <w:autoSpaceDN w:val="0"/>
        <w:adjustRightInd w:val="0"/>
        <w:spacing w:before="0" w:after="0"/>
        <w:ind w:left="0" w:firstLine="0"/>
        <w:rPr>
          <w:rFonts w:ascii="Consolas" w:eastAsia="Times New Roman" w:hAnsi="Consolas" w:cs="Consolas"/>
          <w:color w:val="auto"/>
          <w:sz w:val="20"/>
          <w:szCs w:val="20"/>
          <w:lang w:val="en-US" w:eastAsia="fr-FR"/>
        </w:rPr>
      </w:pPr>
      <w:r w:rsidRPr="0086729D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ab/>
      </w:r>
      <w:r w:rsidRPr="0086729D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ab/>
      </w:r>
      <w:r w:rsidRPr="0086729D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eastAsia="fr-FR"/>
        </w:rPr>
        <w:t>for</w:t>
      </w:r>
      <w:r w:rsidRPr="0086729D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>(com.domaine.Client client:clients){</w:t>
      </w:r>
    </w:p>
    <w:p w:rsidR="0086729D" w:rsidRPr="0086729D" w:rsidRDefault="0086729D" w:rsidP="008672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uppressAutoHyphens w:val="0"/>
        <w:autoSpaceDE w:val="0"/>
        <w:autoSpaceDN w:val="0"/>
        <w:adjustRightInd w:val="0"/>
        <w:spacing w:before="0" w:after="0"/>
        <w:ind w:left="0" w:firstLine="0"/>
        <w:rPr>
          <w:rFonts w:ascii="Consolas" w:eastAsia="Times New Roman" w:hAnsi="Consolas" w:cs="Consolas"/>
          <w:color w:val="auto"/>
          <w:sz w:val="20"/>
          <w:szCs w:val="20"/>
          <w:lang w:val="en-US" w:eastAsia="fr-FR"/>
        </w:rPr>
      </w:pPr>
      <w:r w:rsidRPr="0086729D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ab/>
      </w:r>
      <w:r w:rsidRPr="0086729D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ab/>
      </w:r>
      <w:r w:rsidRPr="0086729D">
        <w:rPr>
          <w:rFonts w:ascii="Consolas" w:eastAsia="Times New Roman" w:hAnsi="Consolas" w:cs="Consolas"/>
          <w:color w:val="BF5F3F"/>
          <w:sz w:val="20"/>
          <w:szCs w:val="20"/>
          <w:lang w:val="en-US" w:eastAsia="fr-FR"/>
        </w:rPr>
        <w:t>%&gt;</w:t>
      </w:r>
    </w:p>
    <w:p w:rsidR="0086729D" w:rsidRPr="0086729D" w:rsidRDefault="0086729D" w:rsidP="008672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uppressAutoHyphens w:val="0"/>
        <w:autoSpaceDE w:val="0"/>
        <w:autoSpaceDN w:val="0"/>
        <w:adjustRightInd w:val="0"/>
        <w:spacing w:before="0" w:after="0"/>
        <w:ind w:left="0" w:firstLine="0"/>
        <w:rPr>
          <w:rFonts w:ascii="Consolas" w:eastAsia="Times New Roman" w:hAnsi="Consolas" w:cs="Consolas"/>
          <w:color w:val="auto"/>
          <w:sz w:val="20"/>
          <w:szCs w:val="20"/>
          <w:lang w:val="en-US" w:eastAsia="fr-FR"/>
        </w:rPr>
      </w:pPr>
    </w:p>
    <w:p w:rsidR="0086729D" w:rsidRPr="0086729D" w:rsidRDefault="0086729D" w:rsidP="008672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uppressAutoHyphens w:val="0"/>
        <w:autoSpaceDE w:val="0"/>
        <w:autoSpaceDN w:val="0"/>
        <w:adjustRightInd w:val="0"/>
        <w:spacing w:before="0" w:after="0"/>
        <w:ind w:left="0" w:firstLine="0"/>
        <w:rPr>
          <w:rFonts w:ascii="Consolas" w:eastAsia="Times New Roman" w:hAnsi="Consolas" w:cs="Consolas"/>
          <w:color w:val="auto"/>
          <w:sz w:val="20"/>
          <w:szCs w:val="20"/>
          <w:lang w:val="en-US" w:eastAsia="fr-FR"/>
        </w:rPr>
      </w:pPr>
      <w:r w:rsidRPr="0086729D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ab/>
      </w:r>
      <w:r w:rsidRPr="0086729D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ab/>
      </w:r>
      <w:r w:rsidRPr="0086729D">
        <w:rPr>
          <w:rFonts w:ascii="Consolas" w:eastAsia="Times New Roman" w:hAnsi="Consolas" w:cs="Consolas"/>
          <w:color w:val="008080"/>
          <w:sz w:val="20"/>
          <w:szCs w:val="20"/>
          <w:lang w:val="en-US" w:eastAsia="fr-FR"/>
        </w:rPr>
        <w:t>&lt;</w:t>
      </w:r>
      <w:r w:rsidRPr="0086729D">
        <w:rPr>
          <w:rFonts w:ascii="Consolas" w:eastAsia="Times New Roman" w:hAnsi="Consolas" w:cs="Consolas"/>
          <w:color w:val="3F7F7F"/>
          <w:sz w:val="20"/>
          <w:szCs w:val="20"/>
          <w:lang w:val="en-US" w:eastAsia="fr-FR"/>
        </w:rPr>
        <w:t>tr</w:t>
      </w:r>
      <w:r w:rsidRPr="0086729D">
        <w:rPr>
          <w:rFonts w:ascii="Consolas" w:eastAsia="Times New Roman" w:hAnsi="Consolas" w:cs="Consolas"/>
          <w:color w:val="008080"/>
          <w:sz w:val="20"/>
          <w:szCs w:val="20"/>
          <w:lang w:val="en-US" w:eastAsia="fr-FR"/>
        </w:rPr>
        <w:t>&gt;</w:t>
      </w:r>
    </w:p>
    <w:p w:rsidR="0086729D" w:rsidRPr="0086729D" w:rsidRDefault="0086729D" w:rsidP="008672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uppressAutoHyphens w:val="0"/>
        <w:autoSpaceDE w:val="0"/>
        <w:autoSpaceDN w:val="0"/>
        <w:adjustRightInd w:val="0"/>
        <w:spacing w:before="0" w:after="0"/>
        <w:ind w:left="0" w:firstLine="0"/>
        <w:rPr>
          <w:rFonts w:ascii="Consolas" w:eastAsia="Times New Roman" w:hAnsi="Consolas" w:cs="Consolas"/>
          <w:color w:val="auto"/>
          <w:sz w:val="20"/>
          <w:szCs w:val="20"/>
          <w:lang w:val="en-US" w:eastAsia="fr-FR"/>
        </w:rPr>
      </w:pPr>
      <w:r w:rsidRPr="0086729D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ab/>
      </w:r>
      <w:r w:rsidRPr="0086729D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ab/>
      </w:r>
      <w:r w:rsidRPr="0086729D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ab/>
      </w:r>
      <w:r w:rsidRPr="0086729D">
        <w:rPr>
          <w:rFonts w:ascii="Consolas" w:eastAsia="Times New Roman" w:hAnsi="Consolas" w:cs="Consolas"/>
          <w:color w:val="008080"/>
          <w:sz w:val="20"/>
          <w:szCs w:val="20"/>
          <w:lang w:val="en-US" w:eastAsia="fr-FR"/>
        </w:rPr>
        <w:t>&lt;</w:t>
      </w:r>
      <w:r w:rsidRPr="0086729D">
        <w:rPr>
          <w:rFonts w:ascii="Consolas" w:eastAsia="Times New Roman" w:hAnsi="Consolas" w:cs="Consolas"/>
          <w:color w:val="3F7F7F"/>
          <w:sz w:val="20"/>
          <w:szCs w:val="20"/>
          <w:lang w:val="en-US" w:eastAsia="fr-FR"/>
        </w:rPr>
        <w:t>td</w:t>
      </w:r>
      <w:r w:rsidRPr="0086729D">
        <w:rPr>
          <w:rFonts w:ascii="Consolas" w:eastAsia="Times New Roman" w:hAnsi="Consolas" w:cs="Consolas"/>
          <w:color w:val="008080"/>
          <w:sz w:val="20"/>
          <w:szCs w:val="20"/>
          <w:lang w:val="en-US" w:eastAsia="fr-FR"/>
        </w:rPr>
        <w:t>&gt;</w:t>
      </w:r>
      <w:r w:rsidRPr="0086729D">
        <w:rPr>
          <w:rFonts w:ascii="Consolas" w:eastAsia="Times New Roman" w:hAnsi="Consolas" w:cs="Consolas"/>
          <w:color w:val="BF5F3F"/>
          <w:sz w:val="20"/>
          <w:szCs w:val="20"/>
          <w:lang w:val="en-US" w:eastAsia="fr-FR"/>
        </w:rPr>
        <w:t>&lt;%=</w:t>
      </w:r>
      <w:r w:rsidRPr="0086729D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>client.getNom()</w:t>
      </w:r>
      <w:r w:rsidRPr="0086729D">
        <w:rPr>
          <w:rFonts w:ascii="Consolas" w:eastAsia="Times New Roman" w:hAnsi="Consolas" w:cs="Consolas"/>
          <w:color w:val="BF5F3F"/>
          <w:sz w:val="20"/>
          <w:szCs w:val="20"/>
          <w:lang w:val="en-US" w:eastAsia="fr-FR"/>
        </w:rPr>
        <w:t>%&gt;</w:t>
      </w:r>
      <w:r w:rsidRPr="0086729D">
        <w:rPr>
          <w:rFonts w:ascii="Consolas" w:eastAsia="Times New Roman" w:hAnsi="Consolas" w:cs="Consolas"/>
          <w:color w:val="008080"/>
          <w:sz w:val="20"/>
          <w:szCs w:val="20"/>
          <w:lang w:val="en-US" w:eastAsia="fr-FR"/>
        </w:rPr>
        <w:t>&lt;/</w:t>
      </w:r>
      <w:r w:rsidRPr="0086729D">
        <w:rPr>
          <w:rFonts w:ascii="Consolas" w:eastAsia="Times New Roman" w:hAnsi="Consolas" w:cs="Consolas"/>
          <w:color w:val="3F7F7F"/>
          <w:sz w:val="20"/>
          <w:szCs w:val="20"/>
          <w:lang w:val="en-US" w:eastAsia="fr-FR"/>
        </w:rPr>
        <w:t>td</w:t>
      </w:r>
      <w:r w:rsidRPr="0086729D">
        <w:rPr>
          <w:rFonts w:ascii="Consolas" w:eastAsia="Times New Roman" w:hAnsi="Consolas" w:cs="Consolas"/>
          <w:color w:val="008080"/>
          <w:sz w:val="20"/>
          <w:szCs w:val="20"/>
          <w:lang w:val="en-US" w:eastAsia="fr-FR"/>
        </w:rPr>
        <w:t>&gt;</w:t>
      </w:r>
    </w:p>
    <w:p w:rsidR="0086729D" w:rsidRPr="0086729D" w:rsidRDefault="0086729D" w:rsidP="008672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uppressAutoHyphens w:val="0"/>
        <w:autoSpaceDE w:val="0"/>
        <w:autoSpaceDN w:val="0"/>
        <w:adjustRightInd w:val="0"/>
        <w:spacing w:before="0" w:after="0"/>
        <w:ind w:left="0" w:firstLine="0"/>
        <w:rPr>
          <w:rFonts w:ascii="Consolas" w:eastAsia="Times New Roman" w:hAnsi="Consolas" w:cs="Consolas"/>
          <w:color w:val="auto"/>
          <w:sz w:val="20"/>
          <w:szCs w:val="20"/>
          <w:lang w:val="en-US" w:eastAsia="fr-FR"/>
        </w:rPr>
      </w:pPr>
      <w:r w:rsidRPr="0086729D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ab/>
      </w:r>
      <w:r w:rsidRPr="0086729D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ab/>
      </w:r>
      <w:r w:rsidRPr="0086729D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ab/>
      </w:r>
      <w:r w:rsidRPr="0086729D">
        <w:rPr>
          <w:rFonts w:ascii="Consolas" w:eastAsia="Times New Roman" w:hAnsi="Consolas" w:cs="Consolas"/>
          <w:color w:val="008080"/>
          <w:sz w:val="20"/>
          <w:szCs w:val="20"/>
          <w:lang w:val="en-US" w:eastAsia="fr-FR"/>
        </w:rPr>
        <w:t>&lt;</w:t>
      </w:r>
      <w:r w:rsidRPr="0086729D">
        <w:rPr>
          <w:rFonts w:ascii="Consolas" w:eastAsia="Times New Roman" w:hAnsi="Consolas" w:cs="Consolas"/>
          <w:color w:val="3F7F7F"/>
          <w:sz w:val="20"/>
          <w:szCs w:val="20"/>
          <w:lang w:val="en-US" w:eastAsia="fr-FR"/>
        </w:rPr>
        <w:t>td</w:t>
      </w:r>
      <w:r w:rsidRPr="0086729D">
        <w:rPr>
          <w:rFonts w:ascii="Consolas" w:eastAsia="Times New Roman" w:hAnsi="Consolas" w:cs="Consolas"/>
          <w:color w:val="008080"/>
          <w:sz w:val="20"/>
          <w:szCs w:val="20"/>
          <w:lang w:val="en-US" w:eastAsia="fr-FR"/>
        </w:rPr>
        <w:t>&gt;</w:t>
      </w:r>
      <w:r w:rsidRPr="0086729D">
        <w:rPr>
          <w:rFonts w:ascii="Consolas" w:eastAsia="Times New Roman" w:hAnsi="Consolas" w:cs="Consolas"/>
          <w:color w:val="BF5F3F"/>
          <w:sz w:val="20"/>
          <w:szCs w:val="20"/>
          <w:lang w:val="en-US" w:eastAsia="fr-FR"/>
        </w:rPr>
        <w:t>&lt;%=</w:t>
      </w:r>
      <w:r w:rsidRPr="0086729D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>client.getPrenom()</w:t>
      </w:r>
      <w:r w:rsidRPr="0086729D">
        <w:rPr>
          <w:rFonts w:ascii="Consolas" w:eastAsia="Times New Roman" w:hAnsi="Consolas" w:cs="Consolas"/>
          <w:color w:val="BF5F3F"/>
          <w:sz w:val="20"/>
          <w:szCs w:val="20"/>
          <w:lang w:val="en-US" w:eastAsia="fr-FR"/>
        </w:rPr>
        <w:t>%&gt;</w:t>
      </w:r>
      <w:r w:rsidRPr="0086729D">
        <w:rPr>
          <w:rFonts w:ascii="Consolas" w:eastAsia="Times New Roman" w:hAnsi="Consolas" w:cs="Consolas"/>
          <w:color w:val="008080"/>
          <w:sz w:val="20"/>
          <w:szCs w:val="20"/>
          <w:lang w:val="en-US" w:eastAsia="fr-FR"/>
        </w:rPr>
        <w:t>&lt;/</w:t>
      </w:r>
      <w:r w:rsidRPr="0086729D">
        <w:rPr>
          <w:rFonts w:ascii="Consolas" w:eastAsia="Times New Roman" w:hAnsi="Consolas" w:cs="Consolas"/>
          <w:color w:val="3F7F7F"/>
          <w:sz w:val="20"/>
          <w:szCs w:val="20"/>
          <w:lang w:val="en-US" w:eastAsia="fr-FR"/>
        </w:rPr>
        <w:t>td</w:t>
      </w:r>
      <w:r w:rsidRPr="0086729D">
        <w:rPr>
          <w:rFonts w:ascii="Consolas" w:eastAsia="Times New Roman" w:hAnsi="Consolas" w:cs="Consolas"/>
          <w:color w:val="008080"/>
          <w:sz w:val="20"/>
          <w:szCs w:val="20"/>
          <w:lang w:val="en-US" w:eastAsia="fr-FR"/>
        </w:rPr>
        <w:t>&gt;</w:t>
      </w:r>
    </w:p>
    <w:p w:rsidR="0086729D" w:rsidRPr="0086729D" w:rsidRDefault="0086729D" w:rsidP="008672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uppressAutoHyphens w:val="0"/>
        <w:autoSpaceDE w:val="0"/>
        <w:autoSpaceDN w:val="0"/>
        <w:adjustRightInd w:val="0"/>
        <w:spacing w:before="0" w:after="0"/>
        <w:ind w:left="0" w:firstLine="0"/>
        <w:rPr>
          <w:rFonts w:ascii="Consolas" w:eastAsia="Times New Roman" w:hAnsi="Consolas" w:cs="Consolas"/>
          <w:color w:val="auto"/>
          <w:sz w:val="20"/>
          <w:szCs w:val="20"/>
          <w:lang w:val="en-US" w:eastAsia="fr-FR"/>
        </w:rPr>
      </w:pPr>
      <w:r w:rsidRPr="0086729D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ab/>
      </w:r>
      <w:r w:rsidRPr="0086729D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ab/>
      </w:r>
      <w:r w:rsidRPr="0086729D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ab/>
      </w:r>
      <w:r w:rsidRPr="0086729D">
        <w:rPr>
          <w:rFonts w:ascii="Consolas" w:eastAsia="Times New Roman" w:hAnsi="Consolas" w:cs="Consolas"/>
          <w:color w:val="008080"/>
          <w:sz w:val="20"/>
          <w:szCs w:val="20"/>
          <w:lang w:val="en-US" w:eastAsia="fr-FR"/>
        </w:rPr>
        <w:t>&lt;</w:t>
      </w:r>
      <w:r w:rsidRPr="0086729D">
        <w:rPr>
          <w:rFonts w:ascii="Consolas" w:eastAsia="Times New Roman" w:hAnsi="Consolas" w:cs="Consolas"/>
          <w:color w:val="3F7F7F"/>
          <w:sz w:val="20"/>
          <w:szCs w:val="20"/>
          <w:lang w:val="en-US" w:eastAsia="fr-FR"/>
        </w:rPr>
        <w:t>td</w:t>
      </w:r>
      <w:r w:rsidRPr="0086729D">
        <w:rPr>
          <w:rFonts w:ascii="Consolas" w:eastAsia="Times New Roman" w:hAnsi="Consolas" w:cs="Consolas"/>
          <w:color w:val="008080"/>
          <w:sz w:val="20"/>
          <w:szCs w:val="20"/>
          <w:lang w:val="en-US" w:eastAsia="fr-FR"/>
        </w:rPr>
        <w:t>&gt;</w:t>
      </w:r>
      <w:r w:rsidRPr="0086729D">
        <w:rPr>
          <w:rFonts w:ascii="Consolas" w:eastAsia="Times New Roman" w:hAnsi="Consolas" w:cs="Consolas"/>
          <w:color w:val="BF5F3F"/>
          <w:sz w:val="20"/>
          <w:szCs w:val="20"/>
          <w:lang w:val="en-US" w:eastAsia="fr-FR"/>
        </w:rPr>
        <w:t>&lt;%=</w:t>
      </w:r>
      <w:r w:rsidRPr="0086729D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>client.getAdresse()</w:t>
      </w:r>
      <w:r w:rsidRPr="0086729D">
        <w:rPr>
          <w:rFonts w:ascii="Consolas" w:eastAsia="Times New Roman" w:hAnsi="Consolas" w:cs="Consolas"/>
          <w:color w:val="BF5F3F"/>
          <w:sz w:val="20"/>
          <w:szCs w:val="20"/>
          <w:lang w:val="en-US" w:eastAsia="fr-FR"/>
        </w:rPr>
        <w:t>%&gt;</w:t>
      </w:r>
      <w:r w:rsidRPr="0086729D">
        <w:rPr>
          <w:rFonts w:ascii="Consolas" w:eastAsia="Times New Roman" w:hAnsi="Consolas" w:cs="Consolas"/>
          <w:color w:val="008080"/>
          <w:sz w:val="20"/>
          <w:szCs w:val="20"/>
          <w:lang w:val="en-US" w:eastAsia="fr-FR"/>
        </w:rPr>
        <w:t>&lt;/</w:t>
      </w:r>
      <w:r w:rsidRPr="0086729D">
        <w:rPr>
          <w:rFonts w:ascii="Consolas" w:eastAsia="Times New Roman" w:hAnsi="Consolas" w:cs="Consolas"/>
          <w:color w:val="3F7F7F"/>
          <w:sz w:val="20"/>
          <w:szCs w:val="20"/>
          <w:lang w:val="en-US" w:eastAsia="fr-FR"/>
        </w:rPr>
        <w:t>td</w:t>
      </w:r>
      <w:r w:rsidRPr="0086729D">
        <w:rPr>
          <w:rFonts w:ascii="Consolas" w:eastAsia="Times New Roman" w:hAnsi="Consolas" w:cs="Consolas"/>
          <w:color w:val="008080"/>
          <w:sz w:val="20"/>
          <w:szCs w:val="20"/>
          <w:lang w:val="en-US" w:eastAsia="fr-FR"/>
        </w:rPr>
        <w:t>&gt;</w:t>
      </w:r>
    </w:p>
    <w:p w:rsidR="0086729D" w:rsidRPr="0086729D" w:rsidRDefault="0086729D" w:rsidP="008672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uppressAutoHyphens w:val="0"/>
        <w:autoSpaceDE w:val="0"/>
        <w:autoSpaceDN w:val="0"/>
        <w:adjustRightInd w:val="0"/>
        <w:spacing w:before="0" w:after="0"/>
        <w:ind w:left="0" w:firstLine="0"/>
        <w:rPr>
          <w:rFonts w:ascii="Consolas" w:eastAsia="Times New Roman" w:hAnsi="Consolas" w:cs="Consolas"/>
          <w:color w:val="auto"/>
          <w:sz w:val="20"/>
          <w:szCs w:val="20"/>
          <w:lang w:val="en-US" w:eastAsia="fr-FR"/>
        </w:rPr>
      </w:pPr>
      <w:r w:rsidRPr="0086729D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ab/>
      </w:r>
      <w:r w:rsidRPr="0086729D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ab/>
      </w:r>
      <w:r w:rsidRPr="0086729D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ab/>
      </w:r>
      <w:r w:rsidRPr="0086729D">
        <w:rPr>
          <w:rFonts w:ascii="Consolas" w:eastAsia="Times New Roman" w:hAnsi="Consolas" w:cs="Consolas"/>
          <w:color w:val="008080"/>
          <w:sz w:val="20"/>
          <w:szCs w:val="20"/>
          <w:lang w:val="en-US" w:eastAsia="fr-FR"/>
        </w:rPr>
        <w:t>&lt;</w:t>
      </w:r>
      <w:r w:rsidRPr="0086729D">
        <w:rPr>
          <w:rFonts w:ascii="Consolas" w:eastAsia="Times New Roman" w:hAnsi="Consolas" w:cs="Consolas"/>
          <w:color w:val="3F7F7F"/>
          <w:sz w:val="20"/>
          <w:szCs w:val="20"/>
          <w:lang w:val="en-US" w:eastAsia="fr-FR"/>
        </w:rPr>
        <w:t>td</w:t>
      </w:r>
      <w:r w:rsidRPr="0086729D">
        <w:rPr>
          <w:rFonts w:ascii="Consolas" w:eastAsia="Times New Roman" w:hAnsi="Consolas" w:cs="Consolas"/>
          <w:color w:val="008080"/>
          <w:sz w:val="20"/>
          <w:szCs w:val="20"/>
          <w:lang w:val="en-US" w:eastAsia="fr-FR"/>
        </w:rPr>
        <w:t>&gt;</w:t>
      </w:r>
      <w:r w:rsidRPr="0086729D">
        <w:rPr>
          <w:rFonts w:ascii="Consolas" w:eastAsia="Times New Roman" w:hAnsi="Consolas" w:cs="Consolas"/>
          <w:color w:val="BF5F3F"/>
          <w:sz w:val="20"/>
          <w:szCs w:val="20"/>
          <w:lang w:val="en-US" w:eastAsia="fr-FR"/>
        </w:rPr>
        <w:t>&lt;%=</w:t>
      </w:r>
      <w:r w:rsidRPr="0086729D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>client.getPoste()</w:t>
      </w:r>
      <w:r w:rsidRPr="0086729D">
        <w:rPr>
          <w:rFonts w:ascii="Consolas" w:eastAsia="Times New Roman" w:hAnsi="Consolas" w:cs="Consolas"/>
          <w:color w:val="BF5F3F"/>
          <w:sz w:val="20"/>
          <w:szCs w:val="20"/>
          <w:lang w:val="en-US" w:eastAsia="fr-FR"/>
        </w:rPr>
        <w:t>%&gt;</w:t>
      </w:r>
      <w:r w:rsidRPr="0086729D">
        <w:rPr>
          <w:rFonts w:ascii="Consolas" w:eastAsia="Times New Roman" w:hAnsi="Consolas" w:cs="Consolas"/>
          <w:color w:val="008080"/>
          <w:sz w:val="20"/>
          <w:szCs w:val="20"/>
          <w:lang w:val="en-US" w:eastAsia="fr-FR"/>
        </w:rPr>
        <w:t>&lt;/</w:t>
      </w:r>
      <w:r w:rsidRPr="0086729D">
        <w:rPr>
          <w:rFonts w:ascii="Consolas" w:eastAsia="Times New Roman" w:hAnsi="Consolas" w:cs="Consolas"/>
          <w:color w:val="3F7F7F"/>
          <w:sz w:val="20"/>
          <w:szCs w:val="20"/>
          <w:lang w:val="en-US" w:eastAsia="fr-FR"/>
        </w:rPr>
        <w:t>td</w:t>
      </w:r>
      <w:r w:rsidRPr="0086729D">
        <w:rPr>
          <w:rFonts w:ascii="Consolas" w:eastAsia="Times New Roman" w:hAnsi="Consolas" w:cs="Consolas"/>
          <w:color w:val="008080"/>
          <w:sz w:val="20"/>
          <w:szCs w:val="20"/>
          <w:lang w:val="en-US" w:eastAsia="fr-FR"/>
        </w:rPr>
        <w:t>&gt;</w:t>
      </w:r>
    </w:p>
    <w:p w:rsidR="0086729D" w:rsidRPr="0086729D" w:rsidRDefault="0086729D" w:rsidP="008672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uppressAutoHyphens w:val="0"/>
        <w:autoSpaceDE w:val="0"/>
        <w:autoSpaceDN w:val="0"/>
        <w:adjustRightInd w:val="0"/>
        <w:spacing w:before="0" w:after="0"/>
        <w:ind w:left="0" w:firstLine="0"/>
        <w:rPr>
          <w:rFonts w:ascii="Consolas" w:eastAsia="Times New Roman" w:hAnsi="Consolas" w:cs="Consolas"/>
          <w:color w:val="auto"/>
          <w:sz w:val="20"/>
          <w:szCs w:val="20"/>
          <w:lang w:val="en-US" w:eastAsia="fr-FR"/>
        </w:rPr>
      </w:pPr>
      <w:r w:rsidRPr="0086729D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ab/>
      </w:r>
      <w:r w:rsidRPr="0086729D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ab/>
      </w:r>
      <w:r w:rsidRPr="0086729D">
        <w:rPr>
          <w:rFonts w:ascii="Consolas" w:eastAsia="Times New Roman" w:hAnsi="Consolas" w:cs="Consolas"/>
          <w:color w:val="008080"/>
          <w:sz w:val="20"/>
          <w:szCs w:val="20"/>
          <w:lang w:val="en-US" w:eastAsia="fr-FR"/>
        </w:rPr>
        <w:t>&lt;/</w:t>
      </w:r>
      <w:r w:rsidRPr="0086729D">
        <w:rPr>
          <w:rFonts w:ascii="Consolas" w:eastAsia="Times New Roman" w:hAnsi="Consolas" w:cs="Consolas"/>
          <w:color w:val="3F7F7F"/>
          <w:sz w:val="20"/>
          <w:szCs w:val="20"/>
          <w:lang w:val="en-US" w:eastAsia="fr-FR"/>
        </w:rPr>
        <w:t>tr</w:t>
      </w:r>
      <w:r w:rsidRPr="0086729D">
        <w:rPr>
          <w:rFonts w:ascii="Consolas" w:eastAsia="Times New Roman" w:hAnsi="Consolas" w:cs="Consolas"/>
          <w:color w:val="008080"/>
          <w:sz w:val="20"/>
          <w:szCs w:val="20"/>
          <w:lang w:val="en-US" w:eastAsia="fr-FR"/>
        </w:rPr>
        <w:t>&gt;</w:t>
      </w:r>
    </w:p>
    <w:p w:rsidR="0086729D" w:rsidRPr="0086729D" w:rsidRDefault="0086729D" w:rsidP="008672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uppressAutoHyphens w:val="0"/>
        <w:autoSpaceDE w:val="0"/>
        <w:autoSpaceDN w:val="0"/>
        <w:adjustRightInd w:val="0"/>
        <w:spacing w:before="0" w:after="0"/>
        <w:ind w:left="0" w:firstLine="0"/>
        <w:rPr>
          <w:rFonts w:ascii="Consolas" w:eastAsia="Times New Roman" w:hAnsi="Consolas" w:cs="Consolas"/>
          <w:color w:val="auto"/>
          <w:sz w:val="20"/>
          <w:szCs w:val="20"/>
          <w:lang w:val="en-US" w:eastAsia="fr-FR"/>
        </w:rPr>
      </w:pPr>
      <w:r w:rsidRPr="0086729D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ab/>
      </w:r>
      <w:r w:rsidRPr="0086729D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ab/>
      </w:r>
      <w:r w:rsidRPr="0086729D">
        <w:rPr>
          <w:rFonts w:ascii="Consolas" w:eastAsia="Times New Roman" w:hAnsi="Consolas" w:cs="Consolas"/>
          <w:color w:val="BF5F3F"/>
          <w:sz w:val="20"/>
          <w:szCs w:val="20"/>
          <w:lang w:val="en-US" w:eastAsia="fr-FR"/>
        </w:rPr>
        <w:t>&lt;%</w:t>
      </w:r>
    </w:p>
    <w:p w:rsidR="0086729D" w:rsidRPr="0086729D" w:rsidRDefault="0086729D" w:rsidP="008672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uppressAutoHyphens w:val="0"/>
        <w:autoSpaceDE w:val="0"/>
        <w:autoSpaceDN w:val="0"/>
        <w:adjustRightInd w:val="0"/>
        <w:spacing w:before="0" w:after="0"/>
        <w:ind w:left="0" w:firstLine="0"/>
        <w:rPr>
          <w:rFonts w:ascii="Consolas" w:eastAsia="Times New Roman" w:hAnsi="Consolas" w:cs="Consolas"/>
          <w:color w:val="auto"/>
          <w:sz w:val="20"/>
          <w:szCs w:val="20"/>
          <w:lang w:val="en-US" w:eastAsia="fr-FR"/>
        </w:rPr>
      </w:pPr>
      <w:r w:rsidRPr="0086729D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ab/>
      </w:r>
      <w:r w:rsidRPr="0086729D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ab/>
      </w:r>
      <w:r w:rsidRPr="0086729D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ab/>
        <w:t>}</w:t>
      </w:r>
    </w:p>
    <w:p w:rsidR="0086729D" w:rsidRPr="0086729D" w:rsidRDefault="0086729D" w:rsidP="008672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uppressAutoHyphens w:val="0"/>
        <w:autoSpaceDE w:val="0"/>
        <w:autoSpaceDN w:val="0"/>
        <w:adjustRightInd w:val="0"/>
        <w:spacing w:before="0" w:after="0"/>
        <w:ind w:left="0" w:firstLine="0"/>
        <w:rPr>
          <w:rFonts w:ascii="Consolas" w:eastAsia="Times New Roman" w:hAnsi="Consolas" w:cs="Consolas"/>
          <w:color w:val="auto"/>
          <w:sz w:val="20"/>
          <w:szCs w:val="20"/>
          <w:lang w:val="en-US" w:eastAsia="fr-FR"/>
        </w:rPr>
      </w:pPr>
      <w:r w:rsidRPr="0086729D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ab/>
      </w:r>
      <w:r w:rsidRPr="0086729D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ab/>
      </w:r>
      <w:r w:rsidRPr="0086729D">
        <w:rPr>
          <w:rFonts w:ascii="Consolas" w:eastAsia="Times New Roman" w:hAnsi="Consolas" w:cs="Consolas"/>
          <w:color w:val="BF5F3F"/>
          <w:sz w:val="20"/>
          <w:szCs w:val="20"/>
          <w:lang w:val="en-US" w:eastAsia="fr-FR"/>
        </w:rPr>
        <w:t>%&gt;</w:t>
      </w:r>
    </w:p>
    <w:p w:rsidR="0086729D" w:rsidRPr="0086729D" w:rsidRDefault="0086729D" w:rsidP="008672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uppressAutoHyphens w:val="0"/>
        <w:autoSpaceDE w:val="0"/>
        <w:autoSpaceDN w:val="0"/>
        <w:adjustRightInd w:val="0"/>
        <w:spacing w:before="0" w:after="0"/>
        <w:ind w:left="0" w:firstLine="0"/>
        <w:rPr>
          <w:rFonts w:ascii="Consolas" w:eastAsia="Times New Roman" w:hAnsi="Consolas" w:cs="Consolas"/>
          <w:color w:val="auto"/>
          <w:sz w:val="20"/>
          <w:szCs w:val="20"/>
          <w:lang w:val="en-US" w:eastAsia="fr-FR"/>
        </w:rPr>
      </w:pPr>
    </w:p>
    <w:p w:rsidR="0086729D" w:rsidRPr="0086729D" w:rsidRDefault="0086729D" w:rsidP="008672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uppressAutoHyphens w:val="0"/>
        <w:autoSpaceDE w:val="0"/>
        <w:autoSpaceDN w:val="0"/>
        <w:adjustRightInd w:val="0"/>
        <w:spacing w:before="0" w:after="0"/>
        <w:ind w:left="0" w:firstLine="0"/>
        <w:rPr>
          <w:rFonts w:ascii="Consolas" w:eastAsia="Times New Roman" w:hAnsi="Consolas" w:cs="Consolas"/>
          <w:color w:val="auto"/>
          <w:sz w:val="20"/>
          <w:szCs w:val="20"/>
          <w:lang w:val="en-US" w:eastAsia="fr-FR"/>
        </w:rPr>
      </w:pPr>
      <w:r w:rsidRPr="0086729D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ab/>
      </w:r>
      <w:r w:rsidRPr="0086729D">
        <w:rPr>
          <w:rFonts w:ascii="Consolas" w:eastAsia="Times New Roman" w:hAnsi="Consolas" w:cs="Consolas"/>
          <w:color w:val="008080"/>
          <w:sz w:val="20"/>
          <w:szCs w:val="20"/>
          <w:lang w:val="en-US" w:eastAsia="fr-FR"/>
        </w:rPr>
        <w:t>&lt;/</w:t>
      </w:r>
      <w:r w:rsidRPr="0086729D">
        <w:rPr>
          <w:rFonts w:ascii="Consolas" w:eastAsia="Times New Roman" w:hAnsi="Consolas" w:cs="Consolas"/>
          <w:color w:val="3F7F7F"/>
          <w:sz w:val="20"/>
          <w:szCs w:val="20"/>
          <w:lang w:val="en-US" w:eastAsia="fr-FR"/>
        </w:rPr>
        <w:t>tbody</w:t>
      </w:r>
      <w:r w:rsidRPr="0086729D">
        <w:rPr>
          <w:rFonts w:ascii="Consolas" w:eastAsia="Times New Roman" w:hAnsi="Consolas" w:cs="Consolas"/>
          <w:color w:val="008080"/>
          <w:sz w:val="20"/>
          <w:szCs w:val="20"/>
          <w:lang w:val="en-US" w:eastAsia="fr-FR"/>
        </w:rPr>
        <w:t>&gt;</w:t>
      </w:r>
    </w:p>
    <w:p w:rsidR="0086729D" w:rsidRPr="0086729D" w:rsidRDefault="0086729D" w:rsidP="008672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uppressAutoHyphens w:val="0"/>
        <w:autoSpaceDE w:val="0"/>
        <w:autoSpaceDN w:val="0"/>
        <w:adjustRightInd w:val="0"/>
        <w:spacing w:before="0" w:after="0"/>
        <w:ind w:left="0" w:firstLine="0"/>
        <w:rPr>
          <w:rFonts w:ascii="Consolas" w:eastAsia="Times New Roman" w:hAnsi="Consolas" w:cs="Consolas"/>
          <w:color w:val="auto"/>
          <w:sz w:val="20"/>
          <w:szCs w:val="20"/>
          <w:lang w:val="en-US" w:eastAsia="fr-FR"/>
        </w:rPr>
      </w:pPr>
      <w:r w:rsidRPr="0086729D">
        <w:rPr>
          <w:rFonts w:ascii="Consolas" w:eastAsia="Times New Roman" w:hAnsi="Consolas" w:cs="Consolas"/>
          <w:color w:val="008080"/>
          <w:sz w:val="20"/>
          <w:szCs w:val="20"/>
          <w:lang w:val="en-US" w:eastAsia="fr-FR"/>
        </w:rPr>
        <w:t>&lt;/</w:t>
      </w:r>
      <w:r w:rsidRPr="0086729D">
        <w:rPr>
          <w:rFonts w:ascii="Consolas" w:eastAsia="Times New Roman" w:hAnsi="Consolas" w:cs="Consolas"/>
          <w:color w:val="3F7F7F"/>
          <w:sz w:val="20"/>
          <w:szCs w:val="20"/>
          <w:lang w:val="en-US" w:eastAsia="fr-FR"/>
        </w:rPr>
        <w:t>table</w:t>
      </w:r>
      <w:r w:rsidRPr="0086729D">
        <w:rPr>
          <w:rFonts w:ascii="Consolas" w:eastAsia="Times New Roman" w:hAnsi="Consolas" w:cs="Consolas"/>
          <w:color w:val="008080"/>
          <w:sz w:val="20"/>
          <w:szCs w:val="20"/>
          <w:lang w:val="en-US" w:eastAsia="fr-FR"/>
        </w:rPr>
        <w:t>&gt;</w:t>
      </w:r>
    </w:p>
    <w:p w:rsidR="0086729D" w:rsidRPr="0086729D" w:rsidRDefault="0086729D" w:rsidP="008672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uppressAutoHyphens w:val="0"/>
        <w:autoSpaceDE w:val="0"/>
        <w:autoSpaceDN w:val="0"/>
        <w:adjustRightInd w:val="0"/>
        <w:spacing w:before="0" w:after="0"/>
        <w:ind w:left="0" w:firstLine="0"/>
        <w:rPr>
          <w:rFonts w:ascii="Consolas" w:eastAsia="Times New Roman" w:hAnsi="Consolas" w:cs="Consolas"/>
          <w:color w:val="auto"/>
          <w:sz w:val="20"/>
          <w:szCs w:val="20"/>
          <w:lang w:val="en-US" w:eastAsia="fr-FR"/>
        </w:rPr>
      </w:pPr>
    </w:p>
    <w:p w:rsidR="0086729D" w:rsidRPr="0086729D" w:rsidRDefault="0086729D" w:rsidP="008672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uppressAutoHyphens w:val="0"/>
        <w:autoSpaceDE w:val="0"/>
        <w:autoSpaceDN w:val="0"/>
        <w:adjustRightInd w:val="0"/>
        <w:spacing w:before="0" w:after="0"/>
        <w:ind w:left="0" w:firstLine="0"/>
        <w:rPr>
          <w:rFonts w:ascii="Consolas" w:eastAsia="Times New Roman" w:hAnsi="Consolas" w:cs="Consolas"/>
          <w:color w:val="auto"/>
          <w:sz w:val="20"/>
          <w:szCs w:val="20"/>
          <w:lang w:val="en-US" w:eastAsia="fr-FR"/>
        </w:rPr>
      </w:pPr>
    </w:p>
    <w:p w:rsidR="0086729D" w:rsidRPr="0086729D" w:rsidRDefault="0086729D" w:rsidP="008672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uppressAutoHyphens w:val="0"/>
        <w:autoSpaceDE w:val="0"/>
        <w:autoSpaceDN w:val="0"/>
        <w:adjustRightInd w:val="0"/>
        <w:spacing w:before="0" w:after="0"/>
        <w:ind w:left="0" w:firstLine="0"/>
        <w:rPr>
          <w:rFonts w:ascii="Consolas" w:eastAsia="Times New Roman" w:hAnsi="Consolas" w:cs="Consolas"/>
          <w:color w:val="008080"/>
          <w:sz w:val="20"/>
          <w:szCs w:val="20"/>
          <w:lang w:val="en-US" w:eastAsia="fr-FR"/>
        </w:rPr>
      </w:pPr>
      <w:r w:rsidRPr="0086729D">
        <w:rPr>
          <w:rFonts w:ascii="Consolas" w:eastAsia="Times New Roman" w:hAnsi="Consolas" w:cs="Consolas"/>
          <w:color w:val="008080"/>
          <w:sz w:val="20"/>
          <w:szCs w:val="20"/>
          <w:lang w:val="en-US" w:eastAsia="fr-FR"/>
        </w:rPr>
        <w:t>&lt;/</w:t>
      </w:r>
      <w:r w:rsidRPr="0086729D">
        <w:rPr>
          <w:rFonts w:ascii="Consolas" w:eastAsia="Times New Roman" w:hAnsi="Consolas" w:cs="Consolas"/>
          <w:color w:val="3F7F7F"/>
          <w:sz w:val="20"/>
          <w:szCs w:val="20"/>
          <w:lang w:val="en-US" w:eastAsia="fr-FR"/>
        </w:rPr>
        <w:t>body</w:t>
      </w:r>
      <w:r w:rsidRPr="0086729D">
        <w:rPr>
          <w:rFonts w:ascii="Consolas" w:eastAsia="Times New Roman" w:hAnsi="Consolas" w:cs="Consolas"/>
          <w:color w:val="008080"/>
          <w:sz w:val="20"/>
          <w:szCs w:val="20"/>
          <w:lang w:val="en-US" w:eastAsia="fr-FR"/>
        </w:rPr>
        <w:t>&gt;</w:t>
      </w:r>
    </w:p>
    <w:p w:rsidR="0086729D" w:rsidRPr="0086729D" w:rsidRDefault="0086729D" w:rsidP="008672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uppressAutoHyphens w:val="0"/>
        <w:autoSpaceDE w:val="0"/>
        <w:autoSpaceDN w:val="0"/>
        <w:adjustRightInd w:val="0"/>
        <w:spacing w:before="0" w:after="0"/>
        <w:ind w:left="0" w:firstLine="0"/>
        <w:rPr>
          <w:lang w:val="en-US"/>
        </w:rPr>
      </w:pPr>
      <w:r w:rsidRPr="0086729D">
        <w:rPr>
          <w:rFonts w:ascii="Consolas" w:eastAsia="Times New Roman" w:hAnsi="Consolas" w:cs="Consolas"/>
          <w:color w:val="008080"/>
          <w:sz w:val="20"/>
          <w:szCs w:val="20"/>
          <w:lang w:val="en-US" w:eastAsia="fr-FR"/>
        </w:rPr>
        <w:t>&lt;/</w:t>
      </w:r>
      <w:r w:rsidRPr="0086729D">
        <w:rPr>
          <w:rFonts w:ascii="Consolas" w:eastAsia="Times New Roman" w:hAnsi="Consolas" w:cs="Consolas"/>
          <w:color w:val="3F7F7F"/>
          <w:sz w:val="20"/>
          <w:szCs w:val="20"/>
          <w:lang w:val="en-US" w:eastAsia="fr-FR"/>
        </w:rPr>
        <w:t>html</w:t>
      </w:r>
      <w:r w:rsidRPr="0086729D">
        <w:rPr>
          <w:rFonts w:ascii="Consolas" w:eastAsia="Times New Roman" w:hAnsi="Consolas" w:cs="Consolas"/>
          <w:color w:val="008080"/>
          <w:sz w:val="20"/>
          <w:szCs w:val="20"/>
          <w:lang w:val="en-US" w:eastAsia="fr-FR"/>
        </w:rPr>
        <w:t>&gt;</w:t>
      </w:r>
    </w:p>
    <w:p w:rsidR="00BC007A" w:rsidRPr="0086729D" w:rsidRDefault="00BC007A" w:rsidP="00BC007A">
      <w:pPr>
        <w:ind w:left="611" w:firstLine="0"/>
        <w:rPr>
          <w:lang w:val="en-US"/>
        </w:rPr>
      </w:pPr>
    </w:p>
    <w:p w:rsidR="00F904C3" w:rsidRDefault="0086729D" w:rsidP="00BC007A">
      <w:pPr>
        <w:pStyle w:val="Label1"/>
        <w:ind w:left="0" w:firstLine="0"/>
        <w:rPr>
          <w:lang w:val="en-US"/>
        </w:rPr>
      </w:pPr>
      <w:r w:rsidRPr="0086729D">
        <w:rPr>
          <w:lang w:val="en-US"/>
        </w:rPr>
        <w:t xml:space="preserve">Action </w:t>
      </w:r>
      <w:r>
        <w:rPr>
          <w:lang w:val="en-US"/>
        </w:rPr>
        <w:t xml:space="preserve">4 </w:t>
      </w:r>
      <w:r w:rsidR="00BB36BE">
        <w:rPr>
          <w:lang w:val="en-US"/>
        </w:rPr>
        <w:t>JSTL</w:t>
      </w:r>
    </w:p>
    <w:p w:rsidR="00BB36BE" w:rsidRPr="00BB36BE" w:rsidRDefault="00BB36BE" w:rsidP="00BB36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uppressAutoHyphens w:val="0"/>
        <w:autoSpaceDE w:val="0"/>
        <w:autoSpaceDN w:val="0"/>
        <w:adjustRightInd w:val="0"/>
        <w:spacing w:before="0" w:after="0"/>
        <w:ind w:left="0" w:firstLine="0"/>
        <w:rPr>
          <w:rFonts w:ascii="Consolas" w:eastAsia="Times New Roman" w:hAnsi="Consolas" w:cs="Consolas"/>
          <w:color w:val="auto"/>
          <w:sz w:val="20"/>
          <w:szCs w:val="20"/>
          <w:lang w:val="en-US" w:eastAsia="fr-FR"/>
        </w:rPr>
      </w:pPr>
      <w:r w:rsidRPr="00BB36BE">
        <w:rPr>
          <w:rFonts w:ascii="Consolas" w:eastAsia="Times New Roman" w:hAnsi="Consolas" w:cs="Consolas"/>
          <w:color w:val="BF5F3F"/>
          <w:sz w:val="20"/>
          <w:szCs w:val="20"/>
          <w:lang w:val="en-US" w:eastAsia="fr-FR"/>
        </w:rPr>
        <w:t>&lt;%@</w:t>
      </w:r>
      <w:r w:rsidRPr="00BB36BE">
        <w:rPr>
          <w:rFonts w:ascii="Consolas" w:eastAsia="Times New Roman" w:hAnsi="Consolas" w:cs="Consolas"/>
          <w:color w:val="3F7F7F"/>
          <w:sz w:val="20"/>
          <w:szCs w:val="20"/>
          <w:lang w:val="en-US" w:eastAsia="fr-FR"/>
        </w:rPr>
        <w:t>page</w:t>
      </w:r>
      <w:r w:rsidRPr="00BB36BE">
        <w:rPr>
          <w:rFonts w:ascii="Consolas" w:eastAsia="Times New Roman" w:hAnsi="Consolas" w:cs="Consolas"/>
          <w:color w:val="auto"/>
          <w:sz w:val="20"/>
          <w:szCs w:val="20"/>
          <w:lang w:val="en-US" w:eastAsia="fr-FR"/>
        </w:rPr>
        <w:t xml:space="preserve"> </w:t>
      </w:r>
      <w:r w:rsidRPr="00BB36BE">
        <w:rPr>
          <w:rFonts w:ascii="Consolas" w:eastAsia="Times New Roman" w:hAnsi="Consolas" w:cs="Consolas"/>
          <w:color w:val="7F007F"/>
          <w:sz w:val="20"/>
          <w:szCs w:val="20"/>
          <w:lang w:val="en-US" w:eastAsia="fr-FR"/>
        </w:rPr>
        <w:t>contentType</w:t>
      </w:r>
      <w:r w:rsidRPr="00BB36BE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>=</w:t>
      </w:r>
      <w:r w:rsidRPr="00BB36BE">
        <w:rPr>
          <w:rFonts w:ascii="Consolas" w:eastAsia="Times New Roman" w:hAnsi="Consolas" w:cs="Consolas"/>
          <w:i/>
          <w:iCs/>
          <w:color w:val="2A00FF"/>
          <w:sz w:val="20"/>
          <w:szCs w:val="20"/>
          <w:lang w:val="en-US" w:eastAsia="fr-FR"/>
        </w:rPr>
        <w:t>"text/html"</w:t>
      </w:r>
      <w:r w:rsidRPr="00BB36BE">
        <w:rPr>
          <w:rFonts w:ascii="Consolas" w:eastAsia="Times New Roman" w:hAnsi="Consolas" w:cs="Consolas"/>
          <w:color w:val="auto"/>
          <w:sz w:val="20"/>
          <w:szCs w:val="20"/>
          <w:lang w:val="en-US" w:eastAsia="fr-FR"/>
        </w:rPr>
        <w:t xml:space="preserve"> </w:t>
      </w:r>
      <w:r w:rsidRPr="00BB36BE">
        <w:rPr>
          <w:rFonts w:ascii="Consolas" w:eastAsia="Times New Roman" w:hAnsi="Consolas" w:cs="Consolas"/>
          <w:color w:val="7F007F"/>
          <w:sz w:val="20"/>
          <w:szCs w:val="20"/>
          <w:lang w:val="en-US" w:eastAsia="fr-FR"/>
        </w:rPr>
        <w:t>pageEncoding</w:t>
      </w:r>
      <w:r w:rsidRPr="00BB36BE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>=</w:t>
      </w:r>
      <w:r w:rsidRPr="00BB36BE">
        <w:rPr>
          <w:rFonts w:ascii="Consolas" w:eastAsia="Times New Roman" w:hAnsi="Consolas" w:cs="Consolas"/>
          <w:i/>
          <w:iCs/>
          <w:color w:val="2A00FF"/>
          <w:sz w:val="20"/>
          <w:szCs w:val="20"/>
          <w:lang w:val="en-US" w:eastAsia="fr-FR"/>
        </w:rPr>
        <w:t>"UTF-8"</w:t>
      </w:r>
      <w:r w:rsidRPr="00BB36BE">
        <w:rPr>
          <w:rFonts w:ascii="Consolas" w:eastAsia="Times New Roman" w:hAnsi="Consolas" w:cs="Consolas"/>
          <w:color w:val="BF5F3F"/>
          <w:sz w:val="20"/>
          <w:szCs w:val="20"/>
          <w:lang w:val="en-US" w:eastAsia="fr-FR"/>
        </w:rPr>
        <w:t>%&gt;</w:t>
      </w:r>
    </w:p>
    <w:p w:rsidR="00BB36BE" w:rsidRPr="00BB36BE" w:rsidRDefault="00BB36BE" w:rsidP="00BB36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uppressAutoHyphens w:val="0"/>
        <w:autoSpaceDE w:val="0"/>
        <w:autoSpaceDN w:val="0"/>
        <w:adjustRightInd w:val="0"/>
        <w:spacing w:before="0" w:after="0"/>
        <w:ind w:left="0" w:firstLine="0"/>
        <w:rPr>
          <w:rFonts w:ascii="Consolas" w:eastAsia="Times New Roman" w:hAnsi="Consolas" w:cs="Consolas"/>
          <w:color w:val="auto"/>
          <w:sz w:val="20"/>
          <w:szCs w:val="20"/>
          <w:lang w:val="en-US" w:eastAsia="fr-FR"/>
        </w:rPr>
      </w:pPr>
      <w:r w:rsidRPr="00BB36BE">
        <w:rPr>
          <w:rFonts w:ascii="Consolas" w:eastAsia="Times New Roman" w:hAnsi="Consolas" w:cs="Consolas"/>
          <w:color w:val="BF5F3F"/>
          <w:sz w:val="20"/>
          <w:szCs w:val="20"/>
          <w:lang w:val="en-US" w:eastAsia="fr-FR"/>
        </w:rPr>
        <w:t>&lt;%@</w:t>
      </w:r>
      <w:r w:rsidRPr="00BB36BE">
        <w:rPr>
          <w:rFonts w:ascii="Consolas" w:eastAsia="Times New Roman" w:hAnsi="Consolas" w:cs="Consolas"/>
          <w:color w:val="auto"/>
          <w:sz w:val="20"/>
          <w:szCs w:val="20"/>
          <w:lang w:val="en-US" w:eastAsia="fr-FR"/>
        </w:rPr>
        <w:t xml:space="preserve"> </w:t>
      </w:r>
      <w:r w:rsidRPr="00BB36BE">
        <w:rPr>
          <w:rFonts w:ascii="Consolas" w:eastAsia="Times New Roman" w:hAnsi="Consolas" w:cs="Consolas"/>
          <w:color w:val="3F7F7F"/>
          <w:sz w:val="20"/>
          <w:szCs w:val="20"/>
          <w:lang w:val="en-US" w:eastAsia="fr-FR"/>
        </w:rPr>
        <w:t>taglib</w:t>
      </w:r>
      <w:r w:rsidRPr="00BB36BE">
        <w:rPr>
          <w:rFonts w:ascii="Consolas" w:eastAsia="Times New Roman" w:hAnsi="Consolas" w:cs="Consolas"/>
          <w:color w:val="auto"/>
          <w:sz w:val="20"/>
          <w:szCs w:val="20"/>
          <w:lang w:val="en-US" w:eastAsia="fr-FR"/>
        </w:rPr>
        <w:t xml:space="preserve"> </w:t>
      </w:r>
      <w:r w:rsidRPr="00BB36BE">
        <w:rPr>
          <w:rFonts w:ascii="Consolas" w:eastAsia="Times New Roman" w:hAnsi="Consolas" w:cs="Consolas"/>
          <w:color w:val="7F007F"/>
          <w:sz w:val="20"/>
          <w:szCs w:val="20"/>
          <w:lang w:val="en-US" w:eastAsia="fr-FR"/>
        </w:rPr>
        <w:t>prefix</w:t>
      </w:r>
      <w:r w:rsidRPr="00BB36BE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>=</w:t>
      </w:r>
      <w:r w:rsidRPr="00BB36BE">
        <w:rPr>
          <w:rFonts w:ascii="Consolas" w:eastAsia="Times New Roman" w:hAnsi="Consolas" w:cs="Consolas"/>
          <w:i/>
          <w:iCs/>
          <w:color w:val="2A00FF"/>
          <w:sz w:val="20"/>
          <w:szCs w:val="20"/>
          <w:lang w:val="en-US" w:eastAsia="fr-FR"/>
        </w:rPr>
        <w:t>"c"</w:t>
      </w:r>
      <w:r w:rsidRPr="00BB36BE">
        <w:rPr>
          <w:rFonts w:ascii="Consolas" w:eastAsia="Times New Roman" w:hAnsi="Consolas" w:cs="Consolas"/>
          <w:color w:val="auto"/>
          <w:sz w:val="20"/>
          <w:szCs w:val="20"/>
          <w:lang w:val="en-US" w:eastAsia="fr-FR"/>
        </w:rPr>
        <w:t xml:space="preserve"> </w:t>
      </w:r>
      <w:r w:rsidRPr="00BB36BE">
        <w:rPr>
          <w:rFonts w:ascii="Consolas" w:eastAsia="Times New Roman" w:hAnsi="Consolas" w:cs="Consolas"/>
          <w:color w:val="7F007F"/>
          <w:sz w:val="20"/>
          <w:szCs w:val="20"/>
          <w:lang w:val="en-US" w:eastAsia="fr-FR"/>
        </w:rPr>
        <w:t>uri</w:t>
      </w:r>
      <w:r w:rsidRPr="00BB36BE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>=</w:t>
      </w:r>
      <w:r w:rsidRPr="00BB36BE">
        <w:rPr>
          <w:rFonts w:ascii="Consolas" w:eastAsia="Times New Roman" w:hAnsi="Consolas" w:cs="Consolas"/>
          <w:i/>
          <w:iCs/>
          <w:color w:val="2A00FF"/>
          <w:sz w:val="20"/>
          <w:szCs w:val="20"/>
          <w:lang w:val="en-US" w:eastAsia="fr-FR"/>
        </w:rPr>
        <w:t>"http://java.sun.com/jsp/jstl/core"</w:t>
      </w:r>
      <w:r w:rsidRPr="00BB36BE">
        <w:rPr>
          <w:rFonts w:ascii="Consolas" w:eastAsia="Times New Roman" w:hAnsi="Consolas" w:cs="Consolas"/>
          <w:color w:val="auto"/>
          <w:sz w:val="20"/>
          <w:szCs w:val="20"/>
          <w:lang w:val="en-US" w:eastAsia="fr-FR"/>
        </w:rPr>
        <w:t xml:space="preserve">  </w:t>
      </w:r>
      <w:r w:rsidRPr="00BB36BE">
        <w:rPr>
          <w:rFonts w:ascii="Consolas" w:eastAsia="Times New Roman" w:hAnsi="Consolas" w:cs="Consolas"/>
          <w:color w:val="BF5F3F"/>
          <w:sz w:val="20"/>
          <w:szCs w:val="20"/>
          <w:lang w:val="en-US" w:eastAsia="fr-FR"/>
        </w:rPr>
        <w:t>%&gt;</w:t>
      </w:r>
    </w:p>
    <w:p w:rsidR="00BB36BE" w:rsidRPr="00BB36BE" w:rsidRDefault="00BB36BE" w:rsidP="00BB36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uppressAutoHyphens w:val="0"/>
        <w:autoSpaceDE w:val="0"/>
        <w:autoSpaceDN w:val="0"/>
        <w:adjustRightInd w:val="0"/>
        <w:spacing w:before="0" w:after="0"/>
        <w:ind w:left="0" w:firstLine="0"/>
        <w:rPr>
          <w:rFonts w:ascii="Consolas" w:eastAsia="Times New Roman" w:hAnsi="Consolas" w:cs="Consolas"/>
          <w:color w:val="auto"/>
          <w:sz w:val="20"/>
          <w:szCs w:val="20"/>
          <w:lang w:val="en-US" w:eastAsia="fr-FR"/>
        </w:rPr>
      </w:pPr>
    </w:p>
    <w:p w:rsidR="00BB36BE" w:rsidRDefault="00BB36BE" w:rsidP="00BB36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uppressAutoHyphens w:val="0"/>
        <w:autoSpaceDE w:val="0"/>
        <w:autoSpaceDN w:val="0"/>
        <w:adjustRightInd w:val="0"/>
        <w:spacing w:before="0" w:after="0"/>
        <w:ind w:left="0" w:firstLine="0"/>
        <w:rPr>
          <w:rFonts w:ascii="Consolas" w:eastAsia="Times New Roman" w:hAnsi="Consolas" w:cs="Consolas"/>
          <w:color w:val="auto"/>
          <w:sz w:val="20"/>
          <w:szCs w:val="20"/>
          <w:lang w:eastAsia="fr-FR"/>
        </w:rPr>
      </w:pPr>
      <w:r>
        <w:rPr>
          <w:rFonts w:ascii="Consolas" w:eastAsia="Times New Roman" w:hAnsi="Consolas" w:cs="Consolas"/>
          <w:color w:val="BF5F3F"/>
          <w:sz w:val="20"/>
          <w:szCs w:val="20"/>
          <w:lang w:eastAsia="fr-FR"/>
        </w:rPr>
        <w:t>&lt;%@</w:t>
      </w:r>
      <w:r>
        <w:rPr>
          <w:rFonts w:ascii="Consolas" w:eastAsia="Times New Roman" w:hAnsi="Consolas" w:cs="Consolas"/>
          <w:color w:val="auto"/>
          <w:sz w:val="20"/>
          <w:szCs w:val="20"/>
          <w:lang w:eastAsia="fr-FR"/>
        </w:rPr>
        <w:t xml:space="preserve"> </w:t>
      </w:r>
      <w:r>
        <w:rPr>
          <w:rFonts w:ascii="Consolas" w:eastAsia="Times New Roman" w:hAnsi="Consolas" w:cs="Consolas"/>
          <w:color w:val="3F7F7F"/>
          <w:sz w:val="20"/>
          <w:szCs w:val="20"/>
          <w:lang w:eastAsia="fr-FR"/>
        </w:rPr>
        <w:t>page</w:t>
      </w:r>
      <w:r>
        <w:rPr>
          <w:rFonts w:ascii="Consolas" w:eastAsia="Times New Roman" w:hAnsi="Consolas" w:cs="Consolas"/>
          <w:color w:val="auto"/>
          <w:sz w:val="20"/>
          <w:szCs w:val="20"/>
          <w:lang w:eastAsia="fr-FR"/>
        </w:rPr>
        <w:t xml:space="preserve"> </w:t>
      </w:r>
      <w:r>
        <w:rPr>
          <w:rFonts w:ascii="Consolas" w:eastAsia="Times New Roman" w:hAnsi="Consolas" w:cs="Consolas"/>
          <w:color w:val="7F007F"/>
          <w:sz w:val="20"/>
          <w:szCs w:val="20"/>
          <w:lang w:eastAsia="fr-FR"/>
        </w:rPr>
        <w:t>import</w:t>
      </w:r>
      <w:r>
        <w:rPr>
          <w:rFonts w:ascii="Consolas" w:eastAsia="Times New Roman" w:hAnsi="Consolas" w:cs="Consolas"/>
          <w:color w:val="000000"/>
          <w:sz w:val="20"/>
          <w:szCs w:val="20"/>
          <w:lang w:eastAsia="fr-FR"/>
        </w:rPr>
        <w:t>=</w:t>
      </w:r>
      <w:r>
        <w:rPr>
          <w:rFonts w:ascii="Consolas" w:eastAsia="Times New Roman" w:hAnsi="Consolas" w:cs="Consolas"/>
          <w:i/>
          <w:iCs/>
          <w:color w:val="2A00FF"/>
          <w:sz w:val="20"/>
          <w:szCs w:val="20"/>
          <w:lang w:eastAsia="fr-FR"/>
        </w:rPr>
        <w:t>"com.domaine.Client,java.util.List"</w:t>
      </w:r>
      <w:r>
        <w:rPr>
          <w:rFonts w:ascii="Consolas" w:eastAsia="Times New Roman" w:hAnsi="Consolas" w:cs="Consolas"/>
          <w:color w:val="BF5F3F"/>
          <w:sz w:val="20"/>
          <w:szCs w:val="20"/>
          <w:lang w:eastAsia="fr-FR"/>
        </w:rPr>
        <w:t>%&gt;</w:t>
      </w:r>
    </w:p>
    <w:p w:rsidR="00BB36BE" w:rsidRDefault="00BB36BE" w:rsidP="00BB36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uppressAutoHyphens w:val="0"/>
        <w:autoSpaceDE w:val="0"/>
        <w:autoSpaceDN w:val="0"/>
        <w:adjustRightInd w:val="0"/>
        <w:spacing w:before="0" w:after="0"/>
        <w:ind w:left="0" w:firstLine="0"/>
        <w:rPr>
          <w:rFonts w:ascii="Consolas" w:eastAsia="Times New Roman" w:hAnsi="Consolas" w:cs="Consolas"/>
          <w:color w:val="auto"/>
          <w:sz w:val="20"/>
          <w:szCs w:val="20"/>
          <w:lang w:eastAsia="fr-FR"/>
        </w:rPr>
      </w:pPr>
    </w:p>
    <w:p w:rsidR="00BB36BE" w:rsidRDefault="00BB36BE" w:rsidP="00BB36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uppressAutoHyphens w:val="0"/>
        <w:autoSpaceDE w:val="0"/>
        <w:autoSpaceDN w:val="0"/>
        <w:adjustRightInd w:val="0"/>
        <w:spacing w:before="0" w:after="0"/>
        <w:ind w:left="0" w:firstLine="0"/>
        <w:rPr>
          <w:rFonts w:ascii="Consolas" w:eastAsia="Times New Roman" w:hAnsi="Consolas" w:cs="Consolas"/>
          <w:color w:val="auto"/>
          <w:sz w:val="20"/>
          <w:szCs w:val="20"/>
          <w:lang w:eastAsia="fr-FR"/>
        </w:rPr>
      </w:pPr>
    </w:p>
    <w:p w:rsidR="00BB36BE" w:rsidRDefault="00BB36BE" w:rsidP="00BB36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uppressAutoHyphens w:val="0"/>
        <w:autoSpaceDE w:val="0"/>
        <w:autoSpaceDN w:val="0"/>
        <w:adjustRightInd w:val="0"/>
        <w:spacing w:before="0" w:after="0"/>
        <w:ind w:left="0" w:firstLine="0"/>
        <w:rPr>
          <w:rFonts w:ascii="Consolas" w:eastAsia="Times New Roman" w:hAnsi="Consolas" w:cs="Consolas"/>
          <w:color w:val="auto"/>
          <w:sz w:val="20"/>
          <w:szCs w:val="20"/>
          <w:lang w:eastAsia="fr-FR"/>
        </w:rPr>
      </w:pPr>
      <w:r>
        <w:rPr>
          <w:rFonts w:ascii="Consolas" w:eastAsia="Times New Roman" w:hAnsi="Consolas" w:cs="Consolas"/>
          <w:color w:val="008080"/>
          <w:sz w:val="20"/>
          <w:szCs w:val="20"/>
          <w:lang w:eastAsia="fr-FR"/>
        </w:rPr>
        <w:t>&lt;!</w:t>
      </w:r>
      <w:r>
        <w:rPr>
          <w:rFonts w:ascii="Consolas" w:eastAsia="Times New Roman" w:hAnsi="Consolas" w:cs="Consolas"/>
          <w:color w:val="3F7F7F"/>
          <w:sz w:val="20"/>
          <w:szCs w:val="20"/>
          <w:lang w:eastAsia="fr-FR"/>
        </w:rPr>
        <w:t>DOCTYPE</w:t>
      </w:r>
      <w:r>
        <w:rPr>
          <w:rFonts w:ascii="Consolas" w:eastAsia="Times New Roman" w:hAnsi="Consolas" w:cs="Consolas"/>
          <w:color w:val="auto"/>
          <w:sz w:val="20"/>
          <w:szCs w:val="20"/>
          <w:lang w:eastAsia="fr-FR"/>
        </w:rPr>
        <w:t xml:space="preserve"> </w:t>
      </w:r>
      <w:r>
        <w:rPr>
          <w:rFonts w:ascii="Consolas" w:eastAsia="Times New Roman" w:hAnsi="Consolas" w:cs="Consolas"/>
          <w:color w:val="008080"/>
          <w:sz w:val="20"/>
          <w:szCs w:val="20"/>
          <w:lang w:eastAsia="fr-FR"/>
        </w:rPr>
        <w:t>HTML</w:t>
      </w:r>
      <w:r>
        <w:rPr>
          <w:rFonts w:ascii="Consolas" w:eastAsia="Times New Roman" w:hAnsi="Consolas" w:cs="Consolas"/>
          <w:color w:val="auto"/>
          <w:sz w:val="20"/>
          <w:szCs w:val="20"/>
          <w:lang w:eastAsia="fr-FR"/>
        </w:rPr>
        <w:t xml:space="preserve"> </w:t>
      </w:r>
      <w:r>
        <w:rPr>
          <w:rFonts w:ascii="Consolas" w:eastAsia="Times New Roman" w:hAnsi="Consolas" w:cs="Consolas"/>
          <w:color w:val="808080"/>
          <w:sz w:val="20"/>
          <w:szCs w:val="20"/>
          <w:lang w:eastAsia="fr-FR"/>
        </w:rPr>
        <w:t>PUBLIC</w:t>
      </w:r>
      <w:r>
        <w:rPr>
          <w:rFonts w:ascii="Consolas" w:eastAsia="Times New Roman" w:hAnsi="Consolas" w:cs="Consolas"/>
          <w:color w:val="auto"/>
          <w:sz w:val="20"/>
          <w:szCs w:val="20"/>
          <w:lang w:eastAsia="fr-FR"/>
        </w:rPr>
        <w:t xml:space="preserve"> </w:t>
      </w:r>
      <w:r>
        <w:rPr>
          <w:rFonts w:ascii="Consolas" w:eastAsia="Times New Roman" w:hAnsi="Consolas" w:cs="Consolas"/>
          <w:color w:val="008080"/>
          <w:sz w:val="20"/>
          <w:szCs w:val="20"/>
          <w:lang w:eastAsia="fr-FR"/>
        </w:rPr>
        <w:t>"-//W3C//DTD HTML 4.01 Transitional//EN"</w:t>
      </w:r>
    </w:p>
    <w:p w:rsidR="00BB36BE" w:rsidRDefault="00BB36BE" w:rsidP="00BB36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uppressAutoHyphens w:val="0"/>
        <w:autoSpaceDE w:val="0"/>
        <w:autoSpaceDN w:val="0"/>
        <w:adjustRightInd w:val="0"/>
        <w:spacing w:before="0" w:after="0"/>
        <w:ind w:left="0" w:firstLine="0"/>
        <w:rPr>
          <w:rFonts w:ascii="Consolas" w:eastAsia="Times New Roman" w:hAnsi="Consolas" w:cs="Consolas"/>
          <w:color w:val="auto"/>
          <w:sz w:val="20"/>
          <w:szCs w:val="20"/>
          <w:lang w:eastAsia="fr-FR"/>
        </w:rPr>
      </w:pPr>
      <w:r>
        <w:rPr>
          <w:rFonts w:ascii="Consolas" w:eastAsia="Times New Roman" w:hAnsi="Consolas" w:cs="Consolas"/>
          <w:color w:val="auto"/>
          <w:sz w:val="20"/>
          <w:szCs w:val="20"/>
          <w:lang w:eastAsia="fr-FR"/>
        </w:rPr>
        <w:t xml:space="preserve">   </w:t>
      </w:r>
      <w:r>
        <w:rPr>
          <w:rFonts w:ascii="Consolas" w:eastAsia="Times New Roman" w:hAnsi="Consolas" w:cs="Consolas"/>
          <w:color w:val="3F7F5F"/>
          <w:sz w:val="20"/>
          <w:szCs w:val="20"/>
          <w:lang w:eastAsia="fr-FR"/>
        </w:rPr>
        <w:t>"http://www.w3.org/TR/html4/loose.dtd"</w:t>
      </w:r>
      <w:r>
        <w:rPr>
          <w:rFonts w:ascii="Consolas" w:eastAsia="Times New Roman" w:hAnsi="Consolas" w:cs="Consolas"/>
          <w:color w:val="008080"/>
          <w:sz w:val="20"/>
          <w:szCs w:val="20"/>
          <w:lang w:eastAsia="fr-FR"/>
        </w:rPr>
        <w:t>&gt;</w:t>
      </w:r>
    </w:p>
    <w:p w:rsidR="00BB36BE" w:rsidRDefault="00BB36BE" w:rsidP="00BB36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uppressAutoHyphens w:val="0"/>
        <w:autoSpaceDE w:val="0"/>
        <w:autoSpaceDN w:val="0"/>
        <w:adjustRightInd w:val="0"/>
        <w:spacing w:before="0" w:after="0"/>
        <w:ind w:left="0" w:firstLine="0"/>
        <w:rPr>
          <w:rFonts w:ascii="Consolas" w:eastAsia="Times New Roman" w:hAnsi="Consolas" w:cs="Consolas"/>
          <w:color w:val="auto"/>
          <w:sz w:val="20"/>
          <w:szCs w:val="20"/>
          <w:lang w:eastAsia="fr-FR"/>
        </w:rPr>
      </w:pPr>
    </w:p>
    <w:p w:rsidR="00BB36BE" w:rsidRDefault="00BB36BE" w:rsidP="00BB36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uppressAutoHyphens w:val="0"/>
        <w:autoSpaceDE w:val="0"/>
        <w:autoSpaceDN w:val="0"/>
        <w:adjustRightInd w:val="0"/>
        <w:spacing w:before="0" w:after="0"/>
        <w:ind w:left="0" w:firstLine="0"/>
        <w:rPr>
          <w:rFonts w:ascii="Consolas" w:eastAsia="Times New Roman" w:hAnsi="Consolas" w:cs="Consolas"/>
          <w:color w:val="auto"/>
          <w:sz w:val="20"/>
          <w:szCs w:val="20"/>
          <w:lang w:eastAsia="fr-FR"/>
        </w:rPr>
      </w:pPr>
      <w:r>
        <w:rPr>
          <w:rFonts w:ascii="Consolas" w:eastAsia="Times New Roman" w:hAnsi="Consolas" w:cs="Consolas"/>
          <w:color w:val="008080"/>
          <w:sz w:val="20"/>
          <w:szCs w:val="20"/>
          <w:lang w:eastAsia="fr-FR"/>
        </w:rPr>
        <w:t>&lt;</w:t>
      </w:r>
      <w:r>
        <w:rPr>
          <w:rFonts w:ascii="Consolas" w:eastAsia="Times New Roman" w:hAnsi="Consolas" w:cs="Consolas"/>
          <w:color w:val="3F7F7F"/>
          <w:sz w:val="20"/>
          <w:szCs w:val="20"/>
          <w:lang w:eastAsia="fr-FR"/>
        </w:rPr>
        <w:t>html</w:t>
      </w:r>
      <w:r>
        <w:rPr>
          <w:rFonts w:ascii="Consolas" w:eastAsia="Times New Roman" w:hAnsi="Consolas" w:cs="Consolas"/>
          <w:color w:val="008080"/>
          <w:sz w:val="20"/>
          <w:szCs w:val="20"/>
          <w:lang w:eastAsia="fr-FR"/>
        </w:rPr>
        <w:t>&gt;</w:t>
      </w:r>
    </w:p>
    <w:p w:rsidR="00BB36BE" w:rsidRDefault="00BB36BE" w:rsidP="00BB36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uppressAutoHyphens w:val="0"/>
        <w:autoSpaceDE w:val="0"/>
        <w:autoSpaceDN w:val="0"/>
        <w:adjustRightInd w:val="0"/>
        <w:spacing w:before="0" w:after="0"/>
        <w:ind w:left="0" w:firstLine="0"/>
        <w:rPr>
          <w:rFonts w:ascii="Consolas" w:eastAsia="Times New Roman" w:hAnsi="Consolas" w:cs="Consolas"/>
          <w:color w:val="auto"/>
          <w:sz w:val="20"/>
          <w:szCs w:val="20"/>
          <w:lang w:eastAsia="fr-FR"/>
        </w:rPr>
      </w:pPr>
      <w:r>
        <w:rPr>
          <w:rFonts w:ascii="Consolas" w:eastAsia="Times New Roman" w:hAnsi="Consolas" w:cs="Consolas"/>
          <w:color w:val="008080"/>
          <w:sz w:val="20"/>
          <w:szCs w:val="20"/>
          <w:lang w:eastAsia="fr-FR"/>
        </w:rPr>
        <w:t>&lt;</w:t>
      </w:r>
      <w:r>
        <w:rPr>
          <w:rFonts w:ascii="Consolas" w:eastAsia="Times New Roman" w:hAnsi="Consolas" w:cs="Consolas"/>
          <w:color w:val="3F7F7F"/>
          <w:sz w:val="20"/>
          <w:szCs w:val="20"/>
          <w:lang w:eastAsia="fr-FR"/>
        </w:rPr>
        <w:t>head</w:t>
      </w:r>
      <w:r>
        <w:rPr>
          <w:rFonts w:ascii="Consolas" w:eastAsia="Times New Roman" w:hAnsi="Consolas" w:cs="Consolas"/>
          <w:color w:val="008080"/>
          <w:sz w:val="20"/>
          <w:szCs w:val="20"/>
          <w:lang w:eastAsia="fr-FR"/>
        </w:rPr>
        <w:t>&gt;</w:t>
      </w:r>
    </w:p>
    <w:p w:rsidR="00BB36BE" w:rsidRDefault="00BB36BE" w:rsidP="00BB36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uppressAutoHyphens w:val="0"/>
        <w:autoSpaceDE w:val="0"/>
        <w:autoSpaceDN w:val="0"/>
        <w:adjustRightInd w:val="0"/>
        <w:spacing w:before="0" w:after="0"/>
        <w:ind w:left="0" w:firstLine="0"/>
        <w:rPr>
          <w:rFonts w:ascii="Consolas" w:eastAsia="Times New Roman" w:hAnsi="Consolas" w:cs="Consolas"/>
          <w:color w:val="auto"/>
          <w:sz w:val="20"/>
          <w:szCs w:val="20"/>
          <w:lang w:eastAsia="fr-FR"/>
        </w:rPr>
      </w:pPr>
      <w:r>
        <w:rPr>
          <w:rFonts w:ascii="Consolas" w:eastAsia="Times New Roman" w:hAnsi="Consolas" w:cs="Consolas"/>
          <w:color w:val="008080"/>
          <w:sz w:val="20"/>
          <w:szCs w:val="20"/>
          <w:lang w:eastAsia="fr-FR"/>
        </w:rPr>
        <w:t>&lt;</w:t>
      </w:r>
      <w:r>
        <w:rPr>
          <w:rFonts w:ascii="Consolas" w:eastAsia="Times New Roman" w:hAnsi="Consolas" w:cs="Consolas"/>
          <w:color w:val="3F7F7F"/>
          <w:sz w:val="20"/>
          <w:szCs w:val="20"/>
          <w:lang w:eastAsia="fr-FR"/>
        </w:rPr>
        <w:t>meta</w:t>
      </w:r>
      <w:r>
        <w:rPr>
          <w:rFonts w:ascii="Consolas" w:eastAsia="Times New Roman" w:hAnsi="Consolas" w:cs="Consolas"/>
          <w:color w:val="auto"/>
          <w:sz w:val="20"/>
          <w:szCs w:val="20"/>
          <w:lang w:eastAsia="fr-FR"/>
        </w:rPr>
        <w:t xml:space="preserve"> </w:t>
      </w:r>
      <w:r>
        <w:rPr>
          <w:rFonts w:ascii="Consolas" w:eastAsia="Times New Roman" w:hAnsi="Consolas" w:cs="Consolas"/>
          <w:color w:val="7F007F"/>
          <w:sz w:val="20"/>
          <w:szCs w:val="20"/>
          <w:lang w:eastAsia="fr-FR"/>
        </w:rPr>
        <w:t>http-equiv</w:t>
      </w:r>
      <w:r>
        <w:rPr>
          <w:rFonts w:ascii="Consolas" w:eastAsia="Times New Roman" w:hAnsi="Consolas" w:cs="Consolas"/>
          <w:color w:val="000000"/>
          <w:sz w:val="20"/>
          <w:szCs w:val="20"/>
          <w:lang w:eastAsia="fr-FR"/>
        </w:rPr>
        <w:t>=</w:t>
      </w:r>
      <w:r>
        <w:rPr>
          <w:rFonts w:ascii="Consolas" w:eastAsia="Times New Roman" w:hAnsi="Consolas" w:cs="Consolas"/>
          <w:i/>
          <w:iCs/>
          <w:color w:val="2A00FF"/>
          <w:sz w:val="20"/>
          <w:szCs w:val="20"/>
          <w:lang w:eastAsia="fr-FR"/>
        </w:rPr>
        <w:t>"Content-Type"</w:t>
      </w:r>
      <w:r>
        <w:rPr>
          <w:rFonts w:ascii="Consolas" w:eastAsia="Times New Roman" w:hAnsi="Consolas" w:cs="Consolas"/>
          <w:color w:val="auto"/>
          <w:sz w:val="20"/>
          <w:szCs w:val="20"/>
          <w:lang w:eastAsia="fr-FR"/>
        </w:rPr>
        <w:t xml:space="preserve"> </w:t>
      </w:r>
      <w:r>
        <w:rPr>
          <w:rFonts w:ascii="Consolas" w:eastAsia="Times New Roman" w:hAnsi="Consolas" w:cs="Consolas"/>
          <w:color w:val="7F007F"/>
          <w:sz w:val="20"/>
          <w:szCs w:val="20"/>
          <w:lang w:eastAsia="fr-FR"/>
        </w:rPr>
        <w:t>content</w:t>
      </w:r>
      <w:r>
        <w:rPr>
          <w:rFonts w:ascii="Consolas" w:eastAsia="Times New Roman" w:hAnsi="Consolas" w:cs="Consolas"/>
          <w:color w:val="000000"/>
          <w:sz w:val="20"/>
          <w:szCs w:val="20"/>
          <w:lang w:eastAsia="fr-FR"/>
        </w:rPr>
        <w:t>=</w:t>
      </w:r>
      <w:r>
        <w:rPr>
          <w:rFonts w:ascii="Consolas" w:eastAsia="Times New Roman" w:hAnsi="Consolas" w:cs="Consolas"/>
          <w:i/>
          <w:iCs/>
          <w:color w:val="2A00FF"/>
          <w:sz w:val="20"/>
          <w:szCs w:val="20"/>
          <w:lang w:eastAsia="fr-FR"/>
        </w:rPr>
        <w:t>"text/html; charset=UTF-8"</w:t>
      </w:r>
      <w:r>
        <w:rPr>
          <w:rFonts w:ascii="Consolas" w:eastAsia="Times New Roman" w:hAnsi="Consolas" w:cs="Consolas"/>
          <w:color w:val="008080"/>
          <w:sz w:val="20"/>
          <w:szCs w:val="20"/>
          <w:lang w:eastAsia="fr-FR"/>
        </w:rPr>
        <w:t>&gt;</w:t>
      </w:r>
    </w:p>
    <w:p w:rsidR="00BB36BE" w:rsidRPr="00BB36BE" w:rsidRDefault="00BB36BE" w:rsidP="00BB36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uppressAutoHyphens w:val="0"/>
        <w:autoSpaceDE w:val="0"/>
        <w:autoSpaceDN w:val="0"/>
        <w:adjustRightInd w:val="0"/>
        <w:spacing w:before="0" w:after="0"/>
        <w:ind w:left="0" w:firstLine="0"/>
        <w:rPr>
          <w:rFonts w:ascii="Consolas" w:eastAsia="Times New Roman" w:hAnsi="Consolas" w:cs="Consolas"/>
          <w:color w:val="auto"/>
          <w:sz w:val="20"/>
          <w:szCs w:val="20"/>
          <w:lang w:val="en-US" w:eastAsia="fr-FR"/>
        </w:rPr>
      </w:pPr>
      <w:r w:rsidRPr="00BB36BE">
        <w:rPr>
          <w:rFonts w:ascii="Consolas" w:eastAsia="Times New Roman" w:hAnsi="Consolas" w:cs="Consolas"/>
          <w:color w:val="008080"/>
          <w:sz w:val="20"/>
          <w:szCs w:val="20"/>
          <w:lang w:val="en-US" w:eastAsia="fr-FR"/>
        </w:rPr>
        <w:t>&lt;</w:t>
      </w:r>
      <w:r w:rsidRPr="00BB36BE">
        <w:rPr>
          <w:rFonts w:ascii="Consolas" w:eastAsia="Times New Roman" w:hAnsi="Consolas" w:cs="Consolas"/>
          <w:color w:val="3F7F7F"/>
          <w:sz w:val="20"/>
          <w:szCs w:val="20"/>
          <w:lang w:val="en-US" w:eastAsia="fr-FR"/>
        </w:rPr>
        <w:t>title</w:t>
      </w:r>
      <w:r w:rsidRPr="00BB36BE">
        <w:rPr>
          <w:rFonts w:ascii="Consolas" w:eastAsia="Times New Roman" w:hAnsi="Consolas" w:cs="Consolas"/>
          <w:color w:val="008080"/>
          <w:sz w:val="20"/>
          <w:szCs w:val="20"/>
          <w:lang w:val="en-US" w:eastAsia="fr-FR"/>
        </w:rPr>
        <w:t>&gt;</w:t>
      </w:r>
      <w:r w:rsidRPr="00BB36BE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>JSP Page</w:t>
      </w:r>
      <w:r w:rsidRPr="00BB36BE">
        <w:rPr>
          <w:rFonts w:ascii="Consolas" w:eastAsia="Times New Roman" w:hAnsi="Consolas" w:cs="Consolas"/>
          <w:color w:val="008080"/>
          <w:sz w:val="20"/>
          <w:szCs w:val="20"/>
          <w:lang w:val="en-US" w:eastAsia="fr-FR"/>
        </w:rPr>
        <w:t>&lt;/</w:t>
      </w:r>
      <w:r w:rsidRPr="00BB36BE">
        <w:rPr>
          <w:rFonts w:ascii="Consolas" w:eastAsia="Times New Roman" w:hAnsi="Consolas" w:cs="Consolas"/>
          <w:color w:val="3F7F7F"/>
          <w:sz w:val="20"/>
          <w:szCs w:val="20"/>
          <w:lang w:val="en-US" w:eastAsia="fr-FR"/>
        </w:rPr>
        <w:t>title</w:t>
      </w:r>
      <w:r w:rsidRPr="00BB36BE">
        <w:rPr>
          <w:rFonts w:ascii="Consolas" w:eastAsia="Times New Roman" w:hAnsi="Consolas" w:cs="Consolas"/>
          <w:color w:val="008080"/>
          <w:sz w:val="20"/>
          <w:szCs w:val="20"/>
          <w:lang w:val="en-US" w:eastAsia="fr-FR"/>
        </w:rPr>
        <w:t>&gt;</w:t>
      </w:r>
    </w:p>
    <w:p w:rsidR="00BB36BE" w:rsidRPr="00BB36BE" w:rsidRDefault="00BB36BE" w:rsidP="00BB36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uppressAutoHyphens w:val="0"/>
        <w:autoSpaceDE w:val="0"/>
        <w:autoSpaceDN w:val="0"/>
        <w:adjustRightInd w:val="0"/>
        <w:spacing w:before="0" w:after="0"/>
        <w:ind w:left="0" w:firstLine="0"/>
        <w:rPr>
          <w:rFonts w:ascii="Consolas" w:eastAsia="Times New Roman" w:hAnsi="Consolas" w:cs="Consolas"/>
          <w:color w:val="auto"/>
          <w:sz w:val="20"/>
          <w:szCs w:val="20"/>
          <w:lang w:val="en-US" w:eastAsia="fr-FR"/>
        </w:rPr>
      </w:pPr>
      <w:r w:rsidRPr="00BB36BE">
        <w:rPr>
          <w:rFonts w:ascii="Consolas" w:eastAsia="Times New Roman" w:hAnsi="Consolas" w:cs="Consolas"/>
          <w:color w:val="008080"/>
          <w:sz w:val="20"/>
          <w:szCs w:val="20"/>
          <w:lang w:val="en-US" w:eastAsia="fr-FR"/>
        </w:rPr>
        <w:t>&lt;/</w:t>
      </w:r>
      <w:r w:rsidRPr="00BB36BE">
        <w:rPr>
          <w:rFonts w:ascii="Consolas" w:eastAsia="Times New Roman" w:hAnsi="Consolas" w:cs="Consolas"/>
          <w:color w:val="3F7F7F"/>
          <w:sz w:val="20"/>
          <w:szCs w:val="20"/>
          <w:lang w:val="en-US" w:eastAsia="fr-FR"/>
        </w:rPr>
        <w:t>head</w:t>
      </w:r>
      <w:r w:rsidRPr="00BB36BE">
        <w:rPr>
          <w:rFonts w:ascii="Consolas" w:eastAsia="Times New Roman" w:hAnsi="Consolas" w:cs="Consolas"/>
          <w:color w:val="008080"/>
          <w:sz w:val="20"/>
          <w:szCs w:val="20"/>
          <w:lang w:val="en-US" w:eastAsia="fr-FR"/>
        </w:rPr>
        <w:t>&gt;</w:t>
      </w:r>
    </w:p>
    <w:p w:rsidR="00BB36BE" w:rsidRPr="00BB36BE" w:rsidRDefault="00BB36BE" w:rsidP="00BB36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uppressAutoHyphens w:val="0"/>
        <w:autoSpaceDE w:val="0"/>
        <w:autoSpaceDN w:val="0"/>
        <w:adjustRightInd w:val="0"/>
        <w:spacing w:before="0" w:after="0"/>
        <w:ind w:left="0" w:firstLine="0"/>
        <w:rPr>
          <w:rFonts w:ascii="Consolas" w:eastAsia="Times New Roman" w:hAnsi="Consolas" w:cs="Consolas"/>
          <w:color w:val="auto"/>
          <w:sz w:val="20"/>
          <w:szCs w:val="20"/>
          <w:lang w:val="en-US" w:eastAsia="fr-FR"/>
        </w:rPr>
      </w:pPr>
      <w:r w:rsidRPr="00BB36BE">
        <w:rPr>
          <w:rFonts w:ascii="Consolas" w:eastAsia="Times New Roman" w:hAnsi="Consolas" w:cs="Consolas"/>
          <w:color w:val="008080"/>
          <w:sz w:val="20"/>
          <w:szCs w:val="20"/>
          <w:lang w:val="en-US" w:eastAsia="fr-FR"/>
        </w:rPr>
        <w:t>&lt;</w:t>
      </w:r>
      <w:r w:rsidRPr="00BB36BE">
        <w:rPr>
          <w:rFonts w:ascii="Consolas" w:eastAsia="Times New Roman" w:hAnsi="Consolas" w:cs="Consolas"/>
          <w:color w:val="3F7F7F"/>
          <w:sz w:val="20"/>
          <w:szCs w:val="20"/>
          <w:lang w:val="en-US" w:eastAsia="fr-FR"/>
        </w:rPr>
        <w:t>body</w:t>
      </w:r>
      <w:r w:rsidRPr="00BB36BE">
        <w:rPr>
          <w:rFonts w:ascii="Consolas" w:eastAsia="Times New Roman" w:hAnsi="Consolas" w:cs="Consolas"/>
          <w:color w:val="008080"/>
          <w:sz w:val="20"/>
          <w:szCs w:val="20"/>
          <w:lang w:val="en-US" w:eastAsia="fr-FR"/>
        </w:rPr>
        <w:t>&gt;</w:t>
      </w:r>
    </w:p>
    <w:p w:rsidR="00BB36BE" w:rsidRPr="00BB36BE" w:rsidRDefault="00BB36BE" w:rsidP="00BB36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uppressAutoHyphens w:val="0"/>
        <w:autoSpaceDE w:val="0"/>
        <w:autoSpaceDN w:val="0"/>
        <w:adjustRightInd w:val="0"/>
        <w:spacing w:before="0" w:after="0"/>
        <w:ind w:left="0" w:firstLine="0"/>
        <w:rPr>
          <w:rFonts w:ascii="Consolas" w:eastAsia="Times New Roman" w:hAnsi="Consolas" w:cs="Consolas"/>
          <w:color w:val="auto"/>
          <w:sz w:val="20"/>
          <w:szCs w:val="20"/>
          <w:lang w:val="en-US" w:eastAsia="fr-FR"/>
        </w:rPr>
      </w:pPr>
    </w:p>
    <w:p w:rsidR="00BB36BE" w:rsidRPr="00BB36BE" w:rsidRDefault="00BB36BE" w:rsidP="00BB36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uppressAutoHyphens w:val="0"/>
        <w:autoSpaceDE w:val="0"/>
        <w:autoSpaceDN w:val="0"/>
        <w:adjustRightInd w:val="0"/>
        <w:spacing w:before="0" w:after="0"/>
        <w:ind w:left="0" w:firstLine="0"/>
        <w:rPr>
          <w:rFonts w:ascii="Consolas" w:eastAsia="Times New Roman" w:hAnsi="Consolas" w:cs="Consolas"/>
          <w:color w:val="auto"/>
          <w:sz w:val="20"/>
          <w:szCs w:val="20"/>
          <w:lang w:val="en-US" w:eastAsia="fr-FR"/>
        </w:rPr>
      </w:pPr>
      <w:r w:rsidRPr="00BB36BE">
        <w:rPr>
          <w:rFonts w:ascii="Consolas" w:eastAsia="Times New Roman" w:hAnsi="Consolas" w:cs="Consolas"/>
          <w:color w:val="008080"/>
          <w:sz w:val="20"/>
          <w:szCs w:val="20"/>
          <w:lang w:val="en-US" w:eastAsia="fr-FR"/>
        </w:rPr>
        <w:t>&lt;</w:t>
      </w:r>
      <w:r w:rsidRPr="00BB36BE">
        <w:rPr>
          <w:rFonts w:ascii="Consolas" w:eastAsia="Times New Roman" w:hAnsi="Consolas" w:cs="Consolas"/>
          <w:color w:val="3F7F7F"/>
          <w:sz w:val="20"/>
          <w:szCs w:val="20"/>
          <w:lang w:val="en-US" w:eastAsia="fr-FR"/>
        </w:rPr>
        <w:t>table</w:t>
      </w:r>
      <w:r w:rsidRPr="00BB36BE">
        <w:rPr>
          <w:rFonts w:ascii="Consolas" w:eastAsia="Times New Roman" w:hAnsi="Consolas" w:cs="Consolas"/>
          <w:color w:val="auto"/>
          <w:sz w:val="20"/>
          <w:szCs w:val="20"/>
          <w:lang w:val="en-US" w:eastAsia="fr-FR"/>
        </w:rPr>
        <w:t xml:space="preserve"> </w:t>
      </w:r>
      <w:r w:rsidRPr="00BB36BE">
        <w:rPr>
          <w:rFonts w:ascii="Consolas" w:eastAsia="Times New Roman" w:hAnsi="Consolas" w:cs="Consolas"/>
          <w:color w:val="7F007F"/>
          <w:sz w:val="20"/>
          <w:szCs w:val="20"/>
          <w:lang w:val="en-US" w:eastAsia="fr-FR"/>
        </w:rPr>
        <w:t>border</w:t>
      </w:r>
      <w:r w:rsidRPr="00BB36BE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>=</w:t>
      </w:r>
      <w:r w:rsidRPr="00BB36BE">
        <w:rPr>
          <w:rFonts w:ascii="Consolas" w:eastAsia="Times New Roman" w:hAnsi="Consolas" w:cs="Consolas"/>
          <w:i/>
          <w:iCs/>
          <w:color w:val="2A00FF"/>
          <w:sz w:val="20"/>
          <w:szCs w:val="20"/>
          <w:lang w:val="en-US" w:eastAsia="fr-FR"/>
        </w:rPr>
        <w:t>"1"</w:t>
      </w:r>
      <w:r w:rsidRPr="00BB36BE">
        <w:rPr>
          <w:rFonts w:ascii="Consolas" w:eastAsia="Times New Roman" w:hAnsi="Consolas" w:cs="Consolas"/>
          <w:color w:val="008080"/>
          <w:sz w:val="20"/>
          <w:szCs w:val="20"/>
          <w:lang w:val="en-US" w:eastAsia="fr-FR"/>
        </w:rPr>
        <w:t>&gt;</w:t>
      </w:r>
    </w:p>
    <w:p w:rsidR="00BB36BE" w:rsidRPr="00BB36BE" w:rsidRDefault="00BB36BE" w:rsidP="00BB36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uppressAutoHyphens w:val="0"/>
        <w:autoSpaceDE w:val="0"/>
        <w:autoSpaceDN w:val="0"/>
        <w:adjustRightInd w:val="0"/>
        <w:spacing w:before="0" w:after="0"/>
        <w:ind w:left="0" w:firstLine="0"/>
        <w:rPr>
          <w:rFonts w:ascii="Consolas" w:eastAsia="Times New Roman" w:hAnsi="Consolas" w:cs="Consolas"/>
          <w:color w:val="auto"/>
          <w:sz w:val="20"/>
          <w:szCs w:val="20"/>
          <w:lang w:val="en-US" w:eastAsia="fr-FR"/>
        </w:rPr>
      </w:pPr>
      <w:r w:rsidRPr="00BB36BE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ab/>
      </w:r>
      <w:r w:rsidRPr="00BB36BE">
        <w:rPr>
          <w:rFonts w:ascii="Consolas" w:eastAsia="Times New Roman" w:hAnsi="Consolas" w:cs="Consolas"/>
          <w:color w:val="008080"/>
          <w:sz w:val="20"/>
          <w:szCs w:val="20"/>
          <w:lang w:val="en-US" w:eastAsia="fr-FR"/>
        </w:rPr>
        <w:t>&lt;</w:t>
      </w:r>
      <w:r w:rsidRPr="00BB36BE">
        <w:rPr>
          <w:rFonts w:ascii="Consolas" w:eastAsia="Times New Roman" w:hAnsi="Consolas" w:cs="Consolas"/>
          <w:color w:val="3F7F7F"/>
          <w:sz w:val="20"/>
          <w:szCs w:val="20"/>
          <w:lang w:val="en-US" w:eastAsia="fr-FR"/>
        </w:rPr>
        <w:t>thead</w:t>
      </w:r>
      <w:r w:rsidRPr="00BB36BE">
        <w:rPr>
          <w:rFonts w:ascii="Consolas" w:eastAsia="Times New Roman" w:hAnsi="Consolas" w:cs="Consolas"/>
          <w:color w:val="008080"/>
          <w:sz w:val="20"/>
          <w:szCs w:val="20"/>
          <w:lang w:val="en-US" w:eastAsia="fr-FR"/>
        </w:rPr>
        <w:t>&gt;</w:t>
      </w:r>
    </w:p>
    <w:p w:rsidR="00BB36BE" w:rsidRPr="00BB36BE" w:rsidRDefault="00BB36BE" w:rsidP="00BB36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uppressAutoHyphens w:val="0"/>
        <w:autoSpaceDE w:val="0"/>
        <w:autoSpaceDN w:val="0"/>
        <w:adjustRightInd w:val="0"/>
        <w:spacing w:before="0" w:after="0"/>
        <w:ind w:left="0" w:firstLine="0"/>
        <w:rPr>
          <w:rFonts w:ascii="Consolas" w:eastAsia="Times New Roman" w:hAnsi="Consolas" w:cs="Consolas"/>
          <w:color w:val="auto"/>
          <w:sz w:val="20"/>
          <w:szCs w:val="20"/>
          <w:lang w:val="en-US" w:eastAsia="fr-FR"/>
        </w:rPr>
      </w:pPr>
      <w:r w:rsidRPr="00BB36BE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ab/>
      </w:r>
      <w:r w:rsidRPr="00BB36BE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ab/>
      </w:r>
      <w:r w:rsidRPr="00BB36BE">
        <w:rPr>
          <w:rFonts w:ascii="Consolas" w:eastAsia="Times New Roman" w:hAnsi="Consolas" w:cs="Consolas"/>
          <w:color w:val="008080"/>
          <w:sz w:val="20"/>
          <w:szCs w:val="20"/>
          <w:lang w:val="en-US" w:eastAsia="fr-FR"/>
        </w:rPr>
        <w:t>&lt;</w:t>
      </w:r>
      <w:r w:rsidRPr="00BB36BE">
        <w:rPr>
          <w:rFonts w:ascii="Consolas" w:eastAsia="Times New Roman" w:hAnsi="Consolas" w:cs="Consolas"/>
          <w:color w:val="3F7F7F"/>
          <w:sz w:val="20"/>
          <w:szCs w:val="20"/>
          <w:lang w:val="en-US" w:eastAsia="fr-FR"/>
        </w:rPr>
        <w:t>tr</w:t>
      </w:r>
      <w:r w:rsidRPr="00BB36BE">
        <w:rPr>
          <w:rFonts w:ascii="Consolas" w:eastAsia="Times New Roman" w:hAnsi="Consolas" w:cs="Consolas"/>
          <w:color w:val="008080"/>
          <w:sz w:val="20"/>
          <w:szCs w:val="20"/>
          <w:lang w:val="en-US" w:eastAsia="fr-FR"/>
        </w:rPr>
        <w:t>&gt;</w:t>
      </w:r>
    </w:p>
    <w:p w:rsidR="00BB36BE" w:rsidRPr="00BB36BE" w:rsidRDefault="00BB36BE" w:rsidP="00BB36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uppressAutoHyphens w:val="0"/>
        <w:autoSpaceDE w:val="0"/>
        <w:autoSpaceDN w:val="0"/>
        <w:adjustRightInd w:val="0"/>
        <w:spacing w:before="0" w:after="0"/>
        <w:ind w:left="0" w:firstLine="0"/>
        <w:rPr>
          <w:rFonts w:ascii="Consolas" w:eastAsia="Times New Roman" w:hAnsi="Consolas" w:cs="Consolas"/>
          <w:color w:val="auto"/>
          <w:sz w:val="20"/>
          <w:szCs w:val="20"/>
          <w:lang w:val="en-US" w:eastAsia="fr-FR"/>
        </w:rPr>
      </w:pPr>
      <w:r w:rsidRPr="00BB36BE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ab/>
      </w:r>
      <w:r w:rsidRPr="00BB36BE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ab/>
      </w:r>
      <w:r w:rsidRPr="00BB36BE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ab/>
      </w:r>
      <w:r w:rsidRPr="00BB36BE">
        <w:rPr>
          <w:rFonts w:ascii="Consolas" w:eastAsia="Times New Roman" w:hAnsi="Consolas" w:cs="Consolas"/>
          <w:color w:val="008080"/>
          <w:sz w:val="20"/>
          <w:szCs w:val="20"/>
          <w:lang w:val="en-US" w:eastAsia="fr-FR"/>
        </w:rPr>
        <w:t>&lt;</w:t>
      </w:r>
      <w:r w:rsidRPr="00BB36BE">
        <w:rPr>
          <w:rFonts w:ascii="Consolas" w:eastAsia="Times New Roman" w:hAnsi="Consolas" w:cs="Consolas"/>
          <w:color w:val="3F7F7F"/>
          <w:sz w:val="20"/>
          <w:szCs w:val="20"/>
          <w:lang w:val="en-US" w:eastAsia="fr-FR"/>
        </w:rPr>
        <w:t>th</w:t>
      </w:r>
      <w:r w:rsidRPr="00BB36BE">
        <w:rPr>
          <w:rFonts w:ascii="Consolas" w:eastAsia="Times New Roman" w:hAnsi="Consolas" w:cs="Consolas"/>
          <w:color w:val="008080"/>
          <w:sz w:val="20"/>
          <w:szCs w:val="20"/>
          <w:lang w:val="en-US" w:eastAsia="fr-FR"/>
        </w:rPr>
        <w:t>&gt;</w:t>
      </w:r>
      <w:r w:rsidRPr="00BB36BE">
        <w:rPr>
          <w:rFonts w:ascii="Consolas" w:eastAsia="Times New Roman" w:hAnsi="Consolas" w:cs="Consolas"/>
          <w:color w:val="000000"/>
          <w:sz w:val="20"/>
          <w:szCs w:val="20"/>
          <w:u w:val="single"/>
          <w:lang w:val="en-US" w:eastAsia="fr-FR"/>
        </w:rPr>
        <w:t>Nom</w:t>
      </w:r>
      <w:r w:rsidRPr="00BB36BE">
        <w:rPr>
          <w:rFonts w:ascii="Consolas" w:eastAsia="Times New Roman" w:hAnsi="Consolas" w:cs="Consolas"/>
          <w:color w:val="008080"/>
          <w:sz w:val="20"/>
          <w:szCs w:val="20"/>
          <w:lang w:val="en-US" w:eastAsia="fr-FR"/>
        </w:rPr>
        <w:t>&lt;/</w:t>
      </w:r>
      <w:r w:rsidRPr="00BB36BE">
        <w:rPr>
          <w:rFonts w:ascii="Consolas" w:eastAsia="Times New Roman" w:hAnsi="Consolas" w:cs="Consolas"/>
          <w:color w:val="3F7F7F"/>
          <w:sz w:val="20"/>
          <w:szCs w:val="20"/>
          <w:lang w:val="en-US" w:eastAsia="fr-FR"/>
        </w:rPr>
        <w:t>th</w:t>
      </w:r>
      <w:r w:rsidRPr="00BB36BE">
        <w:rPr>
          <w:rFonts w:ascii="Consolas" w:eastAsia="Times New Roman" w:hAnsi="Consolas" w:cs="Consolas"/>
          <w:color w:val="008080"/>
          <w:sz w:val="20"/>
          <w:szCs w:val="20"/>
          <w:lang w:val="en-US" w:eastAsia="fr-FR"/>
        </w:rPr>
        <w:t>&gt;</w:t>
      </w:r>
    </w:p>
    <w:p w:rsidR="00BB36BE" w:rsidRPr="00BB36BE" w:rsidRDefault="00BB36BE" w:rsidP="00BB36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uppressAutoHyphens w:val="0"/>
        <w:autoSpaceDE w:val="0"/>
        <w:autoSpaceDN w:val="0"/>
        <w:adjustRightInd w:val="0"/>
        <w:spacing w:before="0" w:after="0"/>
        <w:ind w:left="0" w:firstLine="0"/>
        <w:rPr>
          <w:rFonts w:ascii="Consolas" w:eastAsia="Times New Roman" w:hAnsi="Consolas" w:cs="Consolas"/>
          <w:color w:val="auto"/>
          <w:sz w:val="20"/>
          <w:szCs w:val="20"/>
          <w:lang w:val="en-US" w:eastAsia="fr-FR"/>
        </w:rPr>
      </w:pPr>
      <w:r w:rsidRPr="00BB36BE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ab/>
      </w:r>
      <w:r w:rsidRPr="00BB36BE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ab/>
      </w:r>
      <w:r w:rsidRPr="00BB36BE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ab/>
      </w:r>
      <w:r w:rsidRPr="00BB36BE">
        <w:rPr>
          <w:rFonts w:ascii="Consolas" w:eastAsia="Times New Roman" w:hAnsi="Consolas" w:cs="Consolas"/>
          <w:color w:val="008080"/>
          <w:sz w:val="20"/>
          <w:szCs w:val="20"/>
          <w:lang w:val="en-US" w:eastAsia="fr-FR"/>
        </w:rPr>
        <w:t>&lt;</w:t>
      </w:r>
      <w:r w:rsidRPr="00BB36BE">
        <w:rPr>
          <w:rFonts w:ascii="Consolas" w:eastAsia="Times New Roman" w:hAnsi="Consolas" w:cs="Consolas"/>
          <w:color w:val="3F7F7F"/>
          <w:sz w:val="20"/>
          <w:szCs w:val="20"/>
          <w:lang w:val="en-US" w:eastAsia="fr-FR"/>
        </w:rPr>
        <w:t>th</w:t>
      </w:r>
      <w:r w:rsidRPr="00BB36BE">
        <w:rPr>
          <w:rFonts w:ascii="Consolas" w:eastAsia="Times New Roman" w:hAnsi="Consolas" w:cs="Consolas"/>
          <w:color w:val="008080"/>
          <w:sz w:val="20"/>
          <w:szCs w:val="20"/>
          <w:lang w:val="en-US" w:eastAsia="fr-FR"/>
        </w:rPr>
        <w:t>&gt;</w:t>
      </w:r>
      <w:r w:rsidRPr="00BB36BE">
        <w:rPr>
          <w:rFonts w:ascii="Consolas" w:eastAsia="Times New Roman" w:hAnsi="Consolas" w:cs="Consolas"/>
          <w:color w:val="000000"/>
          <w:sz w:val="20"/>
          <w:szCs w:val="20"/>
          <w:u w:val="single"/>
          <w:lang w:val="en-US" w:eastAsia="fr-FR"/>
        </w:rPr>
        <w:t>Prénom</w:t>
      </w:r>
      <w:r w:rsidRPr="00BB36BE">
        <w:rPr>
          <w:rFonts w:ascii="Consolas" w:eastAsia="Times New Roman" w:hAnsi="Consolas" w:cs="Consolas"/>
          <w:color w:val="008080"/>
          <w:sz w:val="20"/>
          <w:szCs w:val="20"/>
          <w:lang w:val="en-US" w:eastAsia="fr-FR"/>
        </w:rPr>
        <w:t>&lt;/</w:t>
      </w:r>
      <w:r w:rsidRPr="00BB36BE">
        <w:rPr>
          <w:rFonts w:ascii="Consolas" w:eastAsia="Times New Roman" w:hAnsi="Consolas" w:cs="Consolas"/>
          <w:color w:val="3F7F7F"/>
          <w:sz w:val="20"/>
          <w:szCs w:val="20"/>
          <w:lang w:val="en-US" w:eastAsia="fr-FR"/>
        </w:rPr>
        <w:t>th</w:t>
      </w:r>
      <w:r w:rsidRPr="00BB36BE">
        <w:rPr>
          <w:rFonts w:ascii="Consolas" w:eastAsia="Times New Roman" w:hAnsi="Consolas" w:cs="Consolas"/>
          <w:color w:val="008080"/>
          <w:sz w:val="20"/>
          <w:szCs w:val="20"/>
          <w:lang w:val="en-US" w:eastAsia="fr-FR"/>
        </w:rPr>
        <w:t>&gt;</w:t>
      </w:r>
    </w:p>
    <w:p w:rsidR="00BB36BE" w:rsidRPr="00BB36BE" w:rsidRDefault="00BB36BE" w:rsidP="00BB36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uppressAutoHyphens w:val="0"/>
        <w:autoSpaceDE w:val="0"/>
        <w:autoSpaceDN w:val="0"/>
        <w:adjustRightInd w:val="0"/>
        <w:spacing w:before="0" w:after="0"/>
        <w:ind w:left="0" w:firstLine="0"/>
        <w:rPr>
          <w:rFonts w:ascii="Consolas" w:eastAsia="Times New Roman" w:hAnsi="Consolas" w:cs="Consolas"/>
          <w:color w:val="auto"/>
          <w:sz w:val="20"/>
          <w:szCs w:val="20"/>
          <w:lang w:val="en-US" w:eastAsia="fr-FR"/>
        </w:rPr>
      </w:pPr>
      <w:r w:rsidRPr="00BB36BE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ab/>
      </w:r>
      <w:r w:rsidRPr="00BB36BE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ab/>
      </w:r>
      <w:r w:rsidRPr="00BB36BE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ab/>
      </w:r>
      <w:r w:rsidRPr="00BB36BE">
        <w:rPr>
          <w:rFonts w:ascii="Consolas" w:eastAsia="Times New Roman" w:hAnsi="Consolas" w:cs="Consolas"/>
          <w:color w:val="008080"/>
          <w:sz w:val="20"/>
          <w:szCs w:val="20"/>
          <w:lang w:val="en-US" w:eastAsia="fr-FR"/>
        </w:rPr>
        <w:t>&lt;</w:t>
      </w:r>
      <w:r w:rsidRPr="00BB36BE">
        <w:rPr>
          <w:rFonts w:ascii="Consolas" w:eastAsia="Times New Roman" w:hAnsi="Consolas" w:cs="Consolas"/>
          <w:color w:val="3F7F7F"/>
          <w:sz w:val="20"/>
          <w:szCs w:val="20"/>
          <w:lang w:val="en-US" w:eastAsia="fr-FR"/>
        </w:rPr>
        <w:t>th</w:t>
      </w:r>
      <w:r w:rsidRPr="00BB36BE">
        <w:rPr>
          <w:rFonts w:ascii="Consolas" w:eastAsia="Times New Roman" w:hAnsi="Consolas" w:cs="Consolas"/>
          <w:color w:val="008080"/>
          <w:sz w:val="20"/>
          <w:szCs w:val="20"/>
          <w:lang w:val="en-US" w:eastAsia="fr-FR"/>
        </w:rPr>
        <w:t>&gt;</w:t>
      </w:r>
      <w:r w:rsidRPr="00BB36BE">
        <w:rPr>
          <w:rFonts w:ascii="Consolas" w:eastAsia="Times New Roman" w:hAnsi="Consolas" w:cs="Consolas"/>
          <w:color w:val="000000"/>
          <w:sz w:val="20"/>
          <w:szCs w:val="20"/>
          <w:u w:val="single"/>
          <w:lang w:val="en-US" w:eastAsia="fr-FR"/>
        </w:rPr>
        <w:t>Adresse</w:t>
      </w:r>
      <w:r w:rsidRPr="00BB36BE">
        <w:rPr>
          <w:rFonts w:ascii="Consolas" w:eastAsia="Times New Roman" w:hAnsi="Consolas" w:cs="Consolas"/>
          <w:color w:val="008080"/>
          <w:sz w:val="20"/>
          <w:szCs w:val="20"/>
          <w:lang w:val="en-US" w:eastAsia="fr-FR"/>
        </w:rPr>
        <w:t>&lt;/</w:t>
      </w:r>
      <w:r w:rsidRPr="00BB36BE">
        <w:rPr>
          <w:rFonts w:ascii="Consolas" w:eastAsia="Times New Roman" w:hAnsi="Consolas" w:cs="Consolas"/>
          <w:color w:val="3F7F7F"/>
          <w:sz w:val="20"/>
          <w:szCs w:val="20"/>
          <w:lang w:val="en-US" w:eastAsia="fr-FR"/>
        </w:rPr>
        <w:t>th</w:t>
      </w:r>
      <w:r w:rsidRPr="00BB36BE">
        <w:rPr>
          <w:rFonts w:ascii="Consolas" w:eastAsia="Times New Roman" w:hAnsi="Consolas" w:cs="Consolas"/>
          <w:color w:val="008080"/>
          <w:sz w:val="20"/>
          <w:szCs w:val="20"/>
          <w:lang w:val="en-US" w:eastAsia="fr-FR"/>
        </w:rPr>
        <w:t>&gt;</w:t>
      </w:r>
    </w:p>
    <w:p w:rsidR="00BB36BE" w:rsidRPr="00BB36BE" w:rsidRDefault="00BB36BE" w:rsidP="00BB36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uppressAutoHyphens w:val="0"/>
        <w:autoSpaceDE w:val="0"/>
        <w:autoSpaceDN w:val="0"/>
        <w:adjustRightInd w:val="0"/>
        <w:spacing w:before="0" w:after="0"/>
        <w:ind w:left="0" w:firstLine="0"/>
        <w:rPr>
          <w:rFonts w:ascii="Consolas" w:eastAsia="Times New Roman" w:hAnsi="Consolas" w:cs="Consolas"/>
          <w:color w:val="auto"/>
          <w:sz w:val="20"/>
          <w:szCs w:val="20"/>
          <w:lang w:val="en-US" w:eastAsia="fr-FR"/>
        </w:rPr>
      </w:pPr>
      <w:r w:rsidRPr="00BB36BE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ab/>
      </w:r>
      <w:r w:rsidRPr="00BB36BE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ab/>
      </w:r>
      <w:r w:rsidRPr="00BB36BE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ab/>
      </w:r>
      <w:r w:rsidRPr="00BB36BE">
        <w:rPr>
          <w:rFonts w:ascii="Consolas" w:eastAsia="Times New Roman" w:hAnsi="Consolas" w:cs="Consolas"/>
          <w:color w:val="008080"/>
          <w:sz w:val="20"/>
          <w:szCs w:val="20"/>
          <w:lang w:val="en-US" w:eastAsia="fr-FR"/>
        </w:rPr>
        <w:t>&lt;</w:t>
      </w:r>
      <w:r w:rsidRPr="00BB36BE">
        <w:rPr>
          <w:rFonts w:ascii="Consolas" w:eastAsia="Times New Roman" w:hAnsi="Consolas" w:cs="Consolas"/>
          <w:color w:val="3F7F7F"/>
          <w:sz w:val="20"/>
          <w:szCs w:val="20"/>
          <w:lang w:val="en-US" w:eastAsia="fr-FR"/>
        </w:rPr>
        <w:t>th</w:t>
      </w:r>
      <w:r w:rsidRPr="00BB36BE">
        <w:rPr>
          <w:rFonts w:ascii="Consolas" w:eastAsia="Times New Roman" w:hAnsi="Consolas" w:cs="Consolas"/>
          <w:color w:val="008080"/>
          <w:sz w:val="20"/>
          <w:szCs w:val="20"/>
          <w:lang w:val="en-US" w:eastAsia="fr-FR"/>
        </w:rPr>
        <w:t>&gt;</w:t>
      </w:r>
      <w:r w:rsidRPr="00BB36BE">
        <w:rPr>
          <w:rFonts w:ascii="Consolas" w:eastAsia="Times New Roman" w:hAnsi="Consolas" w:cs="Consolas"/>
          <w:color w:val="000000"/>
          <w:sz w:val="20"/>
          <w:szCs w:val="20"/>
          <w:u w:val="single"/>
          <w:lang w:val="en-US" w:eastAsia="fr-FR"/>
        </w:rPr>
        <w:t>Poste</w:t>
      </w:r>
      <w:r w:rsidRPr="00BB36BE">
        <w:rPr>
          <w:rFonts w:ascii="Consolas" w:eastAsia="Times New Roman" w:hAnsi="Consolas" w:cs="Consolas"/>
          <w:color w:val="008080"/>
          <w:sz w:val="20"/>
          <w:szCs w:val="20"/>
          <w:lang w:val="en-US" w:eastAsia="fr-FR"/>
        </w:rPr>
        <w:t>&lt;/</w:t>
      </w:r>
      <w:r w:rsidRPr="00BB36BE">
        <w:rPr>
          <w:rFonts w:ascii="Consolas" w:eastAsia="Times New Roman" w:hAnsi="Consolas" w:cs="Consolas"/>
          <w:color w:val="3F7F7F"/>
          <w:sz w:val="20"/>
          <w:szCs w:val="20"/>
          <w:lang w:val="en-US" w:eastAsia="fr-FR"/>
        </w:rPr>
        <w:t>th</w:t>
      </w:r>
      <w:r w:rsidRPr="00BB36BE">
        <w:rPr>
          <w:rFonts w:ascii="Consolas" w:eastAsia="Times New Roman" w:hAnsi="Consolas" w:cs="Consolas"/>
          <w:color w:val="008080"/>
          <w:sz w:val="20"/>
          <w:szCs w:val="20"/>
          <w:lang w:val="en-US" w:eastAsia="fr-FR"/>
        </w:rPr>
        <w:t>&gt;</w:t>
      </w:r>
    </w:p>
    <w:p w:rsidR="00BB36BE" w:rsidRPr="00BB36BE" w:rsidRDefault="00BB36BE" w:rsidP="00BB36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uppressAutoHyphens w:val="0"/>
        <w:autoSpaceDE w:val="0"/>
        <w:autoSpaceDN w:val="0"/>
        <w:adjustRightInd w:val="0"/>
        <w:spacing w:before="0" w:after="0"/>
        <w:ind w:left="0" w:firstLine="0"/>
        <w:rPr>
          <w:rFonts w:ascii="Consolas" w:eastAsia="Times New Roman" w:hAnsi="Consolas" w:cs="Consolas"/>
          <w:color w:val="auto"/>
          <w:sz w:val="20"/>
          <w:szCs w:val="20"/>
          <w:lang w:val="en-US" w:eastAsia="fr-FR"/>
        </w:rPr>
      </w:pPr>
      <w:r w:rsidRPr="00BB36BE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ab/>
      </w:r>
      <w:r w:rsidRPr="00BB36BE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ab/>
      </w:r>
      <w:r w:rsidRPr="00BB36BE">
        <w:rPr>
          <w:rFonts w:ascii="Consolas" w:eastAsia="Times New Roman" w:hAnsi="Consolas" w:cs="Consolas"/>
          <w:color w:val="008080"/>
          <w:sz w:val="20"/>
          <w:szCs w:val="20"/>
          <w:lang w:val="en-US" w:eastAsia="fr-FR"/>
        </w:rPr>
        <w:t>&lt;/</w:t>
      </w:r>
      <w:r w:rsidRPr="00BB36BE">
        <w:rPr>
          <w:rFonts w:ascii="Consolas" w:eastAsia="Times New Roman" w:hAnsi="Consolas" w:cs="Consolas"/>
          <w:color w:val="3F7F7F"/>
          <w:sz w:val="20"/>
          <w:szCs w:val="20"/>
          <w:lang w:val="en-US" w:eastAsia="fr-FR"/>
        </w:rPr>
        <w:t>tr</w:t>
      </w:r>
      <w:r w:rsidRPr="00BB36BE">
        <w:rPr>
          <w:rFonts w:ascii="Consolas" w:eastAsia="Times New Roman" w:hAnsi="Consolas" w:cs="Consolas"/>
          <w:color w:val="008080"/>
          <w:sz w:val="20"/>
          <w:szCs w:val="20"/>
          <w:lang w:val="en-US" w:eastAsia="fr-FR"/>
        </w:rPr>
        <w:t>&gt;</w:t>
      </w:r>
    </w:p>
    <w:p w:rsidR="00BB36BE" w:rsidRPr="00BB36BE" w:rsidRDefault="00BB36BE" w:rsidP="00BB36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uppressAutoHyphens w:val="0"/>
        <w:autoSpaceDE w:val="0"/>
        <w:autoSpaceDN w:val="0"/>
        <w:adjustRightInd w:val="0"/>
        <w:spacing w:before="0" w:after="0"/>
        <w:ind w:left="0" w:firstLine="0"/>
        <w:rPr>
          <w:rFonts w:ascii="Consolas" w:eastAsia="Times New Roman" w:hAnsi="Consolas" w:cs="Consolas"/>
          <w:color w:val="auto"/>
          <w:sz w:val="20"/>
          <w:szCs w:val="20"/>
          <w:lang w:val="en-US" w:eastAsia="fr-FR"/>
        </w:rPr>
      </w:pPr>
      <w:r w:rsidRPr="00BB36BE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ab/>
      </w:r>
      <w:r w:rsidRPr="00BB36BE">
        <w:rPr>
          <w:rFonts w:ascii="Consolas" w:eastAsia="Times New Roman" w:hAnsi="Consolas" w:cs="Consolas"/>
          <w:color w:val="008080"/>
          <w:sz w:val="20"/>
          <w:szCs w:val="20"/>
          <w:lang w:val="en-US" w:eastAsia="fr-FR"/>
        </w:rPr>
        <w:t>&lt;/</w:t>
      </w:r>
      <w:r w:rsidRPr="00BB36BE">
        <w:rPr>
          <w:rFonts w:ascii="Consolas" w:eastAsia="Times New Roman" w:hAnsi="Consolas" w:cs="Consolas"/>
          <w:color w:val="3F7F7F"/>
          <w:sz w:val="20"/>
          <w:szCs w:val="20"/>
          <w:lang w:val="en-US" w:eastAsia="fr-FR"/>
        </w:rPr>
        <w:t>thead</w:t>
      </w:r>
      <w:r w:rsidRPr="00BB36BE">
        <w:rPr>
          <w:rFonts w:ascii="Consolas" w:eastAsia="Times New Roman" w:hAnsi="Consolas" w:cs="Consolas"/>
          <w:color w:val="008080"/>
          <w:sz w:val="20"/>
          <w:szCs w:val="20"/>
          <w:lang w:val="en-US" w:eastAsia="fr-FR"/>
        </w:rPr>
        <w:t>&gt;</w:t>
      </w:r>
    </w:p>
    <w:p w:rsidR="00BB36BE" w:rsidRPr="00BB36BE" w:rsidRDefault="00BB36BE" w:rsidP="00BB36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uppressAutoHyphens w:val="0"/>
        <w:autoSpaceDE w:val="0"/>
        <w:autoSpaceDN w:val="0"/>
        <w:adjustRightInd w:val="0"/>
        <w:spacing w:before="0" w:after="0"/>
        <w:ind w:left="0" w:firstLine="0"/>
        <w:rPr>
          <w:rFonts w:ascii="Consolas" w:eastAsia="Times New Roman" w:hAnsi="Consolas" w:cs="Consolas"/>
          <w:color w:val="auto"/>
          <w:sz w:val="20"/>
          <w:szCs w:val="20"/>
          <w:lang w:val="en-US" w:eastAsia="fr-FR"/>
        </w:rPr>
      </w:pPr>
      <w:r w:rsidRPr="00BB36BE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ab/>
      </w:r>
      <w:r w:rsidRPr="00BB36BE">
        <w:rPr>
          <w:rFonts w:ascii="Consolas" w:eastAsia="Times New Roman" w:hAnsi="Consolas" w:cs="Consolas"/>
          <w:color w:val="008080"/>
          <w:sz w:val="20"/>
          <w:szCs w:val="20"/>
          <w:lang w:val="en-US" w:eastAsia="fr-FR"/>
        </w:rPr>
        <w:t>&lt;</w:t>
      </w:r>
      <w:r w:rsidRPr="00BB36BE">
        <w:rPr>
          <w:rFonts w:ascii="Consolas" w:eastAsia="Times New Roman" w:hAnsi="Consolas" w:cs="Consolas"/>
          <w:color w:val="3F7F7F"/>
          <w:sz w:val="20"/>
          <w:szCs w:val="20"/>
          <w:lang w:val="en-US" w:eastAsia="fr-FR"/>
        </w:rPr>
        <w:t>tbody</w:t>
      </w:r>
      <w:r w:rsidRPr="00BB36BE">
        <w:rPr>
          <w:rFonts w:ascii="Consolas" w:eastAsia="Times New Roman" w:hAnsi="Consolas" w:cs="Consolas"/>
          <w:color w:val="008080"/>
          <w:sz w:val="20"/>
          <w:szCs w:val="20"/>
          <w:lang w:val="en-US" w:eastAsia="fr-FR"/>
        </w:rPr>
        <w:t>&gt;</w:t>
      </w:r>
    </w:p>
    <w:p w:rsidR="00BB36BE" w:rsidRPr="00BB36BE" w:rsidRDefault="00BB36BE" w:rsidP="00BB36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uppressAutoHyphens w:val="0"/>
        <w:autoSpaceDE w:val="0"/>
        <w:autoSpaceDN w:val="0"/>
        <w:adjustRightInd w:val="0"/>
        <w:spacing w:before="0" w:after="0"/>
        <w:ind w:left="0" w:firstLine="0"/>
        <w:rPr>
          <w:rFonts w:ascii="Consolas" w:eastAsia="Times New Roman" w:hAnsi="Consolas" w:cs="Consolas"/>
          <w:color w:val="auto"/>
          <w:sz w:val="20"/>
          <w:szCs w:val="20"/>
          <w:lang w:val="en-US" w:eastAsia="fr-FR"/>
        </w:rPr>
      </w:pPr>
    </w:p>
    <w:p w:rsidR="00BB36BE" w:rsidRPr="00BB36BE" w:rsidRDefault="00BB36BE" w:rsidP="00BB36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uppressAutoHyphens w:val="0"/>
        <w:autoSpaceDE w:val="0"/>
        <w:autoSpaceDN w:val="0"/>
        <w:adjustRightInd w:val="0"/>
        <w:spacing w:before="0" w:after="0"/>
        <w:ind w:left="0" w:firstLine="0"/>
        <w:rPr>
          <w:rFonts w:ascii="Consolas" w:eastAsia="Times New Roman" w:hAnsi="Consolas" w:cs="Consolas"/>
          <w:color w:val="auto"/>
          <w:sz w:val="20"/>
          <w:szCs w:val="20"/>
          <w:lang w:val="en-US" w:eastAsia="fr-FR"/>
        </w:rPr>
      </w:pPr>
      <w:r w:rsidRPr="00BB36BE">
        <w:rPr>
          <w:rFonts w:ascii="Consolas" w:eastAsia="Times New Roman" w:hAnsi="Consolas" w:cs="Consolas"/>
          <w:color w:val="008080"/>
          <w:sz w:val="20"/>
          <w:szCs w:val="20"/>
          <w:lang w:val="en-US" w:eastAsia="fr-FR"/>
        </w:rPr>
        <w:t>&lt;</w:t>
      </w:r>
      <w:r w:rsidRPr="00BB36BE">
        <w:rPr>
          <w:rFonts w:ascii="Consolas" w:eastAsia="Times New Roman" w:hAnsi="Consolas" w:cs="Consolas"/>
          <w:color w:val="3F7F7F"/>
          <w:sz w:val="20"/>
          <w:szCs w:val="20"/>
          <w:lang w:val="en-US" w:eastAsia="fr-FR"/>
        </w:rPr>
        <w:t>c:forEach</w:t>
      </w:r>
      <w:r w:rsidRPr="00BB36BE">
        <w:rPr>
          <w:rFonts w:ascii="Consolas" w:eastAsia="Times New Roman" w:hAnsi="Consolas" w:cs="Consolas"/>
          <w:color w:val="auto"/>
          <w:sz w:val="20"/>
          <w:szCs w:val="20"/>
          <w:lang w:val="en-US" w:eastAsia="fr-FR"/>
        </w:rPr>
        <w:t xml:space="preserve"> </w:t>
      </w:r>
      <w:r w:rsidRPr="00BB36BE">
        <w:rPr>
          <w:rFonts w:ascii="Consolas" w:eastAsia="Times New Roman" w:hAnsi="Consolas" w:cs="Consolas"/>
          <w:color w:val="7F007F"/>
          <w:sz w:val="20"/>
          <w:szCs w:val="20"/>
          <w:lang w:val="en-US" w:eastAsia="fr-FR"/>
        </w:rPr>
        <w:t>var</w:t>
      </w:r>
      <w:r w:rsidRPr="00BB36BE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>=</w:t>
      </w:r>
      <w:r w:rsidRPr="00BB36BE">
        <w:rPr>
          <w:rFonts w:ascii="Consolas" w:eastAsia="Times New Roman" w:hAnsi="Consolas" w:cs="Consolas"/>
          <w:i/>
          <w:iCs/>
          <w:color w:val="2A00FF"/>
          <w:sz w:val="20"/>
          <w:szCs w:val="20"/>
          <w:lang w:val="en-US" w:eastAsia="fr-FR"/>
        </w:rPr>
        <w:t>"client"</w:t>
      </w:r>
      <w:r w:rsidRPr="00BB36BE">
        <w:rPr>
          <w:rFonts w:ascii="Consolas" w:eastAsia="Times New Roman" w:hAnsi="Consolas" w:cs="Consolas"/>
          <w:color w:val="auto"/>
          <w:sz w:val="20"/>
          <w:szCs w:val="20"/>
          <w:lang w:val="en-US" w:eastAsia="fr-FR"/>
        </w:rPr>
        <w:t xml:space="preserve"> </w:t>
      </w:r>
      <w:r w:rsidRPr="00BB36BE">
        <w:rPr>
          <w:rFonts w:ascii="Consolas" w:eastAsia="Times New Roman" w:hAnsi="Consolas" w:cs="Consolas"/>
          <w:color w:val="7F007F"/>
          <w:sz w:val="20"/>
          <w:szCs w:val="20"/>
          <w:lang w:val="en-US" w:eastAsia="fr-FR"/>
        </w:rPr>
        <w:t>items</w:t>
      </w:r>
      <w:r w:rsidRPr="00BB36BE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>=</w:t>
      </w:r>
      <w:r w:rsidRPr="00BB36BE">
        <w:rPr>
          <w:rFonts w:ascii="Consolas" w:eastAsia="Times New Roman" w:hAnsi="Consolas" w:cs="Consolas"/>
          <w:i/>
          <w:iCs/>
          <w:color w:val="2A00FF"/>
          <w:sz w:val="20"/>
          <w:szCs w:val="20"/>
          <w:lang w:val="en-US" w:eastAsia="fr-FR"/>
        </w:rPr>
        <w:t>"</w:t>
      </w:r>
      <w:r w:rsidRPr="00BB36BE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>${requestScope['clients']}</w:t>
      </w:r>
      <w:r w:rsidRPr="00BB36BE">
        <w:rPr>
          <w:rFonts w:ascii="Consolas" w:eastAsia="Times New Roman" w:hAnsi="Consolas" w:cs="Consolas"/>
          <w:i/>
          <w:iCs/>
          <w:color w:val="2A00FF"/>
          <w:sz w:val="20"/>
          <w:szCs w:val="20"/>
          <w:lang w:val="en-US" w:eastAsia="fr-FR"/>
        </w:rPr>
        <w:t>"</w:t>
      </w:r>
      <w:r w:rsidRPr="00BB36BE">
        <w:rPr>
          <w:rFonts w:ascii="Consolas" w:eastAsia="Times New Roman" w:hAnsi="Consolas" w:cs="Consolas"/>
          <w:color w:val="auto"/>
          <w:sz w:val="20"/>
          <w:szCs w:val="20"/>
          <w:lang w:val="en-US" w:eastAsia="fr-FR"/>
        </w:rPr>
        <w:t xml:space="preserve"> </w:t>
      </w:r>
      <w:r w:rsidRPr="00BB36BE">
        <w:rPr>
          <w:rFonts w:ascii="Consolas" w:eastAsia="Times New Roman" w:hAnsi="Consolas" w:cs="Consolas"/>
          <w:color w:val="008080"/>
          <w:sz w:val="20"/>
          <w:szCs w:val="20"/>
          <w:lang w:val="en-US" w:eastAsia="fr-FR"/>
        </w:rPr>
        <w:t>&gt;</w:t>
      </w:r>
    </w:p>
    <w:p w:rsidR="00BB36BE" w:rsidRPr="00BB36BE" w:rsidRDefault="00BB36BE" w:rsidP="00BB36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uppressAutoHyphens w:val="0"/>
        <w:autoSpaceDE w:val="0"/>
        <w:autoSpaceDN w:val="0"/>
        <w:adjustRightInd w:val="0"/>
        <w:spacing w:before="0" w:after="0"/>
        <w:ind w:left="0" w:firstLine="0"/>
        <w:rPr>
          <w:rFonts w:ascii="Consolas" w:eastAsia="Times New Roman" w:hAnsi="Consolas" w:cs="Consolas"/>
          <w:color w:val="auto"/>
          <w:sz w:val="20"/>
          <w:szCs w:val="20"/>
          <w:lang w:val="en-US" w:eastAsia="fr-FR"/>
        </w:rPr>
      </w:pPr>
    </w:p>
    <w:p w:rsidR="00BB36BE" w:rsidRPr="00BB36BE" w:rsidRDefault="00BB36BE" w:rsidP="00BB36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uppressAutoHyphens w:val="0"/>
        <w:autoSpaceDE w:val="0"/>
        <w:autoSpaceDN w:val="0"/>
        <w:adjustRightInd w:val="0"/>
        <w:spacing w:before="0" w:after="0"/>
        <w:ind w:left="0" w:firstLine="0"/>
        <w:rPr>
          <w:rFonts w:ascii="Consolas" w:eastAsia="Times New Roman" w:hAnsi="Consolas" w:cs="Consolas"/>
          <w:color w:val="auto"/>
          <w:sz w:val="20"/>
          <w:szCs w:val="20"/>
          <w:lang w:val="en-US" w:eastAsia="fr-FR"/>
        </w:rPr>
      </w:pPr>
      <w:r w:rsidRPr="00BB36BE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ab/>
      </w:r>
      <w:r w:rsidRPr="00BB36BE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ab/>
      </w:r>
      <w:r w:rsidRPr="00BB36BE">
        <w:rPr>
          <w:rFonts w:ascii="Consolas" w:eastAsia="Times New Roman" w:hAnsi="Consolas" w:cs="Consolas"/>
          <w:color w:val="008080"/>
          <w:sz w:val="20"/>
          <w:szCs w:val="20"/>
          <w:lang w:val="en-US" w:eastAsia="fr-FR"/>
        </w:rPr>
        <w:t>&lt;</w:t>
      </w:r>
      <w:r w:rsidRPr="00BB36BE">
        <w:rPr>
          <w:rFonts w:ascii="Consolas" w:eastAsia="Times New Roman" w:hAnsi="Consolas" w:cs="Consolas"/>
          <w:color w:val="3F7F7F"/>
          <w:sz w:val="20"/>
          <w:szCs w:val="20"/>
          <w:lang w:val="en-US" w:eastAsia="fr-FR"/>
        </w:rPr>
        <w:t>tr</w:t>
      </w:r>
      <w:r w:rsidRPr="00BB36BE">
        <w:rPr>
          <w:rFonts w:ascii="Consolas" w:eastAsia="Times New Roman" w:hAnsi="Consolas" w:cs="Consolas"/>
          <w:color w:val="008080"/>
          <w:sz w:val="20"/>
          <w:szCs w:val="20"/>
          <w:lang w:val="en-US" w:eastAsia="fr-FR"/>
        </w:rPr>
        <w:t>&gt;</w:t>
      </w:r>
    </w:p>
    <w:p w:rsidR="00BB36BE" w:rsidRPr="00BB36BE" w:rsidRDefault="00BB36BE" w:rsidP="00BB36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uppressAutoHyphens w:val="0"/>
        <w:autoSpaceDE w:val="0"/>
        <w:autoSpaceDN w:val="0"/>
        <w:adjustRightInd w:val="0"/>
        <w:spacing w:before="0" w:after="0"/>
        <w:ind w:left="0" w:firstLine="0"/>
        <w:rPr>
          <w:rFonts w:ascii="Consolas" w:eastAsia="Times New Roman" w:hAnsi="Consolas" w:cs="Consolas"/>
          <w:color w:val="auto"/>
          <w:sz w:val="20"/>
          <w:szCs w:val="20"/>
          <w:lang w:val="en-US" w:eastAsia="fr-FR"/>
        </w:rPr>
      </w:pPr>
      <w:r w:rsidRPr="00BB36BE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ab/>
      </w:r>
      <w:r w:rsidRPr="00BB36BE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ab/>
      </w:r>
      <w:r w:rsidRPr="00BB36BE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ab/>
      </w:r>
      <w:r w:rsidRPr="00BB36BE">
        <w:rPr>
          <w:rFonts w:ascii="Consolas" w:eastAsia="Times New Roman" w:hAnsi="Consolas" w:cs="Consolas"/>
          <w:color w:val="008080"/>
          <w:sz w:val="20"/>
          <w:szCs w:val="20"/>
          <w:lang w:val="en-US" w:eastAsia="fr-FR"/>
        </w:rPr>
        <w:t>&lt;</w:t>
      </w:r>
      <w:r w:rsidRPr="00BB36BE">
        <w:rPr>
          <w:rFonts w:ascii="Consolas" w:eastAsia="Times New Roman" w:hAnsi="Consolas" w:cs="Consolas"/>
          <w:color w:val="3F7F7F"/>
          <w:sz w:val="20"/>
          <w:szCs w:val="20"/>
          <w:lang w:val="en-US" w:eastAsia="fr-FR"/>
        </w:rPr>
        <w:t>td</w:t>
      </w:r>
      <w:r w:rsidRPr="00BB36BE">
        <w:rPr>
          <w:rFonts w:ascii="Consolas" w:eastAsia="Times New Roman" w:hAnsi="Consolas" w:cs="Consolas"/>
          <w:color w:val="008080"/>
          <w:sz w:val="20"/>
          <w:szCs w:val="20"/>
          <w:lang w:val="en-US" w:eastAsia="fr-FR"/>
        </w:rPr>
        <w:t>&gt;</w:t>
      </w:r>
      <w:r w:rsidRPr="00BB36BE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>${client.nom}</w:t>
      </w:r>
      <w:r w:rsidRPr="00BB36BE">
        <w:rPr>
          <w:rFonts w:ascii="Consolas" w:eastAsia="Times New Roman" w:hAnsi="Consolas" w:cs="Consolas"/>
          <w:color w:val="008080"/>
          <w:sz w:val="20"/>
          <w:szCs w:val="20"/>
          <w:lang w:val="en-US" w:eastAsia="fr-FR"/>
        </w:rPr>
        <w:t>&lt;/</w:t>
      </w:r>
      <w:r w:rsidRPr="00BB36BE">
        <w:rPr>
          <w:rFonts w:ascii="Consolas" w:eastAsia="Times New Roman" w:hAnsi="Consolas" w:cs="Consolas"/>
          <w:color w:val="3F7F7F"/>
          <w:sz w:val="20"/>
          <w:szCs w:val="20"/>
          <w:lang w:val="en-US" w:eastAsia="fr-FR"/>
        </w:rPr>
        <w:t>td</w:t>
      </w:r>
      <w:r w:rsidRPr="00BB36BE">
        <w:rPr>
          <w:rFonts w:ascii="Consolas" w:eastAsia="Times New Roman" w:hAnsi="Consolas" w:cs="Consolas"/>
          <w:color w:val="008080"/>
          <w:sz w:val="20"/>
          <w:szCs w:val="20"/>
          <w:lang w:val="en-US" w:eastAsia="fr-FR"/>
        </w:rPr>
        <w:t>&gt;</w:t>
      </w:r>
    </w:p>
    <w:p w:rsidR="00BB36BE" w:rsidRPr="00BB36BE" w:rsidRDefault="00BB36BE" w:rsidP="00BB36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uppressAutoHyphens w:val="0"/>
        <w:autoSpaceDE w:val="0"/>
        <w:autoSpaceDN w:val="0"/>
        <w:adjustRightInd w:val="0"/>
        <w:spacing w:before="0" w:after="0"/>
        <w:ind w:left="0" w:firstLine="0"/>
        <w:rPr>
          <w:rFonts w:ascii="Consolas" w:eastAsia="Times New Roman" w:hAnsi="Consolas" w:cs="Consolas"/>
          <w:color w:val="auto"/>
          <w:sz w:val="20"/>
          <w:szCs w:val="20"/>
          <w:lang w:val="en-US" w:eastAsia="fr-FR"/>
        </w:rPr>
      </w:pPr>
      <w:r w:rsidRPr="00BB36BE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ab/>
      </w:r>
      <w:r w:rsidRPr="00BB36BE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ab/>
      </w:r>
      <w:r w:rsidRPr="00BB36BE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ab/>
      </w:r>
      <w:r w:rsidRPr="00BB36BE">
        <w:rPr>
          <w:rFonts w:ascii="Consolas" w:eastAsia="Times New Roman" w:hAnsi="Consolas" w:cs="Consolas"/>
          <w:color w:val="008080"/>
          <w:sz w:val="20"/>
          <w:szCs w:val="20"/>
          <w:lang w:val="en-US" w:eastAsia="fr-FR"/>
        </w:rPr>
        <w:t>&lt;</w:t>
      </w:r>
      <w:r w:rsidRPr="00BB36BE">
        <w:rPr>
          <w:rFonts w:ascii="Consolas" w:eastAsia="Times New Roman" w:hAnsi="Consolas" w:cs="Consolas"/>
          <w:color w:val="3F7F7F"/>
          <w:sz w:val="20"/>
          <w:szCs w:val="20"/>
          <w:lang w:val="en-US" w:eastAsia="fr-FR"/>
        </w:rPr>
        <w:t>td</w:t>
      </w:r>
      <w:r w:rsidRPr="00BB36BE">
        <w:rPr>
          <w:rFonts w:ascii="Consolas" w:eastAsia="Times New Roman" w:hAnsi="Consolas" w:cs="Consolas"/>
          <w:color w:val="008080"/>
          <w:sz w:val="20"/>
          <w:szCs w:val="20"/>
          <w:lang w:val="en-US" w:eastAsia="fr-FR"/>
        </w:rPr>
        <w:t>&gt;</w:t>
      </w:r>
      <w:r w:rsidRPr="00BB36BE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>${client.prenom}</w:t>
      </w:r>
      <w:r w:rsidRPr="00BB36BE">
        <w:rPr>
          <w:rFonts w:ascii="Consolas" w:eastAsia="Times New Roman" w:hAnsi="Consolas" w:cs="Consolas"/>
          <w:color w:val="008080"/>
          <w:sz w:val="20"/>
          <w:szCs w:val="20"/>
          <w:lang w:val="en-US" w:eastAsia="fr-FR"/>
        </w:rPr>
        <w:t>&lt;/</w:t>
      </w:r>
      <w:r w:rsidRPr="00BB36BE">
        <w:rPr>
          <w:rFonts w:ascii="Consolas" w:eastAsia="Times New Roman" w:hAnsi="Consolas" w:cs="Consolas"/>
          <w:color w:val="3F7F7F"/>
          <w:sz w:val="20"/>
          <w:szCs w:val="20"/>
          <w:lang w:val="en-US" w:eastAsia="fr-FR"/>
        </w:rPr>
        <w:t>td</w:t>
      </w:r>
      <w:r w:rsidRPr="00BB36BE">
        <w:rPr>
          <w:rFonts w:ascii="Consolas" w:eastAsia="Times New Roman" w:hAnsi="Consolas" w:cs="Consolas"/>
          <w:color w:val="008080"/>
          <w:sz w:val="20"/>
          <w:szCs w:val="20"/>
          <w:lang w:val="en-US" w:eastAsia="fr-FR"/>
        </w:rPr>
        <w:t>&gt;</w:t>
      </w:r>
    </w:p>
    <w:p w:rsidR="00BB36BE" w:rsidRPr="00BB36BE" w:rsidRDefault="00BB36BE" w:rsidP="00BB36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uppressAutoHyphens w:val="0"/>
        <w:autoSpaceDE w:val="0"/>
        <w:autoSpaceDN w:val="0"/>
        <w:adjustRightInd w:val="0"/>
        <w:spacing w:before="0" w:after="0"/>
        <w:ind w:left="0" w:firstLine="0"/>
        <w:rPr>
          <w:rFonts w:ascii="Consolas" w:eastAsia="Times New Roman" w:hAnsi="Consolas" w:cs="Consolas"/>
          <w:color w:val="auto"/>
          <w:sz w:val="20"/>
          <w:szCs w:val="20"/>
          <w:lang w:val="en-US" w:eastAsia="fr-FR"/>
        </w:rPr>
      </w:pPr>
      <w:r w:rsidRPr="00BB36BE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ab/>
      </w:r>
      <w:r w:rsidRPr="00BB36BE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ab/>
      </w:r>
      <w:r w:rsidRPr="00BB36BE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ab/>
      </w:r>
      <w:r w:rsidRPr="00BB36BE">
        <w:rPr>
          <w:rFonts w:ascii="Consolas" w:eastAsia="Times New Roman" w:hAnsi="Consolas" w:cs="Consolas"/>
          <w:color w:val="008080"/>
          <w:sz w:val="20"/>
          <w:szCs w:val="20"/>
          <w:lang w:val="en-US" w:eastAsia="fr-FR"/>
        </w:rPr>
        <w:t>&lt;</w:t>
      </w:r>
      <w:r w:rsidRPr="00BB36BE">
        <w:rPr>
          <w:rFonts w:ascii="Consolas" w:eastAsia="Times New Roman" w:hAnsi="Consolas" w:cs="Consolas"/>
          <w:color w:val="3F7F7F"/>
          <w:sz w:val="20"/>
          <w:szCs w:val="20"/>
          <w:lang w:val="en-US" w:eastAsia="fr-FR"/>
        </w:rPr>
        <w:t>td</w:t>
      </w:r>
      <w:r w:rsidRPr="00BB36BE">
        <w:rPr>
          <w:rFonts w:ascii="Consolas" w:eastAsia="Times New Roman" w:hAnsi="Consolas" w:cs="Consolas"/>
          <w:color w:val="008080"/>
          <w:sz w:val="20"/>
          <w:szCs w:val="20"/>
          <w:lang w:val="en-US" w:eastAsia="fr-FR"/>
        </w:rPr>
        <w:t>&gt;</w:t>
      </w:r>
      <w:r w:rsidRPr="00BB36BE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>${client.adresse}</w:t>
      </w:r>
      <w:r w:rsidRPr="00BB36BE">
        <w:rPr>
          <w:rFonts w:ascii="Consolas" w:eastAsia="Times New Roman" w:hAnsi="Consolas" w:cs="Consolas"/>
          <w:color w:val="008080"/>
          <w:sz w:val="20"/>
          <w:szCs w:val="20"/>
          <w:lang w:val="en-US" w:eastAsia="fr-FR"/>
        </w:rPr>
        <w:t>&lt;/</w:t>
      </w:r>
      <w:r w:rsidRPr="00BB36BE">
        <w:rPr>
          <w:rFonts w:ascii="Consolas" w:eastAsia="Times New Roman" w:hAnsi="Consolas" w:cs="Consolas"/>
          <w:color w:val="3F7F7F"/>
          <w:sz w:val="20"/>
          <w:szCs w:val="20"/>
          <w:lang w:val="en-US" w:eastAsia="fr-FR"/>
        </w:rPr>
        <w:t>td</w:t>
      </w:r>
      <w:r w:rsidRPr="00BB36BE">
        <w:rPr>
          <w:rFonts w:ascii="Consolas" w:eastAsia="Times New Roman" w:hAnsi="Consolas" w:cs="Consolas"/>
          <w:color w:val="008080"/>
          <w:sz w:val="20"/>
          <w:szCs w:val="20"/>
          <w:lang w:val="en-US" w:eastAsia="fr-FR"/>
        </w:rPr>
        <w:t>&gt;</w:t>
      </w:r>
    </w:p>
    <w:p w:rsidR="00BB36BE" w:rsidRPr="00BB36BE" w:rsidRDefault="00BB36BE" w:rsidP="00BB36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uppressAutoHyphens w:val="0"/>
        <w:autoSpaceDE w:val="0"/>
        <w:autoSpaceDN w:val="0"/>
        <w:adjustRightInd w:val="0"/>
        <w:spacing w:before="0" w:after="0"/>
        <w:ind w:left="0" w:firstLine="0"/>
        <w:rPr>
          <w:rFonts w:ascii="Consolas" w:eastAsia="Times New Roman" w:hAnsi="Consolas" w:cs="Consolas"/>
          <w:color w:val="auto"/>
          <w:sz w:val="20"/>
          <w:szCs w:val="20"/>
          <w:lang w:val="en-US" w:eastAsia="fr-FR"/>
        </w:rPr>
      </w:pPr>
      <w:r w:rsidRPr="00BB36BE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ab/>
      </w:r>
      <w:r w:rsidRPr="00BB36BE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ab/>
      </w:r>
      <w:r w:rsidRPr="00BB36BE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ab/>
      </w:r>
      <w:r w:rsidRPr="00BB36BE">
        <w:rPr>
          <w:rFonts w:ascii="Consolas" w:eastAsia="Times New Roman" w:hAnsi="Consolas" w:cs="Consolas"/>
          <w:color w:val="008080"/>
          <w:sz w:val="20"/>
          <w:szCs w:val="20"/>
          <w:lang w:val="en-US" w:eastAsia="fr-FR"/>
        </w:rPr>
        <w:t>&lt;</w:t>
      </w:r>
      <w:r w:rsidRPr="00BB36BE">
        <w:rPr>
          <w:rFonts w:ascii="Consolas" w:eastAsia="Times New Roman" w:hAnsi="Consolas" w:cs="Consolas"/>
          <w:color w:val="3F7F7F"/>
          <w:sz w:val="20"/>
          <w:szCs w:val="20"/>
          <w:lang w:val="en-US" w:eastAsia="fr-FR"/>
        </w:rPr>
        <w:t>td</w:t>
      </w:r>
      <w:r w:rsidRPr="00BB36BE">
        <w:rPr>
          <w:rFonts w:ascii="Consolas" w:eastAsia="Times New Roman" w:hAnsi="Consolas" w:cs="Consolas"/>
          <w:color w:val="008080"/>
          <w:sz w:val="20"/>
          <w:szCs w:val="20"/>
          <w:lang w:val="en-US" w:eastAsia="fr-FR"/>
        </w:rPr>
        <w:t>&gt;</w:t>
      </w:r>
      <w:r w:rsidRPr="00BB36BE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>${client.poste}</w:t>
      </w:r>
      <w:r w:rsidRPr="00BB36BE">
        <w:rPr>
          <w:rFonts w:ascii="Consolas" w:eastAsia="Times New Roman" w:hAnsi="Consolas" w:cs="Consolas"/>
          <w:color w:val="008080"/>
          <w:sz w:val="20"/>
          <w:szCs w:val="20"/>
          <w:lang w:val="en-US" w:eastAsia="fr-FR"/>
        </w:rPr>
        <w:t>&lt;/</w:t>
      </w:r>
      <w:r w:rsidRPr="00BB36BE">
        <w:rPr>
          <w:rFonts w:ascii="Consolas" w:eastAsia="Times New Roman" w:hAnsi="Consolas" w:cs="Consolas"/>
          <w:color w:val="3F7F7F"/>
          <w:sz w:val="20"/>
          <w:szCs w:val="20"/>
          <w:lang w:val="en-US" w:eastAsia="fr-FR"/>
        </w:rPr>
        <w:t>td</w:t>
      </w:r>
      <w:r w:rsidRPr="00BB36BE">
        <w:rPr>
          <w:rFonts w:ascii="Consolas" w:eastAsia="Times New Roman" w:hAnsi="Consolas" w:cs="Consolas"/>
          <w:color w:val="008080"/>
          <w:sz w:val="20"/>
          <w:szCs w:val="20"/>
          <w:lang w:val="en-US" w:eastAsia="fr-FR"/>
        </w:rPr>
        <w:t>&gt;</w:t>
      </w:r>
    </w:p>
    <w:p w:rsidR="00BB36BE" w:rsidRPr="00BB36BE" w:rsidRDefault="00BB36BE" w:rsidP="00BB36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uppressAutoHyphens w:val="0"/>
        <w:autoSpaceDE w:val="0"/>
        <w:autoSpaceDN w:val="0"/>
        <w:adjustRightInd w:val="0"/>
        <w:spacing w:before="0" w:after="0"/>
        <w:ind w:left="0" w:firstLine="0"/>
        <w:rPr>
          <w:rFonts w:ascii="Consolas" w:eastAsia="Times New Roman" w:hAnsi="Consolas" w:cs="Consolas"/>
          <w:color w:val="auto"/>
          <w:sz w:val="20"/>
          <w:szCs w:val="20"/>
          <w:lang w:val="en-US" w:eastAsia="fr-FR"/>
        </w:rPr>
      </w:pPr>
      <w:r w:rsidRPr="00BB36BE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ab/>
      </w:r>
      <w:r w:rsidRPr="00BB36BE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ab/>
      </w:r>
      <w:r w:rsidRPr="00BB36BE">
        <w:rPr>
          <w:rFonts w:ascii="Consolas" w:eastAsia="Times New Roman" w:hAnsi="Consolas" w:cs="Consolas"/>
          <w:color w:val="008080"/>
          <w:sz w:val="20"/>
          <w:szCs w:val="20"/>
          <w:lang w:val="en-US" w:eastAsia="fr-FR"/>
        </w:rPr>
        <w:t>&lt;/</w:t>
      </w:r>
      <w:r w:rsidRPr="00BB36BE">
        <w:rPr>
          <w:rFonts w:ascii="Consolas" w:eastAsia="Times New Roman" w:hAnsi="Consolas" w:cs="Consolas"/>
          <w:color w:val="3F7F7F"/>
          <w:sz w:val="20"/>
          <w:szCs w:val="20"/>
          <w:lang w:val="en-US" w:eastAsia="fr-FR"/>
        </w:rPr>
        <w:t>tr</w:t>
      </w:r>
      <w:r w:rsidRPr="00BB36BE">
        <w:rPr>
          <w:rFonts w:ascii="Consolas" w:eastAsia="Times New Roman" w:hAnsi="Consolas" w:cs="Consolas"/>
          <w:color w:val="008080"/>
          <w:sz w:val="20"/>
          <w:szCs w:val="20"/>
          <w:lang w:val="en-US" w:eastAsia="fr-FR"/>
        </w:rPr>
        <w:t>&gt;</w:t>
      </w:r>
    </w:p>
    <w:p w:rsidR="00BB36BE" w:rsidRPr="00BB36BE" w:rsidRDefault="00BB36BE" w:rsidP="00BB36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uppressAutoHyphens w:val="0"/>
        <w:autoSpaceDE w:val="0"/>
        <w:autoSpaceDN w:val="0"/>
        <w:adjustRightInd w:val="0"/>
        <w:spacing w:before="0" w:after="0"/>
        <w:ind w:left="0" w:firstLine="0"/>
        <w:rPr>
          <w:rFonts w:ascii="Consolas" w:eastAsia="Times New Roman" w:hAnsi="Consolas" w:cs="Consolas"/>
          <w:color w:val="auto"/>
          <w:sz w:val="20"/>
          <w:szCs w:val="20"/>
          <w:lang w:val="en-US" w:eastAsia="fr-FR"/>
        </w:rPr>
      </w:pPr>
      <w:r w:rsidRPr="00BB36BE">
        <w:rPr>
          <w:rFonts w:ascii="Consolas" w:eastAsia="Times New Roman" w:hAnsi="Consolas" w:cs="Consolas"/>
          <w:color w:val="008080"/>
          <w:sz w:val="20"/>
          <w:szCs w:val="20"/>
          <w:lang w:val="en-US" w:eastAsia="fr-FR"/>
        </w:rPr>
        <w:t>&lt;/</w:t>
      </w:r>
      <w:r w:rsidRPr="00BB36BE">
        <w:rPr>
          <w:rFonts w:ascii="Consolas" w:eastAsia="Times New Roman" w:hAnsi="Consolas" w:cs="Consolas"/>
          <w:color w:val="3F7F7F"/>
          <w:sz w:val="20"/>
          <w:szCs w:val="20"/>
          <w:lang w:val="en-US" w:eastAsia="fr-FR"/>
        </w:rPr>
        <w:t>c:forEach</w:t>
      </w:r>
      <w:r w:rsidRPr="00BB36BE">
        <w:rPr>
          <w:rFonts w:ascii="Consolas" w:eastAsia="Times New Roman" w:hAnsi="Consolas" w:cs="Consolas"/>
          <w:color w:val="008080"/>
          <w:sz w:val="20"/>
          <w:szCs w:val="20"/>
          <w:lang w:val="en-US" w:eastAsia="fr-FR"/>
        </w:rPr>
        <w:t>&gt;</w:t>
      </w:r>
    </w:p>
    <w:p w:rsidR="00BB36BE" w:rsidRPr="00BB36BE" w:rsidRDefault="00BB36BE" w:rsidP="00BB36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uppressAutoHyphens w:val="0"/>
        <w:autoSpaceDE w:val="0"/>
        <w:autoSpaceDN w:val="0"/>
        <w:adjustRightInd w:val="0"/>
        <w:spacing w:before="0" w:after="0"/>
        <w:ind w:left="0" w:firstLine="0"/>
        <w:rPr>
          <w:rFonts w:ascii="Consolas" w:eastAsia="Times New Roman" w:hAnsi="Consolas" w:cs="Consolas"/>
          <w:color w:val="auto"/>
          <w:sz w:val="20"/>
          <w:szCs w:val="20"/>
          <w:lang w:val="en-US" w:eastAsia="fr-FR"/>
        </w:rPr>
      </w:pPr>
    </w:p>
    <w:p w:rsidR="00BB36BE" w:rsidRDefault="00BB36BE" w:rsidP="00BB36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uppressAutoHyphens w:val="0"/>
        <w:autoSpaceDE w:val="0"/>
        <w:autoSpaceDN w:val="0"/>
        <w:adjustRightInd w:val="0"/>
        <w:spacing w:before="0" w:after="0"/>
        <w:ind w:left="0" w:firstLine="0"/>
        <w:rPr>
          <w:rFonts w:ascii="Consolas" w:eastAsia="Times New Roman" w:hAnsi="Consolas" w:cs="Consolas"/>
          <w:color w:val="auto"/>
          <w:sz w:val="20"/>
          <w:szCs w:val="20"/>
          <w:lang w:eastAsia="fr-FR"/>
        </w:rPr>
      </w:pPr>
      <w:r w:rsidRPr="00BB36BE">
        <w:rPr>
          <w:rFonts w:ascii="Consolas" w:eastAsia="Times New Roman" w:hAnsi="Consolas" w:cs="Consolas"/>
          <w:color w:val="000000"/>
          <w:sz w:val="20"/>
          <w:szCs w:val="20"/>
          <w:lang w:val="en-US" w:eastAsia="fr-FR"/>
        </w:rPr>
        <w:tab/>
      </w:r>
      <w:r>
        <w:rPr>
          <w:rFonts w:ascii="Consolas" w:eastAsia="Times New Roman" w:hAnsi="Consolas" w:cs="Consolas"/>
          <w:color w:val="008080"/>
          <w:sz w:val="20"/>
          <w:szCs w:val="20"/>
          <w:lang w:eastAsia="fr-FR"/>
        </w:rPr>
        <w:t>&lt;/</w:t>
      </w:r>
      <w:r>
        <w:rPr>
          <w:rFonts w:ascii="Consolas" w:eastAsia="Times New Roman" w:hAnsi="Consolas" w:cs="Consolas"/>
          <w:color w:val="3F7F7F"/>
          <w:sz w:val="20"/>
          <w:szCs w:val="20"/>
          <w:lang w:eastAsia="fr-FR"/>
        </w:rPr>
        <w:t>tbody</w:t>
      </w:r>
      <w:r>
        <w:rPr>
          <w:rFonts w:ascii="Consolas" w:eastAsia="Times New Roman" w:hAnsi="Consolas" w:cs="Consolas"/>
          <w:color w:val="008080"/>
          <w:sz w:val="20"/>
          <w:szCs w:val="20"/>
          <w:lang w:eastAsia="fr-FR"/>
        </w:rPr>
        <w:t>&gt;</w:t>
      </w:r>
    </w:p>
    <w:p w:rsidR="00BB36BE" w:rsidRDefault="00BB36BE" w:rsidP="00BB36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uppressAutoHyphens w:val="0"/>
        <w:autoSpaceDE w:val="0"/>
        <w:autoSpaceDN w:val="0"/>
        <w:adjustRightInd w:val="0"/>
        <w:spacing w:before="0" w:after="0"/>
        <w:ind w:left="0" w:firstLine="0"/>
        <w:rPr>
          <w:rFonts w:ascii="Consolas" w:eastAsia="Times New Roman" w:hAnsi="Consolas" w:cs="Consolas"/>
          <w:color w:val="auto"/>
          <w:sz w:val="20"/>
          <w:szCs w:val="20"/>
          <w:lang w:eastAsia="fr-FR"/>
        </w:rPr>
      </w:pPr>
      <w:r>
        <w:rPr>
          <w:rFonts w:ascii="Consolas" w:eastAsia="Times New Roman" w:hAnsi="Consolas" w:cs="Consolas"/>
          <w:color w:val="008080"/>
          <w:sz w:val="20"/>
          <w:szCs w:val="20"/>
          <w:lang w:eastAsia="fr-FR"/>
        </w:rPr>
        <w:t>&lt;/</w:t>
      </w:r>
      <w:r>
        <w:rPr>
          <w:rFonts w:ascii="Consolas" w:eastAsia="Times New Roman" w:hAnsi="Consolas" w:cs="Consolas"/>
          <w:color w:val="3F7F7F"/>
          <w:sz w:val="20"/>
          <w:szCs w:val="20"/>
          <w:lang w:eastAsia="fr-FR"/>
        </w:rPr>
        <w:t>table</w:t>
      </w:r>
      <w:r>
        <w:rPr>
          <w:rFonts w:ascii="Consolas" w:eastAsia="Times New Roman" w:hAnsi="Consolas" w:cs="Consolas"/>
          <w:color w:val="008080"/>
          <w:sz w:val="20"/>
          <w:szCs w:val="20"/>
          <w:lang w:eastAsia="fr-FR"/>
        </w:rPr>
        <w:t>&gt;</w:t>
      </w:r>
    </w:p>
    <w:p w:rsidR="00BB36BE" w:rsidRDefault="00BB36BE" w:rsidP="00BB36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uppressAutoHyphens w:val="0"/>
        <w:autoSpaceDE w:val="0"/>
        <w:autoSpaceDN w:val="0"/>
        <w:adjustRightInd w:val="0"/>
        <w:spacing w:before="0" w:after="0"/>
        <w:ind w:left="0" w:firstLine="0"/>
        <w:rPr>
          <w:rFonts w:ascii="Consolas" w:eastAsia="Times New Roman" w:hAnsi="Consolas" w:cs="Consolas"/>
          <w:color w:val="auto"/>
          <w:sz w:val="20"/>
          <w:szCs w:val="20"/>
          <w:lang w:eastAsia="fr-FR"/>
        </w:rPr>
      </w:pPr>
    </w:p>
    <w:p w:rsidR="00BB36BE" w:rsidRDefault="00BB36BE" w:rsidP="00BB36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uppressAutoHyphens w:val="0"/>
        <w:autoSpaceDE w:val="0"/>
        <w:autoSpaceDN w:val="0"/>
        <w:adjustRightInd w:val="0"/>
        <w:spacing w:before="0" w:after="0"/>
        <w:ind w:left="0" w:firstLine="0"/>
        <w:rPr>
          <w:rFonts w:ascii="Consolas" w:eastAsia="Times New Roman" w:hAnsi="Consolas" w:cs="Consolas"/>
          <w:color w:val="auto"/>
          <w:sz w:val="20"/>
          <w:szCs w:val="20"/>
          <w:lang w:eastAsia="fr-FR"/>
        </w:rPr>
      </w:pPr>
    </w:p>
    <w:p w:rsidR="00BB36BE" w:rsidRDefault="00BB36BE" w:rsidP="00BB36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uppressAutoHyphens w:val="0"/>
        <w:autoSpaceDE w:val="0"/>
        <w:autoSpaceDN w:val="0"/>
        <w:adjustRightInd w:val="0"/>
        <w:spacing w:before="0" w:after="0"/>
        <w:ind w:left="0" w:firstLine="0"/>
        <w:rPr>
          <w:rFonts w:ascii="Consolas" w:eastAsia="Times New Roman" w:hAnsi="Consolas" w:cs="Consolas"/>
          <w:color w:val="auto"/>
          <w:sz w:val="20"/>
          <w:szCs w:val="20"/>
          <w:lang w:eastAsia="fr-FR"/>
        </w:rPr>
      </w:pPr>
      <w:r>
        <w:rPr>
          <w:rFonts w:ascii="Consolas" w:eastAsia="Times New Roman" w:hAnsi="Consolas" w:cs="Consolas"/>
          <w:color w:val="008080"/>
          <w:sz w:val="20"/>
          <w:szCs w:val="20"/>
          <w:lang w:eastAsia="fr-FR"/>
        </w:rPr>
        <w:t>&lt;/</w:t>
      </w:r>
      <w:r>
        <w:rPr>
          <w:rFonts w:ascii="Consolas" w:eastAsia="Times New Roman" w:hAnsi="Consolas" w:cs="Consolas"/>
          <w:color w:val="3F7F7F"/>
          <w:sz w:val="20"/>
          <w:szCs w:val="20"/>
          <w:lang w:eastAsia="fr-FR"/>
        </w:rPr>
        <w:t>body</w:t>
      </w:r>
      <w:r>
        <w:rPr>
          <w:rFonts w:ascii="Consolas" w:eastAsia="Times New Roman" w:hAnsi="Consolas" w:cs="Consolas"/>
          <w:color w:val="008080"/>
          <w:sz w:val="20"/>
          <w:szCs w:val="20"/>
          <w:lang w:eastAsia="fr-FR"/>
        </w:rPr>
        <w:t>&gt;</w:t>
      </w:r>
    </w:p>
    <w:p w:rsidR="00BB36BE" w:rsidRDefault="00BB36BE" w:rsidP="00BB36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uppressAutoHyphens w:val="0"/>
        <w:autoSpaceDE w:val="0"/>
        <w:autoSpaceDN w:val="0"/>
        <w:adjustRightInd w:val="0"/>
        <w:spacing w:before="0" w:after="0"/>
        <w:ind w:left="0" w:firstLine="0"/>
        <w:rPr>
          <w:rFonts w:ascii="Consolas" w:eastAsia="Times New Roman" w:hAnsi="Consolas" w:cs="Consolas"/>
          <w:color w:val="auto"/>
          <w:sz w:val="20"/>
          <w:szCs w:val="20"/>
          <w:lang w:eastAsia="fr-FR"/>
        </w:rPr>
      </w:pPr>
      <w:r>
        <w:rPr>
          <w:rFonts w:ascii="Consolas" w:eastAsia="Times New Roman" w:hAnsi="Consolas" w:cs="Consolas"/>
          <w:color w:val="008080"/>
          <w:sz w:val="20"/>
          <w:szCs w:val="20"/>
          <w:lang w:eastAsia="fr-FR"/>
        </w:rPr>
        <w:t>&lt;/</w:t>
      </w:r>
      <w:r>
        <w:rPr>
          <w:rFonts w:ascii="Consolas" w:eastAsia="Times New Roman" w:hAnsi="Consolas" w:cs="Consolas"/>
          <w:color w:val="3F7F7F"/>
          <w:sz w:val="20"/>
          <w:szCs w:val="20"/>
          <w:lang w:eastAsia="fr-FR"/>
        </w:rPr>
        <w:t>html</w:t>
      </w:r>
      <w:r>
        <w:rPr>
          <w:rFonts w:ascii="Consolas" w:eastAsia="Times New Roman" w:hAnsi="Consolas" w:cs="Consolas"/>
          <w:color w:val="008080"/>
          <w:sz w:val="20"/>
          <w:szCs w:val="20"/>
          <w:lang w:eastAsia="fr-FR"/>
        </w:rPr>
        <w:t>&gt;</w:t>
      </w:r>
    </w:p>
    <w:p w:rsidR="0086729D" w:rsidRPr="0086729D" w:rsidRDefault="0086729D" w:rsidP="00BC007A">
      <w:pPr>
        <w:pStyle w:val="Label1"/>
        <w:ind w:left="0" w:firstLine="0"/>
        <w:rPr>
          <w:color w:val="auto"/>
          <w:sz w:val="24"/>
          <w:szCs w:val="24"/>
          <w:lang w:val="en-US"/>
        </w:rPr>
      </w:pPr>
    </w:p>
    <w:sectPr w:rsidR="0086729D" w:rsidRPr="0086729D" w:rsidSect="00176D76">
      <w:footerReference w:type="default" r:id="rId7"/>
      <w:footnotePr>
        <w:pos w:val="beneathText"/>
      </w:footnotePr>
      <w:pgSz w:w="11905" w:h="16837"/>
      <w:pgMar w:top="2410" w:right="2036" w:bottom="1985" w:left="1985" w:header="72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93B19" w:rsidRDefault="00C93B19">
      <w:r>
        <w:separator/>
      </w:r>
    </w:p>
    <w:p w:rsidR="00C93B19" w:rsidRDefault="00C93B19"/>
  </w:endnote>
  <w:endnote w:type="continuationSeparator" w:id="1">
    <w:p w:rsidR="00C93B19" w:rsidRDefault="00C93B19">
      <w:r>
        <w:continuationSeparator/>
      </w:r>
    </w:p>
    <w:p w:rsidR="00C93B19" w:rsidRDefault="00C93B19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tarSymbol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PSMT">
    <w:altName w:val="Times New Roman"/>
    <w:charset w:val="00"/>
    <w:family w:val="auto"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7CA4" w:rsidRDefault="00F34515">
    <w:pPr>
      <w:ind w:left="0" w:firstLine="0"/>
    </w:pPr>
    <w:fldSimple w:instr=" PAGE ">
      <w:r w:rsidR="00C91F97">
        <w:rPr>
          <w:noProof/>
        </w:rPr>
        <w:t>5</w:t>
      </w:r>
    </w:fldSimple>
    <w:r w:rsidR="004B7CA4">
      <w:t>/</w:t>
    </w:r>
    <w:fldSimple w:instr=" NUMPAGES \*Arabic ">
      <w:r w:rsidR="00C91F97">
        <w:rPr>
          <w:noProof/>
        </w:rPr>
        <w:t>6</w:t>
      </w:r>
    </w:fldSimple>
  </w:p>
  <w:p w:rsidR="004B7CA4" w:rsidRDefault="004B7CA4"/>
  <w:p w:rsidR="004B7CA4" w:rsidRDefault="004B7CA4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93B19" w:rsidRDefault="00C93B19">
      <w:r>
        <w:separator/>
      </w:r>
    </w:p>
    <w:p w:rsidR="00C93B19" w:rsidRDefault="00C93B19"/>
  </w:footnote>
  <w:footnote w:type="continuationSeparator" w:id="1">
    <w:p w:rsidR="00C93B19" w:rsidRDefault="00C93B19">
      <w:r>
        <w:continuationSeparator/>
      </w:r>
    </w:p>
    <w:p w:rsidR="00C93B19" w:rsidRDefault="00C93B19"/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9pt;height:9pt" o:bullet="t" filled="t">
        <v:fill color2="black"/>
        <v:imagedata r:id="rId1" o:title=""/>
      </v:shape>
    </w:pict>
  </w:numPicBullet>
  <w:abstractNum w:abstractNumId="0">
    <w:nsid w:val="00000001"/>
    <w:multiLevelType w:val="multilevel"/>
    <w:tmpl w:val="BFB4D62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Tahoma" w:hAnsi="Tahom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Tahoma" w:hAnsi="Tahom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decimal"/>
      <w:lvlText w:val="%1"/>
      <w:lvlJc w:val="left"/>
      <w:pPr>
        <w:tabs>
          <w:tab w:val="num" w:pos="574"/>
        </w:tabs>
        <w:ind w:left="574" w:hanging="432"/>
      </w:pPr>
      <w:rPr>
        <w:rFonts w:ascii="Tahoma" w:hAnsi="Tahom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ahoma" w:hAnsi="Tahom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Tahoma" w:hAnsi="Tahom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1298"/>
        </w:tabs>
        <w:ind w:left="1298" w:hanging="360"/>
      </w:pPr>
      <w:rPr>
        <w:rFonts w:ascii="Symbol" w:hAnsi="Symbol"/>
        <w:color w:val="000000"/>
        <w:sz w:val="24"/>
      </w:rPr>
    </w:lvl>
    <w:lvl w:ilvl="1">
      <w:start w:val="1"/>
      <w:numFmt w:val="bullet"/>
      <w:lvlText w:val="o"/>
      <w:lvlJc w:val="left"/>
      <w:pPr>
        <w:tabs>
          <w:tab w:val="num" w:pos="2018"/>
        </w:tabs>
        <w:ind w:left="2018" w:hanging="360"/>
      </w:pPr>
      <w:rPr>
        <w:rFonts w:ascii="Calibri" w:hAnsi="Calibri" w:cs="Calibri"/>
      </w:rPr>
    </w:lvl>
    <w:lvl w:ilvl="2">
      <w:start w:val="1"/>
      <w:numFmt w:val="bullet"/>
      <w:lvlText w:val=""/>
      <w:lvlJc w:val="left"/>
      <w:pPr>
        <w:tabs>
          <w:tab w:val="num" w:pos="2738"/>
        </w:tabs>
        <w:ind w:left="2738" w:hanging="360"/>
      </w:pPr>
      <w:rPr>
        <w:rFonts w:ascii="Courier New" w:hAnsi="Courier New"/>
      </w:rPr>
    </w:lvl>
    <w:lvl w:ilvl="3">
      <w:start w:val="1"/>
      <w:numFmt w:val="bullet"/>
      <w:lvlText w:val=""/>
      <w:lvlJc w:val="left"/>
      <w:pPr>
        <w:tabs>
          <w:tab w:val="num" w:pos="3458"/>
        </w:tabs>
        <w:ind w:left="3458" w:hanging="360"/>
      </w:pPr>
      <w:rPr>
        <w:rFonts w:ascii="Tahoma" w:hAnsi="Tahoma"/>
      </w:rPr>
    </w:lvl>
    <w:lvl w:ilvl="4">
      <w:start w:val="1"/>
      <w:numFmt w:val="bullet"/>
      <w:lvlText w:val="o"/>
      <w:lvlJc w:val="left"/>
      <w:pPr>
        <w:tabs>
          <w:tab w:val="num" w:pos="4178"/>
        </w:tabs>
        <w:ind w:left="4178" w:hanging="360"/>
      </w:pPr>
      <w:rPr>
        <w:rFonts w:ascii="Calibri" w:hAnsi="Calibri" w:cs="Calibri"/>
      </w:rPr>
    </w:lvl>
    <w:lvl w:ilvl="5">
      <w:start w:val="1"/>
      <w:numFmt w:val="bullet"/>
      <w:lvlText w:val=""/>
      <w:lvlJc w:val="left"/>
      <w:pPr>
        <w:tabs>
          <w:tab w:val="num" w:pos="4898"/>
        </w:tabs>
        <w:ind w:left="4898" w:hanging="360"/>
      </w:pPr>
      <w:rPr>
        <w:rFonts w:ascii="Courier New" w:hAnsi="Courier New"/>
      </w:rPr>
    </w:lvl>
    <w:lvl w:ilvl="6">
      <w:start w:val="1"/>
      <w:numFmt w:val="bullet"/>
      <w:lvlText w:val=""/>
      <w:lvlJc w:val="left"/>
      <w:pPr>
        <w:tabs>
          <w:tab w:val="num" w:pos="5618"/>
        </w:tabs>
        <w:ind w:left="5618" w:hanging="360"/>
      </w:pPr>
      <w:rPr>
        <w:rFonts w:ascii="Tahoma" w:hAnsi="Tahoma"/>
      </w:rPr>
    </w:lvl>
    <w:lvl w:ilvl="7">
      <w:start w:val="1"/>
      <w:numFmt w:val="bullet"/>
      <w:lvlText w:val="o"/>
      <w:lvlJc w:val="left"/>
      <w:pPr>
        <w:tabs>
          <w:tab w:val="num" w:pos="6338"/>
        </w:tabs>
        <w:ind w:left="6338" w:hanging="360"/>
      </w:pPr>
      <w:rPr>
        <w:rFonts w:ascii="Calibri" w:hAnsi="Calibri" w:cs="Calibri"/>
      </w:rPr>
    </w:lvl>
    <w:lvl w:ilvl="8">
      <w:start w:val="1"/>
      <w:numFmt w:val="bullet"/>
      <w:lvlText w:val=""/>
      <w:lvlJc w:val="left"/>
      <w:pPr>
        <w:tabs>
          <w:tab w:val="num" w:pos="7058"/>
        </w:tabs>
        <w:ind w:left="7058" w:hanging="360"/>
      </w:pPr>
      <w:rPr>
        <w:rFonts w:ascii="Courier New" w:hAnsi="Courier New"/>
      </w:rPr>
    </w:lvl>
  </w:abstractNum>
  <w:abstractNum w:abstractNumId="3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1298"/>
        </w:tabs>
        <w:ind w:left="1298" w:hanging="360"/>
      </w:pPr>
      <w:rPr>
        <w:rFonts w:ascii="Symbol" w:hAnsi="Symbol"/>
        <w:color w:val="000000"/>
        <w:sz w:val="24"/>
      </w:rPr>
    </w:lvl>
    <w:lvl w:ilvl="1">
      <w:start w:val="1"/>
      <w:numFmt w:val="bullet"/>
      <w:lvlText w:val="o"/>
      <w:lvlJc w:val="left"/>
      <w:pPr>
        <w:tabs>
          <w:tab w:val="num" w:pos="2018"/>
        </w:tabs>
        <w:ind w:left="2018" w:hanging="360"/>
      </w:pPr>
      <w:rPr>
        <w:rFonts w:ascii="Calibri" w:hAnsi="Calibri" w:cs="Calibri"/>
      </w:rPr>
    </w:lvl>
    <w:lvl w:ilvl="2">
      <w:start w:val="1"/>
      <w:numFmt w:val="bullet"/>
      <w:lvlText w:val=""/>
      <w:lvlJc w:val="left"/>
      <w:pPr>
        <w:tabs>
          <w:tab w:val="num" w:pos="2738"/>
        </w:tabs>
        <w:ind w:left="2738" w:hanging="360"/>
      </w:pPr>
      <w:rPr>
        <w:rFonts w:ascii="Courier New" w:hAnsi="Courier New"/>
      </w:rPr>
    </w:lvl>
    <w:lvl w:ilvl="3">
      <w:start w:val="1"/>
      <w:numFmt w:val="bullet"/>
      <w:lvlText w:val=""/>
      <w:lvlJc w:val="left"/>
      <w:pPr>
        <w:tabs>
          <w:tab w:val="num" w:pos="3458"/>
        </w:tabs>
        <w:ind w:left="3458" w:hanging="360"/>
      </w:pPr>
      <w:rPr>
        <w:rFonts w:ascii="Tahoma" w:hAnsi="Tahoma"/>
      </w:rPr>
    </w:lvl>
    <w:lvl w:ilvl="4">
      <w:start w:val="1"/>
      <w:numFmt w:val="bullet"/>
      <w:lvlText w:val="o"/>
      <w:lvlJc w:val="left"/>
      <w:pPr>
        <w:tabs>
          <w:tab w:val="num" w:pos="4178"/>
        </w:tabs>
        <w:ind w:left="4178" w:hanging="360"/>
      </w:pPr>
      <w:rPr>
        <w:rFonts w:ascii="Calibri" w:hAnsi="Calibri" w:cs="Calibri"/>
      </w:rPr>
    </w:lvl>
    <w:lvl w:ilvl="5">
      <w:start w:val="1"/>
      <w:numFmt w:val="bullet"/>
      <w:lvlText w:val=""/>
      <w:lvlJc w:val="left"/>
      <w:pPr>
        <w:tabs>
          <w:tab w:val="num" w:pos="4898"/>
        </w:tabs>
        <w:ind w:left="4898" w:hanging="360"/>
      </w:pPr>
      <w:rPr>
        <w:rFonts w:ascii="Courier New" w:hAnsi="Courier New"/>
      </w:rPr>
    </w:lvl>
    <w:lvl w:ilvl="6">
      <w:start w:val="1"/>
      <w:numFmt w:val="bullet"/>
      <w:lvlText w:val=""/>
      <w:lvlJc w:val="left"/>
      <w:pPr>
        <w:tabs>
          <w:tab w:val="num" w:pos="5618"/>
        </w:tabs>
        <w:ind w:left="5618" w:hanging="360"/>
      </w:pPr>
      <w:rPr>
        <w:rFonts w:ascii="Tahoma" w:hAnsi="Tahoma"/>
      </w:rPr>
    </w:lvl>
    <w:lvl w:ilvl="7">
      <w:start w:val="1"/>
      <w:numFmt w:val="bullet"/>
      <w:lvlText w:val="o"/>
      <w:lvlJc w:val="left"/>
      <w:pPr>
        <w:tabs>
          <w:tab w:val="num" w:pos="6338"/>
        </w:tabs>
        <w:ind w:left="6338" w:hanging="360"/>
      </w:pPr>
      <w:rPr>
        <w:rFonts w:ascii="Calibri" w:hAnsi="Calibri" w:cs="Calibri"/>
      </w:rPr>
    </w:lvl>
    <w:lvl w:ilvl="8">
      <w:start w:val="1"/>
      <w:numFmt w:val="bullet"/>
      <w:lvlText w:val=""/>
      <w:lvlJc w:val="left"/>
      <w:pPr>
        <w:tabs>
          <w:tab w:val="num" w:pos="7058"/>
        </w:tabs>
        <w:ind w:left="7058" w:hanging="360"/>
      </w:pPr>
      <w:rPr>
        <w:rFonts w:ascii="Courier New" w:hAnsi="Courier New"/>
      </w:rPr>
    </w:lvl>
  </w:abstractNum>
  <w:abstractNum w:abstractNumId="4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1331"/>
        </w:tabs>
        <w:ind w:left="1331" w:hanging="360"/>
      </w:pPr>
      <w:rPr>
        <w:rFonts w:ascii="Symbol" w:hAnsi="Symbol"/>
      </w:rPr>
    </w:lvl>
  </w:abstractNum>
  <w:abstractNum w:abstractNumId="5">
    <w:nsid w:val="00000006"/>
    <w:multiLevelType w:val="multi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1298"/>
        </w:tabs>
        <w:ind w:left="1298" w:hanging="360"/>
      </w:pPr>
      <w:rPr>
        <w:rFonts w:ascii="Symbol" w:hAnsi="Symbol"/>
        <w:color w:val="000000"/>
        <w:sz w:val="24"/>
      </w:rPr>
    </w:lvl>
    <w:lvl w:ilvl="1">
      <w:start w:val="1"/>
      <w:numFmt w:val="bullet"/>
      <w:lvlText w:val="o"/>
      <w:lvlJc w:val="left"/>
      <w:pPr>
        <w:tabs>
          <w:tab w:val="num" w:pos="2018"/>
        </w:tabs>
        <w:ind w:left="2018" w:hanging="360"/>
      </w:pPr>
      <w:rPr>
        <w:rFonts w:ascii="Calibri" w:hAnsi="Calibri" w:cs="Calibri"/>
      </w:rPr>
    </w:lvl>
    <w:lvl w:ilvl="2">
      <w:start w:val="1"/>
      <w:numFmt w:val="bullet"/>
      <w:lvlText w:val=""/>
      <w:lvlJc w:val="left"/>
      <w:pPr>
        <w:tabs>
          <w:tab w:val="num" w:pos="2738"/>
        </w:tabs>
        <w:ind w:left="2738" w:hanging="360"/>
      </w:pPr>
      <w:rPr>
        <w:rFonts w:ascii="Courier New" w:hAnsi="Courier New"/>
      </w:rPr>
    </w:lvl>
    <w:lvl w:ilvl="3">
      <w:start w:val="1"/>
      <w:numFmt w:val="bullet"/>
      <w:lvlText w:val=""/>
      <w:lvlJc w:val="left"/>
      <w:pPr>
        <w:tabs>
          <w:tab w:val="num" w:pos="3458"/>
        </w:tabs>
        <w:ind w:left="3458" w:hanging="360"/>
      </w:pPr>
      <w:rPr>
        <w:rFonts w:ascii="Tahoma" w:hAnsi="Tahoma"/>
      </w:rPr>
    </w:lvl>
    <w:lvl w:ilvl="4">
      <w:start w:val="1"/>
      <w:numFmt w:val="bullet"/>
      <w:lvlText w:val="o"/>
      <w:lvlJc w:val="left"/>
      <w:pPr>
        <w:tabs>
          <w:tab w:val="num" w:pos="4178"/>
        </w:tabs>
        <w:ind w:left="4178" w:hanging="360"/>
      </w:pPr>
      <w:rPr>
        <w:rFonts w:ascii="Calibri" w:hAnsi="Calibri" w:cs="Calibri"/>
      </w:rPr>
    </w:lvl>
    <w:lvl w:ilvl="5">
      <w:start w:val="1"/>
      <w:numFmt w:val="bullet"/>
      <w:lvlText w:val=""/>
      <w:lvlJc w:val="left"/>
      <w:pPr>
        <w:tabs>
          <w:tab w:val="num" w:pos="4898"/>
        </w:tabs>
        <w:ind w:left="4898" w:hanging="360"/>
      </w:pPr>
      <w:rPr>
        <w:rFonts w:ascii="Courier New" w:hAnsi="Courier New"/>
      </w:rPr>
    </w:lvl>
    <w:lvl w:ilvl="6">
      <w:start w:val="1"/>
      <w:numFmt w:val="bullet"/>
      <w:lvlText w:val=""/>
      <w:lvlJc w:val="left"/>
      <w:pPr>
        <w:tabs>
          <w:tab w:val="num" w:pos="5618"/>
        </w:tabs>
        <w:ind w:left="5618" w:hanging="360"/>
      </w:pPr>
      <w:rPr>
        <w:rFonts w:ascii="Tahoma" w:hAnsi="Tahoma"/>
      </w:rPr>
    </w:lvl>
    <w:lvl w:ilvl="7">
      <w:start w:val="1"/>
      <w:numFmt w:val="bullet"/>
      <w:lvlText w:val="o"/>
      <w:lvlJc w:val="left"/>
      <w:pPr>
        <w:tabs>
          <w:tab w:val="num" w:pos="6338"/>
        </w:tabs>
        <w:ind w:left="6338" w:hanging="360"/>
      </w:pPr>
      <w:rPr>
        <w:rFonts w:ascii="Calibri" w:hAnsi="Calibri" w:cs="Calibri"/>
      </w:rPr>
    </w:lvl>
    <w:lvl w:ilvl="8">
      <w:start w:val="1"/>
      <w:numFmt w:val="bullet"/>
      <w:lvlText w:val=""/>
      <w:lvlJc w:val="left"/>
      <w:pPr>
        <w:tabs>
          <w:tab w:val="num" w:pos="7058"/>
        </w:tabs>
        <w:ind w:left="7058" w:hanging="360"/>
      </w:pPr>
      <w:rPr>
        <w:rFonts w:ascii="Courier New" w:hAnsi="Courier New"/>
      </w:rPr>
    </w:lvl>
  </w:abstractNum>
  <w:abstractNum w:abstractNumId="6">
    <w:nsid w:val="00000007"/>
    <w:multiLevelType w:val="single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1331"/>
        </w:tabs>
        <w:ind w:left="1331" w:hanging="360"/>
      </w:pPr>
      <w:rPr>
        <w:rFonts w:ascii="Symbol" w:hAnsi="Symbol"/>
        <w:lang w:val="fr-FR"/>
      </w:rPr>
    </w:lvl>
  </w:abstractNum>
  <w:abstractNum w:abstractNumId="7">
    <w:nsid w:val="00000008"/>
    <w:multiLevelType w:val="multi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1298"/>
        </w:tabs>
        <w:ind w:left="1298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2018"/>
        </w:tabs>
        <w:ind w:left="2018" w:hanging="360"/>
      </w:pPr>
      <w:rPr>
        <w:rFonts w:ascii="Calibri" w:hAnsi="Calibri" w:cs="Courier New"/>
      </w:rPr>
    </w:lvl>
    <w:lvl w:ilvl="2">
      <w:start w:val="1"/>
      <w:numFmt w:val="bullet"/>
      <w:lvlText w:val=""/>
      <w:lvlJc w:val="left"/>
      <w:pPr>
        <w:tabs>
          <w:tab w:val="num" w:pos="2738"/>
        </w:tabs>
        <w:ind w:left="2738" w:hanging="360"/>
      </w:pPr>
      <w:rPr>
        <w:rFonts w:ascii="Courier New" w:hAnsi="Courier New"/>
      </w:rPr>
    </w:lvl>
    <w:lvl w:ilvl="3">
      <w:start w:val="1"/>
      <w:numFmt w:val="bullet"/>
      <w:lvlText w:val=""/>
      <w:lvlJc w:val="left"/>
      <w:pPr>
        <w:tabs>
          <w:tab w:val="num" w:pos="3458"/>
        </w:tabs>
        <w:ind w:left="3458" w:hanging="360"/>
      </w:pPr>
      <w:rPr>
        <w:rFonts w:ascii="Tahoma" w:hAnsi="Tahoma"/>
      </w:rPr>
    </w:lvl>
    <w:lvl w:ilvl="4">
      <w:start w:val="1"/>
      <w:numFmt w:val="bullet"/>
      <w:lvlText w:val="o"/>
      <w:lvlJc w:val="left"/>
      <w:pPr>
        <w:tabs>
          <w:tab w:val="num" w:pos="4178"/>
        </w:tabs>
        <w:ind w:left="4178" w:hanging="360"/>
      </w:pPr>
      <w:rPr>
        <w:rFonts w:ascii="Calibri" w:hAnsi="Calibri" w:cs="Courier New"/>
      </w:rPr>
    </w:lvl>
    <w:lvl w:ilvl="5">
      <w:start w:val="1"/>
      <w:numFmt w:val="bullet"/>
      <w:lvlText w:val=""/>
      <w:lvlJc w:val="left"/>
      <w:pPr>
        <w:tabs>
          <w:tab w:val="num" w:pos="4898"/>
        </w:tabs>
        <w:ind w:left="4898" w:hanging="360"/>
      </w:pPr>
      <w:rPr>
        <w:rFonts w:ascii="Courier New" w:hAnsi="Courier New"/>
      </w:rPr>
    </w:lvl>
    <w:lvl w:ilvl="6">
      <w:start w:val="1"/>
      <w:numFmt w:val="bullet"/>
      <w:lvlText w:val=""/>
      <w:lvlJc w:val="left"/>
      <w:pPr>
        <w:tabs>
          <w:tab w:val="num" w:pos="5618"/>
        </w:tabs>
        <w:ind w:left="5618" w:hanging="360"/>
      </w:pPr>
      <w:rPr>
        <w:rFonts w:ascii="Tahoma" w:hAnsi="Tahoma"/>
      </w:rPr>
    </w:lvl>
    <w:lvl w:ilvl="7">
      <w:start w:val="1"/>
      <w:numFmt w:val="bullet"/>
      <w:lvlText w:val="o"/>
      <w:lvlJc w:val="left"/>
      <w:pPr>
        <w:tabs>
          <w:tab w:val="num" w:pos="6338"/>
        </w:tabs>
        <w:ind w:left="6338" w:hanging="360"/>
      </w:pPr>
      <w:rPr>
        <w:rFonts w:ascii="Calibri" w:hAnsi="Calibri" w:cs="Courier New"/>
      </w:rPr>
    </w:lvl>
    <w:lvl w:ilvl="8">
      <w:start w:val="1"/>
      <w:numFmt w:val="bullet"/>
      <w:lvlText w:val=""/>
      <w:lvlJc w:val="left"/>
      <w:pPr>
        <w:tabs>
          <w:tab w:val="num" w:pos="7058"/>
        </w:tabs>
        <w:ind w:left="7058" w:hanging="360"/>
      </w:pPr>
      <w:rPr>
        <w:rFonts w:ascii="Courier New" w:hAnsi="Courier New"/>
      </w:rPr>
    </w:lvl>
  </w:abstractNum>
  <w:abstractNum w:abstractNumId="8">
    <w:nsid w:val="00000009"/>
    <w:multiLevelType w:val="single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1331"/>
        </w:tabs>
        <w:ind w:left="1331" w:hanging="360"/>
      </w:pPr>
      <w:rPr>
        <w:rFonts w:ascii="Symbol" w:hAnsi="Symbol"/>
        <w:color w:val="000000"/>
        <w:sz w:val="24"/>
      </w:rPr>
    </w:lvl>
  </w:abstractNum>
  <w:abstractNum w:abstractNumId="9">
    <w:nsid w:val="0000000A"/>
    <w:multiLevelType w:val="multilevel"/>
    <w:tmpl w:val="0000000A"/>
    <w:name w:val="WW8Num10"/>
    <w:lvl w:ilvl="0">
      <w:start w:val="1"/>
      <w:numFmt w:val="bullet"/>
      <w:lvlText w:val=""/>
      <w:lvlJc w:val="left"/>
      <w:pPr>
        <w:tabs>
          <w:tab w:val="num" w:pos="1298"/>
        </w:tabs>
        <w:ind w:left="1298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2018"/>
        </w:tabs>
        <w:ind w:left="2018" w:hanging="360"/>
      </w:pPr>
      <w:rPr>
        <w:rFonts w:ascii="Calibri" w:hAnsi="Calibri" w:cs="Courier New"/>
      </w:rPr>
    </w:lvl>
    <w:lvl w:ilvl="2">
      <w:start w:val="1"/>
      <w:numFmt w:val="bullet"/>
      <w:lvlText w:val=""/>
      <w:lvlJc w:val="left"/>
      <w:pPr>
        <w:tabs>
          <w:tab w:val="num" w:pos="2738"/>
        </w:tabs>
        <w:ind w:left="2738" w:hanging="360"/>
      </w:pPr>
      <w:rPr>
        <w:rFonts w:ascii="Courier New" w:hAnsi="Courier New"/>
      </w:rPr>
    </w:lvl>
    <w:lvl w:ilvl="3">
      <w:start w:val="1"/>
      <w:numFmt w:val="bullet"/>
      <w:lvlText w:val=""/>
      <w:lvlJc w:val="left"/>
      <w:pPr>
        <w:tabs>
          <w:tab w:val="num" w:pos="3458"/>
        </w:tabs>
        <w:ind w:left="3458" w:hanging="360"/>
      </w:pPr>
      <w:rPr>
        <w:rFonts w:ascii="Tahoma" w:hAnsi="Tahoma"/>
      </w:rPr>
    </w:lvl>
    <w:lvl w:ilvl="4">
      <w:start w:val="1"/>
      <w:numFmt w:val="bullet"/>
      <w:lvlText w:val="o"/>
      <w:lvlJc w:val="left"/>
      <w:pPr>
        <w:tabs>
          <w:tab w:val="num" w:pos="4178"/>
        </w:tabs>
        <w:ind w:left="4178" w:hanging="360"/>
      </w:pPr>
      <w:rPr>
        <w:rFonts w:ascii="Calibri" w:hAnsi="Calibri" w:cs="Courier New"/>
      </w:rPr>
    </w:lvl>
    <w:lvl w:ilvl="5">
      <w:start w:val="1"/>
      <w:numFmt w:val="bullet"/>
      <w:lvlText w:val=""/>
      <w:lvlJc w:val="left"/>
      <w:pPr>
        <w:tabs>
          <w:tab w:val="num" w:pos="4898"/>
        </w:tabs>
        <w:ind w:left="4898" w:hanging="360"/>
      </w:pPr>
      <w:rPr>
        <w:rFonts w:ascii="Courier New" w:hAnsi="Courier New"/>
      </w:rPr>
    </w:lvl>
    <w:lvl w:ilvl="6">
      <w:start w:val="1"/>
      <w:numFmt w:val="bullet"/>
      <w:lvlText w:val=""/>
      <w:lvlJc w:val="left"/>
      <w:pPr>
        <w:tabs>
          <w:tab w:val="num" w:pos="5618"/>
        </w:tabs>
        <w:ind w:left="5618" w:hanging="360"/>
      </w:pPr>
      <w:rPr>
        <w:rFonts w:ascii="Tahoma" w:hAnsi="Tahoma"/>
      </w:rPr>
    </w:lvl>
    <w:lvl w:ilvl="7">
      <w:start w:val="1"/>
      <w:numFmt w:val="bullet"/>
      <w:lvlText w:val="o"/>
      <w:lvlJc w:val="left"/>
      <w:pPr>
        <w:tabs>
          <w:tab w:val="num" w:pos="6338"/>
        </w:tabs>
        <w:ind w:left="6338" w:hanging="360"/>
      </w:pPr>
      <w:rPr>
        <w:rFonts w:ascii="Calibri" w:hAnsi="Calibri" w:cs="Courier New"/>
      </w:rPr>
    </w:lvl>
    <w:lvl w:ilvl="8">
      <w:start w:val="1"/>
      <w:numFmt w:val="bullet"/>
      <w:lvlText w:val=""/>
      <w:lvlJc w:val="left"/>
      <w:pPr>
        <w:tabs>
          <w:tab w:val="num" w:pos="7058"/>
        </w:tabs>
        <w:ind w:left="7058" w:hanging="360"/>
      </w:pPr>
      <w:rPr>
        <w:rFonts w:ascii="Courier New" w:hAnsi="Courier New"/>
      </w:rPr>
    </w:lvl>
  </w:abstractNum>
  <w:abstractNum w:abstractNumId="10">
    <w:nsid w:val="0000000B"/>
    <w:multiLevelType w:val="singleLevel"/>
    <w:tmpl w:val="0000000B"/>
    <w:name w:val="WW8Num11"/>
    <w:lvl w:ilvl="0">
      <w:start w:val="1"/>
      <w:numFmt w:val="bullet"/>
      <w:lvlText w:val=""/>
      <w:lvlJc w:val="left"/>
      <w:pPr>
        <w:tabs>
          <w:tab w:val="num" w:pos="1331"/>
        </w:tabs>
        <w:ind w:left="1331" w:hanging="360"/>
      </w:pPr>
      <w:rPr>
        <w:rFonts w:ascii="Symbol" w:hAnsi="Symbol"/>
        <w:color w:val="000000"/>
        <w:sz w:val="24"/>
      </w:rPr>
    </w:lvl>
  </w:abstractNum>
  <w:abstractNum w:abstractNumId="11">
    <w:nsid w:val="0000000C"/>
    <w:multiLevelType w:val="multilevel"/>
    <w:tmpl w:val="0000000C"/>
    <w:name w:val="WW8Num12"/>
    <w:lvl w:ilvl="0">
      <w:start w:val="1"/>
      <w:numFmt w:val="bullet"/>
      <w:lvlText w:val=""/>
      <w:lvlJc w:val="left"/>
      <w:pPr>
        <w:tabs>
          <w:tab w:val="num" w:pos="1298"/>
        </w:tabs>
        <w:ind w:left="1298" w:hanging="360"/>
      </w:pPr>
      <w:rPr>
        <w:rFonts w:ascii="Symbol" w:hAnsi="Symbol"/>
        <w:color w:val="000000"/>
        <w:sz w:val="24"/>
      </w:rPr>
    </w:lvl>
    <w:lvl w:ilvl="1">
      <w:start w:val="1"/>
      <w:numFmt w:val="bullet"/>
      <w:lvlText w:val="o"/>
      <w:lvlJc w:val="left"/>
      <w:pPr>
        <w:tabs>
          <w:tab w:val="num" w:pos="2018"/>
        </w:tabs>
        <w:ind w:left="2018" w:hanging="360"/>
      </w:pPr>
      <w:rPr>
        <w:rFonts w:ascii="Calibri" w:hAnsi="Calibri" w:cs="Calibri"/>
      </w:rPr>
    </w:lvl>
    <w:lvl w:ilvl="2">
      <w:start w:val="1"/>
      <w:numFmt w:val="bullet"/>
      <w:lvlText w:val=""/>
      <w:lvlJc w:val="left"/>
      <w:pPr>
        <w:tabs>
          <w:tab w:val="num" w:pos="2738"/>
        </w:tabs>
        <w:ind w:left="2738" w:hanging="360"/>
      </w:pPr>
      <w:rPr>
        <w:rFonts w:ascii="Courier New" w:hAnsi="Courier New"/>
      </w:rPr>
    </w:lvl>
    <w:lvl w:ilvl="3">
      <w:start w:val="1"/>
      <w:numFmt w:val="bullet"/>
      <w:lvlText w:val=""/>
      <w:lvlJc w:val="left"/>
      <w:pPr>
        <w:tabs>
          <w:tab w:val="num" w:pos="3458"/>
        </w:tabs>
        <w:ind w:left="3458" w:hanging="360"/>
      </w:pPr>
      <w:rPr>
        <w:rFonts w:ascii="Tahoma" w:hAnsi="Tahoma"/>
      </w:rPr>
    </w:lvl>
    <w:lvl w:ilvl="4">
      <w:start w:val="1"/>
      <w:numFmt w:val="bullet"/>
      <w:lvlText w:val="o"/>
      <w:lvlJc w:val="left"/>
      <w:pPr>
        <w:tabs>
          <w:tab w:val="num" w:pos="4178"/>
        </w:tabs>
        <w:ind w:left="4178" w:hanging="360"/>
      </w:pPr>
      <w:rPr>
        <w:rFonts w:ascii="Calibri" w:hAnsi="Calibri" w:cs="Calibri"/>
      </w:rPr>
    </w:lvl>
    <w:lvl w:ilvl="5">
      <w:start w:val="1"/>
      <w:numFmt w:val="bullet"/>
      <w:lvlText w:val=""/>
      <w:lvlJc w:val="left"/>
      <w:pPr>
        <w:tabs>
          <w:tab w:val="num" w:pos="4898"/>
        </w:tabs>
        <w:ind w:left="4898" w:hanging="360"/>
      </w:pPr>
      <w:rPr>
        <w:rFonts w:ascii="Courier New" w:hAnsi="Courier New"/>
      </w:rPr>
    </w:lvl>
    <w:lvl w:ilvl="6">
      <w:start w:val="1"/>
      <w:numFmt w:val="bullet"/>
      <w:lvlText w:val=""/>
      <w:lvlJc w:val="left"/>
      <w:pPr>
        <w:tabs>
          <w:tab w:val="num" w:pos="5618"/>
        </w:tabs>
        <w:ind w:left="5618" w:hanging="360"/>
      </w:pPr>
      <w:rPr>
        <w:rFonts w:ascii="Tahoma" w:hAnsi="Tahoma"/>
      </w:rPr>
    </w:lvl>
    <w:lvl w:ilvl="7">
      <w:start w:val="1"/>
      <w:numFmt w:val="bullet"/>
      <w:lvlText w:val="o"/>
      <w:lvlJc w:val="left"/>
      <w:pPr>
        <w:tabs>
          <w:tab w:val="num" w:pos="6338"/>
        </w:tabs>
        <w:ind w:left="6338" w:hanging="360"/>
      </w:pPr>
      <w:rPr>
        <w:rFonts w:ascii="Calibri" w:hAnsi="Calibri" w:cs="Calibri"/>
      </w:rPr>
    </w:lvl>
    <w:lvl w:ilvl="8">
      <w:start w:val="1"/>
      <w:numFmt w:val="bullet"/>
      <w:lvlText w:val=""/>
      <w:lvlJc w:val="left"/>
      <w:pPr>
        <w:tabs>
          <w:tab w:val="num" w:pos="7058"/>
        </w:tabs>
        <w:ind w:left="7058" w:hanging="360"/>
      </w:pPr>
      <w:rPr>
        <w:rFonts w:ascii="Courier New" w:hAnsi="Courier New"/>
      </w:rPr>
    </w:lvl>
  </w:abstractNum>
  <w:abstractNum w:abstractNumId="12">
    <w:nsid w:val="0000000D"/>
    <w:multiLevelType w:val="multilevel"/>
    <w:tmpl w:val="0000000D"/>
    <w:name w:val="WW8Num13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Calibri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Calibri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Calibri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13">
    <w:nsid w:val="0000000E"/>
    <w:multiLevelType w:val="multilevel"/>
    <w:tmpl w:val="0000000E"/>
    <w:name w:val="WW8Num14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Courier New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Courier New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Courier New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/>
      </w:rPr>
    </w:lvl>
  </w:abstractNum>
  <w:abstractNum w:abstractNumId="14">
    <w:nsid w:val="0000000F"/>
    <w:multiLevelType w:val="multilevel"/>
    <w:tmpl w:val="0000000F"/>
    <w:name w:val="WW8Num1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5">
    <w:nsid w:val="00000010"/>
    <w:multiLevelType w:val="multilevel"/>
    <w:tmpl w:val="00000010"/>
    <w:name w:val="WW8Num16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Calibri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Calibri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Calibri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/>
      </w:rPr>
    </w:lvl>
  </w:abstractNum>
  <w:abstractNum w:abstractNumId="16">
    <w:nsid w:val="00000011"/>
    <w:multiLevelType w:val="multilevel"/>
    <w:tmpl w:val="00000011"/>
    <w:name w:val="WW8Num17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7">
    <w:nsid w:val="00000012"/>
    <w:multiLevelType w:val="multilevel"/>
    <w:tmpl w:val="00000012"/>
    <w:name w:val="WW8Num18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18">
    <w:nsid w:val="00000013"/>
    <w:multiLevelType w:val="multilevel"/>
    <w:tmpl w:val="B7E8C960"/>
    <w:name w:val="WW8Num19"/>
    <w:lvl w:ilvl="0">
      <w:start w:val="1"/>
      <w:numFmt w:val="decimal"/>
      <w:lvlText w:val="%1)"/>
      <w:lvlJc w:val="left"/>
      <w:pPr>
        <w:tabs>
          <w:tab w:val="num" w:pos="1800"/>
        </w:tabs>
        <w:ind w:left="1800" w:hanging="360"/>
      </w:pPr>
      <w:rPr>
        <w:lang w:val="fr-FR"/>
      </w:rPr>
    </w:lvl>
    <w:lvl w:ilvl="1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/>
        <w:lang w:val="fr-FR"/>
      </w:rPr>
    </w:lvl>
    <w:lvl w:ilvl="4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3960"/>
        </w:tabs>
        <w:ind w:left="3960" w:hanging="360"/>
      </w:pPr>
      <w:rPr>
        <w:rFonts w:ascii="Wingdings" w:hAnsi="Wingdings"/>
        <w:lang w:val="fr-FR"/>
      </w:rPr>
    </w:lvl>
    <w:lvl w:ilvl="7">
      <w:start w:val="1"/>
      <w:numFmt w:val="bullet"/>
      <w:lvlText w:val=""/>
      <w:lvlJc w:val="left"/>
      <w:pPr>
        <w:tabs>
          <w:tab w:val="num" w:pos="4320"/>
        </w:tabs>
        <w:ind w:left="432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4680"/>
        </w:tabs>
        <w:ind w:left="4680" w:hanging="360"/>
      </w:pPr>
      <w:rPr>
        <w:rFonts w:ascii="StarSymbol" w:hAnsi="StarSymbol" w:cs="StarSymbol"/>
        <w:sz w:val="18"/>
        <w:szCs w:val="18"/>
      </w:rPr>
    </w:lvl>
  </w:abstractNum>
  <w:abstractNum w:abstractNumId="19">
    <w:nsid w:val="00000014"/>
    <w:multiLevelType w:val="multilevel"/>
    <w:tmpl w:val="00000014"/>
    <w:name w:val="WW8Num20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20">
    <w:nsid w:val="00000015"/>
    <w:multiLevelType w:val="multilevel"/>
    <w:tmpl w:val="00000015"/>
    <w:name w:val="WW8Num21"/>
    <w:lvl w:ilvl="0">
      <w:start w:val="1"/>
      <w:numFmt w:val="bullet"/>
      <w:lvlText w:val=""/>
      <w:lvlJc w:val="left"/>
      <w:pPr>
        <w:tabs>
          <w:tab w:val="num" w:pos="382"/>
        </w:tabs>
        <w:ind w:left="382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102"/>
        </w:tabs>
        <w:ind w:left="1102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822"/>
        </w:tabs>
        <w:ind w:left="1822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2542"/>
        </w:tabs>
        <w:ind w:left="2542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3262"/>
        </w:tabs>
        <w:ind w:left="3262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3982"/>
        </w:tabs>
        <w:ind w:left="3982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4702"/>
        </w:tabs>
        <w:ind w:left="4702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5422"/>
        </w:tabs>
        <w:ind w:left="5422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6142"/>
        </w:tabs>
        <w:ind w:left="6142" w:hanging="360"/>
      </w:pPr>
      <w:rPr>
        <w:rFonts w:ascii="StarSymbol" w:hAnsi="StarSymbol" w:cs="StarSymbol"/>
        <w:sz w:val="18"/>
        <w:szCs w:val="18"/>
      </w:rPr>
    </w:lvl>
  </w:abstractNum>
  <w:abstractNum w:abstractNumId="21">
    <w:nsid w:val="00000016"/>
    <w:multiLevelType w:val="multilevel"/>
    <w:tmpl w:val="00000016"/>
    <w:name w:val="WW8Num22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22">
    <w:nsid w:val="00000017"/>
    <w:multiLevelType w:val="multilevel"/>
    <w:tmpl w:val="00000017"/>
    <w:name w:val="WW8Num23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23">
    <w:nsid w:val="00000018"/>
    <w:multiLevelType w:val="multilevel"/>
    <w:tmpl w:val="00000018"/>
    <w:name w:val="WW8Num24"/>
    <w:lvl w:ilvl="0">
      <w:start w:val="1"/>
      <w:numFmt w:val="bullet"/>
      <w:lvlText w:val=""/>
      <w:lvlJc w:val="left"/>
      <w:pPr>
        <w:tabs>
          <w:tab w:val="num" w:pos="1832"/>
        </w:tabs>
        <w:ind w:left="1832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2552"/>
        </w:tabs>
        <w:ind w:left="2552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3272"/>
        </w:tabs>
        <w:ind w:left="3272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3992"/>
        </w:tabs>
        <w:ind w:left="3992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4712"/>
        </w:tabs>
        <w:ind w:left="4712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5432"/>
        </w:tabs>
        <w:ind w:left="5432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6152"/>
        </w:tabs>
        <w:ind w:left="6152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6872"/>
        </w:tabs>
        <w:ind w:left="6872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7592"/>
        </w:tabs>
        <w:ind w:left="7592" w:hanging="360"/>
      </w:pPr>
      <w:rPr>
        <w:rFonts w:ascii="StarSymbol" w:hAnsi="StarSymbol" w:cs="StarSymbol"/>
        <w:sz w:val="18"/>
        <w:szCs w:val="18"/>
      </w:rPr>
    </w:lvl>
  </w:abstractNum>
  <w:abstractNum w:abstractNumId="24">
    <w:nsid w:val="00000019"/>
    <w:multiLevelType w:val="multilevel"/>
    <w:tmpl w:val="00000019"/>
    <w:name w:val="WW8Num25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25">
    <w:nsid w:val="0000001A"/>
    <w:multiLevelType w:val="multilevel"/>
    <w:tmpl w:val="0000001A"/>
    <w:name w:val="WW8Num26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26">
    <w:nsid w:val="0000001B"/>
    <w:multiLevelType w:val="multilevel"/>
    <w:tmpl w:val="0000001B"/>
    <w:name w:val="WW8Num27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27">
    <w:nsid w:val="0000001C"/>
    <w:multiLevelType w:val="multilevel"/>
    <w:tmpl w:val="0000001C"/>
    <w:name w:val="WW8Num28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28">
    <w:nsid w:val="0000001D"/>
    <w:multiLevelType w:val="multilevel"/>
    <w:tmpl w:val="0000001D"/>
    <w:name w:val="WW8Num29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9">
    <w:nsid w:val="015A7620"/>
    <w:multiLevelType w:val="multilevel"/>
    <w:tmpl w:val="B7E8C960"/>
    <w:name w:val="WW8Num192"/>
    <w:lvl w:ilvl="0">
      <w:start w:val="1"/>
      <w:numFmt w:val="decimal"/>
      <w:lvlText w:val="%1)"/>
      <w:lvlJc w:val="left"/>
      <w:pPr>
        <w:tabs>
          <w:tab w:val="num" w:pos="1800"/>
        </w:tabs>
        <w:ind w:left="1800" w:hanging="360"/>
      </w:pPr>
      <w:rPr>
        <w:lang w:val="fr-FR"/>
      </w:rPr>
    </w:lvl>
    <w:lvl w:ilvl="1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/>
        <w:lang w:val="fr-FR"/>
      </w:rPr>
    </w:lvl>
    <w:lvl w:ilvl="4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3960"/>
        </w:tabs>
        <w:ind w:left="3960" w:hanging="360"/>
      </w:pPr>
      <w:rPr>
        <w:rFonts w:ascii="Wingdings" w:hAnsi="Wingdings"/>
        <w:lang w:val="fr-FR"/>
      </w:rPr>
    </w:lvl>
    <w:lvl w:ilvl="7">
      <w:start w:val="1"/>
      <w:numFmt w:val="bullet"/>
      <w:lvlText w:val=""/>
      <w:lvlJc w:val="left"/>
      <w:pPr>
        <w:tabs>
          <w:tab w:val="num" w:pos="4320"/>
        </w:tabs>
        <w:ind w:left="432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4680"/>
        </w:tabs>
        <w:ind w:left="4680" w:hanging="360"/>
      </w:pPr>
      <w:rPr>
        <w:rFonts w:ascii="StarSymbol" w:hAnsi="StarSymbol" w:cs="StarSymbol"/>
        <w:sz w:val="18"/>
        <w:szCs w:val="18"/>
      </w:rPr>
    </w:lvl>
  </w:abstractNum>
  <w:abstractNum w:abstractNumId="30">
    <w:nsid w:val="13332F9D"/>
    <w:multiLevelType w:val="hybridMultilevel"/>
    <w:tmpl w:val="63F634B6"/>
    <w:lvl w:ilvl="0" w:tplc="87EE5B4A">
      <w:numFmt w:val="bullet"/>
      <w:lvlText w:val=""/>
      <w:lvlJc w:val="left"/>
      <w:pPr>
        <w:tabs>
          <w:tab w:val="num" w:pos="1800"/>
        </w:tabs>
        <w:ind w:left="1800" w:hanging="720"/>
      </w:pPr>
      <w:rPr>
        <w:rFonts w:ascii="Wingdings" w:eastAsia="Times New Roman" w:hAnsi="Wingdings" w:cs="Aria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1">
    <w:nsid w:val="134F6254"/>
    <w:multiLevelType w:val="hybridMultilevel"/>
    <w:tmpl w:val="E7A06128"/>
    <w:lvl w:ilvl="0" w:tplc="040C000F">
      <w:start w:val="1"/>
      <w:numFmt w:val="decimal"/>
      <w:lvlText w:val="%1."/>
      <w:lvlJc w:val="left"/>
      <w:pPr>
        <w:tabs>
          <w:tab w:val="num" w:pos="1560"/>
        </w:tabs>
        <w:ind w:left="1560" w:hanging="360"/>
      </w:pPr>
    </w:lvl>
    <w:lvl w:ilvl="1" w:tplc="040C0019" w:tentative="1">
      <w:start w:val="1"/>
      <w:numFmt w:val="lowerLetter"/>
      <w:lvlText w:val="%2."/>
      <w:lvlJc w:val="left"/>
      <w:pPr>
        <w:ind w:left="1920" w:hanging="360"/>
      </w:pPr>
    </w:lvl>
    <w:lvl w:ilvl="2" w:tplc="040C001B" w:tentative="1">
      <w:start w:val="1"/>
      <w:numFmt w:val="lowerRoman"/>
      <w:lvlText w:val="%3."/>
      <w:lvlJc w:val="right"/>
      <w:pPr>
        <w:ind w:left="2640" w:hanging="180"/>
      </w:pPr>
    </w:lvl>
    <w:lvl w:ilvl="3" w:tplc="040C000F" w:tentative="1">
      <w:start w:val="1"/>
      <w:numFmt w:val="decimal"/>
      <w:lvlText w:val="%4."/>
      <w:lvlJc w:val="left"/>
      <w:pPr>
        <w:ind w:left="3360" w:hanging="360"/>
      </w:pPr>
    </w:lvl>
    <w:lvl w:ilvl="4" w:tplc="040C0019" w:tentative="1">
      <w:start w:val="1"/>
      <w:numFmt w:val="lowerLetter"/>
      <w:lvlText w:val="%5."/>
      <w:lvlJc w:val="left"/>
      <w:pPr>
        <w:ind w:left="4080" w:hanging="360"/>
      </w:pPr>
    </w:lvl>
    <w:lvl w:ilvl="5" w:tplc="040C001B" w:tentative="1">
      <w:start w:val="1"/>
      <w:numFmt w:val="lowerRoman"/>
      <w:lvlText w:val="%6."/>
      <w:lvlJc w:val="right"/>
      <w:pPr>
        <w:ind w:left="4800" w:hanging="180"/>
      </w:pPr>
    </w:lvl>
    <w:lvl w:ilvl="6" w:tplc="040C000F" w:tentative="1">
      <w:start w:val="1"/>
      <w:numFmt w:val="decimal"/>
      <w:lvlText w:val="%7."/>
      <w:lvlJc w:val="left"/>
      <w:pPr>
        <w:ind w:left="5520" w:hanging="360"/>
      </w:pPr>
    </w:lvl>
    <w:lvl w:ilvl="7" w:tplc="040C0019" w:tentative="1">
      <w:start w:val="1"/>
      <w:numFmt w:val="lowerLetter"/>
      <w:lvlText w:val="%8."/>
      <w:lvlJc w:val="left"/>
      <w:pPr>
        <w:ind w:left="6240" w:hanging="360"/>
      </w:pPr>
    </w:lvl>
    <w:lvl w:ilvl="8" w:tplc="040C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32">
    <w:nsid w:val="218408CE"/>
    <w:multiLevelType w:val="hybridMultilevel"/>
    <w:tmpl w:val="72800876"/>
    <w:lvl w:ilvl="0" w:tplc="040C0001">
      <w:start w:val="1"/>
      <w:numFmt w:val="bullet"/>
      <w:lvlText w:val=""/>
      <w:lvlJc w:val="left"/>
      <w:pPr>
        <w:tabs>
          <w:tab w:val="num" w:pos="1331"/>
        </w:tabs>
        <w:ind w:left="133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051"/>
        </w:tabs>
        <w:ind w:left="205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771"/>
        </w:tabs>
        <w:ind w:left="277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491"/>
        </w:tabs>
        <w:ind w:left="349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211"/>
        </w:tabs>
        <w:ind w:left="421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931"/>
        </w:tabs>
        <w:ind w:left="493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651"/>
        </w:tabs>
        <w:ind w:left="565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371"/>
        </w:tabs>
        <w:ind w:left="637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091"/>
        </w:tabs>
        <w:ind w:left="7091" w:hanging="360"/>
      </w:pPr>
      <w:rPr>
        <w:rFonts w:ascii="Wingdings" w:hAnsi="Wingdings" w:hint="default"/>
      </w:rPr>
    </w:lvl>
  </w:abstractNum>
  <w:abstractNum w:abstractNumId="33">
    <w:nsid w:val="27E409D7"/>
    <w:multiLevelType w:val="hybridMultilevel"/>
    <w:tmpl w:val="452E5E50"/>
    <w:lvl w:ilvl="0" w:tplc="040C0001">
      <w:start w:val="1"/>
      <w:numFmt w:val="bullet"/>
      <w:lvlText w:val=""/>
      <w:lvlJc w:val="left"/>
      <w:pPr>
        <w:tabs>
          <w:tab w:val="num" w:pos="1331"/>
        </w:tabs>
        <w:ind w:left="133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051"/>
        </w:tabs>
        <w:ind w:left="205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771"/>
        </w:tabs>
        <w:ind w:left="277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491"/>
        </w:tabs>
        <w:ind w:left="349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211"/>
        </w:tabs>
        <w:ind w:left="421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931"/>
        </w:tabs>
        <w:ind w:left="493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651"/>
        </w:tabs>
        <w:ind w:left="565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371"/>
        </w:tabs>
        <w:ind w:left="637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091"/>
        </w:tabs>
        <w:ind w:left="7091" w:hanging="360"/>
      </w:pPr>
      <w:rPr>
        <w:rFonts w:ascii="Wingdings" w:hAnsi="Wingdings" w:hint="default"/>
      </w:rPr>
    </w:lvl>
  </w:abstractNum>
  <w:abstractNum w:abstractNumId="34">
    <w:nsid w:val="3AC01FC9"/>
    <w:multiLevelType w:val="hybridMultilevel"/>
    <w:tmpl w:val="FF32A40A"/>
    <w:lvl w:ilvl="0" w:tplc="040C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C0019">
      <w:start w:val="1"/>
      <w:numFmt w:val="lowerLetter"/>
      <w:lvlText w:val="%2."/>
      <w:lvlJc w:val="left"/>
      <w:pPr>
        <w:tabs>
          <w:tab w:val="num" w:pos="1189"/>
        </w:tabs>
        <w:ind w:left="1189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909"/>
        </w:tabs>
        <w:ind w:left="1909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629"/>
        </w:tabs>
        <w:ind w:left="2629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349"/>
        </w:tabs>
        <w:ind w:left="3349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069"/>
        </w:tabs>
        <w:ind w:left="4069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789"/>
        </w:tabs>
        <w:ind w:left="4789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509"/>
        </w:tabs>
        <w:ind w:left="5509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229"/>
        </w:tabs>
        <w:ind w:left="6229" w:hanging="180"/>
      </w:pPr>
    </w:lvl>
  </w:abstractNum>
  <w:abstractNum w:abstractNumId="35">
    <w:nsid w:val="556E192C"/>
    <w:multiLevelType w:val="hybridMultilevel"/>
    <w:tmpl w:val="8974D176"/>
    <w:lvl w:ilvl="0" w:tplc="DE90E09E">
      <w:start w:val="3"/>
      <w:numFmt w:val="decimal"/>
      <w:lvlText w:val="%1."/>
      <w:lvlJc w:val="left"/>
      <w:pPr>
        <w:tabs>
          <w:tab w:val="num" w:pos="960"/>
        </w:tabs>
        <w:ind w:left="960" w:hanging="360"/>
      </w:pPr>
      <w:rPr>
        <w:rFonts w:hint="default"/>
        <w:color w:val="000000" w:themeColor="text1"/>
      </w:rPr>
    </w:lvl>
    <w:lvl w:ilvl="1" w:tplc="040C0019" w:tentative="1">
      <w:start w:val="1"/>
      <w:numFmt w:val="lowerLetter"/>
      <w:lvlText w:val="%2."/>
      <w:lvlJc w:val="left"/>
      <w:pPr>
        <w:ind w:left="1320" w:hanging="360"/>
      </w:pPr>
    </w:lvl>
    <w:lvl w:ilvl="2" w:tplc="040C001B" w:tentative="1">
      <w:start w:val="1"/>
      <w:numFmt w:val="lowerRoman"/>
      <w:lvlText w:val="%3."/>
      <w:lvlJc w:val="right"/>
      <w:pPr>
        <w:ind w:left="2040" w:hanging="180"/>
      </w:pPr>
    </w:lvl>
    <w:lvl w:ilvl="3" w:tplc="040C000F" w:tentative="1">
      <w:start w:val="1"/>
      <w:numFmt w:val="decimal"/>
      <w:lvlText w:val="%4."/>
      <w:lvlJc w:val="left"/>
      <w:pPr>
        <w:ind w:left="2760" w:hanging="360"/>
      </w:pPr>
    </w:lvl>
    <w:lvl w:ilvl="4" w:tplc="040C0019" w:tentative="1">
      <w:start w:val="1"/>
      <w:numFmt w:val="lowerLetter"/>
      <w:lvlText w:val="%5."/>
      <w:lvlJc w:val="left"/>
      <w:pPr>
        <w:ind w:left="3480" w:hanging="360"/>
      </w:pPr>
    </w:lvl>
    <w:lvl w:ilvl="5" w:tplc="040C001B" w:tentative="1">
      <w:start w:val="1"/>
      <w:numFmt w:val="lowerRoman"/>
      <w:lvlText w:val="%6."/>
      <w:lvlJc w:val="right"/>
      <w:pPr>
        <w:ind w:left="4200" w:hanging="180"/>
      </w:pPr>
    </w:lvl>
    <w:lvl w:ilvl="6" w:tplc="040C000F" w:tentative="1">
      <w:start w:val="1"/>
      <w:numFmt w:val="decimal"/>
      <w:lvlText w:val="%7."/>
      <w:lvlJc w:val="left"/>
      <w:pPr>
        <w:ind w:left="4920" w:hanging="360"/>
      </w:pPr>
    </w:lvl>
    <w:lvl w:ilvl="7" w:tplc="040C0019" w:tentative="1">
      <w:start w:val="1"/>
      <w:numFmt w:val="lowerLetter"/>
      <w:lvlText w:val="%8."/>
      <w:lvlJc w:val="left"/>
      <w:pPr>
        <w:ind w:left="5640" w:hanging="360"/>
      </w:pPr>
    </w:lvl>
    <w:lvl w:ilvl="8" w:tplc="040C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36">
    <w:nsid w:val="56BD6A90"/>
    <w:multiLevelType w:val="hybridMultilevel"/>
    <w:tmpl w:val="CDAA7A70"/>
    <w:lvl w:ilvl="0" w:tplc="D5F8130A">
      <w:start w:val="3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tabs>
          <w:tab w:val="num" w:pos="1189"/>
        </w:tabs>
        <w:ind w:left="1189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909"/>
        </w:tabs>
        <w:ind w:left="1909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629"/>
        </w:tabs>
        <w:ind w:left="2629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349"/>
        </w:tabs>
        <w:ind w:left="3349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069"/>
        </w:tabs>
        <w:ind w:left="4069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789"/>
        </w:tabs>
        <w:ind w:left="4789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509"/>
        </w:tabs>
        <w:ind w:left="5509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229"/>
        </w:tabs>
        <w:ind w:left="6229" w:hanging="180"/>
      </w:pPr>
    </w:lvl>
  </w:abstractNum>
  <w:abstractNum w:abstractNumId="37">
    <w:nsid w:val="58D94947"/>
    <w:multiLevelType w:val="hybridMultilevel"/>
    <w:tmpl w:val="E45C5EF0"/>
    <w:lvl w:ilvl="0" w:tplc="040C000F">
      <w:start w:val="1"/>
      <w:numFmt w:val="decimal"/>
      <w:lvlText w:val="%1."/>
      <w:lvlJc w:val="left"/>
      <w:pPr>
        <w:tabs>
          <w:tab w:val="num" w:pos="1691"/>
        </w:tabs>
        <w:ind w:left="1691" w:hanging="360"/>
      </w:pPr>
    </w:lvl>
    <w:lvl w:ilvl="1" w:tplc="040C0019" w:tentative="1">
      <w:start w:val="1"/>
      <w:numFmt w:val="lowerLetter"/>
      <w:lvlText w:val="%2."/>
      <w:lvlJc w:val="left"/>
      <w:pPr>
        <w:ind w:left="2051" w:hanging="360"/>
      </w:pPr>
    </w:lvl>
    <w:lvl w:ilvl="2" w:tplc="040C001B" w:tentative="1">
      <w:start w:val="1"/>
      <w:numFmt w:val="lowerRoman"/>
      <w:lvlText w:val="%3."/>
      <w:lvlJc w:val="right"/>
      <w:pPr>
        <w:ind w:left="2771" w:hanging="180"/>
      </w:pPr>
    </w:lvl>
    <w:lvl w:ilvl="3" w:tplc="040C000F" w:tentative="1">
      <w:start w:val="1"/>
      <w:numFmt w:val="decimal"/>
      <w:lvlText w:val="%4."/>
      <w:lvlJc w:val="left"/>
      <w:pPr>
        <w:ind w:left="3491" w:hanging="360"/>
      </w:pPr>
    </w:lvl>
    <w:lvl w:ilvl="4" w:tplc="040C0019" w:tentative="1">
      <w:start w:val="1"/>
      <w:numFmt w:val="lowerLetter"/>
      <w:lvlText w:val="%5."/>
      <w:lvlJc w:val="left"/>
      <w:pPr>
        <w:ind w:left="4211" w:hanging="360"/>
      </w:pPr>
    </w:lvl>
    <w:lvl w:ilvl="5" w:tplc="040C001B" w:tentative="1">
      <w:start w:val="1"/>
      <w:numFmt w:val="lowerRoman"/>
      <w:lvlText w:val="%6."/>
      <w:lvlJc w:val="right"/>
      <w:pPr>
        <w:ind w:left="4931" w:hanging="180"/>
      </w:pPr>
    </w:lvl>
    <w:lvl w:ilvl="6" w:tplc="040C000F" w:tentative="1">
      <w:start w:val="1"/>
      <w:numFmt w:val="decimal"/>
      <w:lvlText w:val="%7."/>
      <w:lvlJc w:val="left"/>
      <w:pPr>
        <w:ind w:left="5651" w:hanging="360"/>
      </w:pPr>
    </w:lvl>
    <w:lvl w:ilvl="7" w:tplc="040C0019" w:tentative="1">
      <w:start w:val="1"/>
      <w:numFmt w:val="lowerLetter"/>
      <w:lvlText w:val="%8."/>
      <w:lvlJc w:val="left"/>
      <w:pPr>
        <w:ind w:left="6371" w:hanging="360"/>
      </w:pPr>
    </w:lvl>
    <w:lvl w:ilvl="8" w:tplc="040C001B" w:tentative="1">
      <w:start w:val="1"/>
      <w:numFmt w:val="lowerRoman"/>
      <w:lvlText w:val="%9."/>
      <w:lvlJc w:val="right"/>
      <w:pPr>
        <w:ind w:left="7091" w:hanging="180"/>
      </w:pPr>
    </w:lvl>
  </w:abstractNum>
  <w:abstractNum w:abstractNumId="38">
    <w:nsid w:val="6C944077"/>
    <w:multiLevelType w:val="multilevel"/>
    <w:tmpl w:val="0000000F"/>
    <w:name w:val="WW8Num152"/>
    <w:lvl w:ilvl="0">
      <w:start w:val="1"/>
      <w:numFmt w:val="decimal"/>
      <w:lvlText w:val="%1."/>
      <w:lvlJc w:val="left"/>
      <w:pPr>
        <w:tabs>
          <w:tab w:val="num" w:pos="1331"/>
        </w:tabs>
        <w:ind w:left="1331" w:hanging="360"/>
      </w:pPr>
    </w:lvl>
    <w:lvl w:ilvl="1">
      <w:start w:val="1"/>
      <w:numFmt w:val="decimal"/>
      <w:lvlText w:val="%2."/>
      <w:lvlJc w:val="left"/>
      <w:pPr>
        <w:tabs>
          <w:tab w:val="num" w:pos="1691"/>
        </w:tabs>
        <w:ind w:left="1691" w:hanging="360"/>
      </w:pPr>
    </w:lvl>
    <w:lvl w:ilvl="2">
      <w:start w:val="1"/>
      <w:numFmt w:val="decimal"/>
      <w:lvlText w:val="%3."/>
      <w:lvlJc w:val="left"/>
      <w:pPr>
        <w:tabs>
          <w:tab w:val="num" w:pos="2051"/>
        </w:tabs>
        <w:ind w:left="2051" w:hanging="360"/>
      </w:pPr>
    </w:lvl>
    <w:lvl w:ilvl="3">
      <w:start w:val="1"/>
      <w:numFmt w:val="decimal"/>
      <w:lvlText w:val="%4."/>
      <w:lvlJc w:val="left"/>
      <w:pPr>
        <w:tabs>
          <w:tab w:val="num" w:pos="2411"/>
        </w:tabs>
        <w:ind w:left="2411" w:hanging="360"/>
      </w:pPr>
    </w:lvl>
    <w:lvl w:ilvl="4">
      <w:start w:val="1"/>
      <w:numFmt w:val="decimal"/>
      <w:lvlText w:val="%5."/>
      <w:lvlJc w:val="left"/>
      <w:pPr>
        <w:tabs>
          <w:tab w:val="num" w:pos="2771"/>
        </w:tabs>
        <w:ind w:left="2771" w:hanging="360"/>
      </w:pPr>
    </w:lvl>
    <w:lvl w:ilvl="5">
      <w:start w:val="1"/>
      <w:numFmt w:val="decimal"/>
      <w:lvlText w:val="%6."/>
      <w:lvlJc w:val="left"/>
      <w:pPr>
        <w:tabs>
          <w:tab w:val="num" w:pos="3131"/>
        </w:tabs>
        <w:ind w:left="3131" w:hanging="360"/>
      </w:pPr>
    </w:lvl>
    <w:lvl w:ilvl="6">
      <w:start w:val="1"/>
      <w:numFmt w:val="decimal"/>
      <w:lvlText w:val="%7."/>
      <w:lvlJc w:val="left"/>
      <w:pPr>
        <w:tabs>
          <w:tab w:val="num" w:pos="3491"/>
        </w:tabs>
        <w:ind w:left="3491" w:hanging="360"/>
      </w:pPr>
    </w:lvl>
    <w:lvl w:ilvl="7">
      <w:start w:val="1"/>
      <w:numFmt w:val="decimal"/>
      <w:lvlText w:val="%8."/>
      <w:lvlJc w:val="left"/>
      <w:pPr>
        <w:tabs>
          <w:tab w:val="num" w:pos="3851"/>
        </w:tabs>
        <w:ind w:left="3851" w:hanging="360"/>
      </w:pPr>
    </w:lvl>
    <w:lvl w:ilvl="8">
      <w:start w:val="1"/>
      <w:numFmt w:val="decimal"/>
      <w:lvlText w:val="%9."/>
      <w:lvlJc w:val="left"/>
      <w:pPr>
        <w:tabs>
          <w:tab w:val="num" w:pos="4211"/>
        </w:tabs>
        <w:ind w:left="4211" w:hanging="360"/>
      </w:pPr>
    </w:lvl>
  </w:abstractNum>
  <w:abstractNum w:abstractNumId="39">
    <w:nsid w:val="725034A2"/>
    <w:multiLevelType w:val="hybridMultilevel"/>
    <w:tmpl w:val="5A9EBC00"/>
    <w:lvl w:ilvl="0" w:tplc="040C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C0019">
      <w:start w:val="1"/>
      <w:numFmt w:val="lowerLetter"/>
      <w:lvlText w:val="%2."/>
      <w:lvlJc w:val="left"/>
      <w:pPr>
        <w:tabs>
          <w:tab w:val="num" w:pos="1189"/>
        </w:tabs>
        <w:ind w:left="1189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909"/>
        </w:tabs>
        <w:ind w:left="1909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629"/>
        </w:tabs>
        <w:ind w:left="2629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349"/>
        </w:tabs>
        <w:ind w:left="3349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069"/>
        </w:tabs>
        <w:ind w:left="4069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789"/>
        </w:tabs>
        <w:ind w:left="4789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509"/>
        </w:tabs>
        <w:ind w:left="5509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229"/>
        </w:tabs>
        <w:ind w:left="6229" w:hanging="180"/>
      </w:pPr>
    </w:lvl>
  </w:abstractNum>
  <w:abstractNum w:abstractNumId="40">
    <w:nsid w:val="7ACA6368"/>
    <w:multiLevelType w:val="hybridMultilevel"/>
    <w:tmpl w:val="D5468BC2"/>
    <w:name w:val="WW8Num1922"/>
    <w:lvl w:ilvl="0" w:tplc="C28A9AE6">
      <w:start w:val="1"/>
      <w:numFmt w:val="bullet"/>
      <w:lvlText w:val=""/>
      <w:lvlJc w:val="left"/>
      <w:pPr>
        <w:tabs>
          <w:tab w:val="num" w:pos="883"/>
        </w:tabs>
        <w:ind w:left="996" w:hanging="276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189"/>
        </w:tabs>
        <w:ind w:left="11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909"/>
        </w:tabs>
        <w:ind w:left="19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629"/>
        </w:tabs>
        <w:ind w:left="26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349"/>
        </w:tabs>
        <w:ind w:left="33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069"/>
        </w:tabs>
        <w:ind w:left="40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789"/>
        </w:tabs>
        <w:ind w:left="47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509"/>
        </w:tabs>
        <w:ind w:left="55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229"/>
        </w:tabs>
        <w:ind w:left="6229" w:hanging="360"/>
      </w:pPr>
      <w:rPr>
        <w:rFonts w:ascii="Wingdings" w:hAnsi="Wingdings" w:hint="default"/>
      </w:rPr>
    </w:lvl>
  </w:abstractNum>
  <w:abstractNum w:abstractNumId="41">
    <w:nsid w:val="7F0D5C99"/>
    <w:multiLevelType w:val="hybridMultilevel"/>
    <w:tmpl w:val="4648CAA8"/>
    <w:name w:val="WW8Num19222"/>
    <w:lvl w:ilvl="0" w:tplc="C28A9AE6">
      <w:start w:val="1"/>
      <w:numFmt w:val="bullet"/>
      <w:lvlText w:val=""/>
      <w:lvlJc w:val="left"/>
      <w:pPr>
        <w:tabs>
          <w:tab w:val="num" w:pos="883"/>
        </w:tabs>
        <w:ind w:left="996" w:hanging="276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189"/>
        </w:tabs>
        <w:ind w:left="11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909"/>
        </w:tabs>
        <w:ind w:left="19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629"/>
        </w:tabs>
        <w:ind w:left="26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349"/>
        </w:tabs>
        <w:ind w:left="33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069"/>
        </w:tabs>
        <w:ind w:left="40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789"/>
        </w:tabs>
        <w:ind w:left="47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509"/>
        </w:tabs>
        <w:ind w:left="55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229"/>
        </w:tabs>
        <w:ind w:left="622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2"/>
  </w:num>
  <w:num w:numId="3">
    <w:abstractNumId w:val="33"/>
  </w:num>
  <w:num w:numId="4">
    <w:abstractNumId w:val="39"/>
  </w:num>
  <w:num w:numId="5">
    <w:abstractNumId w:val="30"/>
  </w:num>
  <w:num w:numId="6">
    <w:abstractNumId w:val="36"/>
  </w:num>
  <w:num w:numId="7">
    <w:abstractNumId w:val="34"/>
  </w:num>
  <w:num w:numId="8">
    <w:abstractNumId w:val="35"/>
  </w:num>
  <w:num w:numId="9">
    <w:abstractNumId w:val="31"/>
  </w:num>
  <w:num w:numId="10">
    <w:abstractNumId w:val="37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isplayBackgroundShape/>
  <w:embedSystemFonts/>
  <w:hideSpellingErrors/>
  <w:stylePaneFormatFilter w:val="3001"/>
  <w:defaultTabStop w:val="720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pos w:val="beneathText"/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</w:compat>
  <w:rsids>
    <w:rsidRoot w:val="000E6B3D"/>
    <w:rsid w:val="00000082"/>
    <w:rsid w:val="000123A6"/>
    <w:rsid w:val="00023A3A"/>
    <w:rsid w:val="0002586C"/>
    <w:rsid w:val="000350B4"/>
    <w:rsid w:val="000577B8"/>
    <w:rsid w:val="0006770D"/>
    <w:rsid w:val="00086E62"/>
    <w:rsid w:val="000907BC"/>
    <w:rsid w:val="00097E15"/>
    <w:rsid w:val="000A61B0"/>
    <w:rsid w:val="000B0FD1"/>
    <w:rsid w:val="000C0F16"/>
    <w:rsid w:val="000C7F86"/>
    <w:rsid w:val="000D5328"/>
    <w:rsid w:val="000D5404"/>
    <w:rsid w:val="000E6B3D"/>
    <w:rsid w:val="000F275C"/>
    <w:rsid w:val="00100FA4"/>
    <w:rsid w:val="001118DF"/>
    <w:rsid w:val="00114C2E"/>
    <w:rsid w:val="00133643"/>
    <w:rsid w:val="00142A1D"/>
    <w:rsid w:val="00143E9B"/>
    <w:rsid w:val="00146DFA"/>
    <w:rsid w:val="00152F9C"/>
    <w:rsid w:val="00176D76"/>
    <w:rsid w:val="0019369F"/>
    <w:rsid w:val="00193F7E"/>
    <w:rsid w:val="00194E85"/>
    <w:rsid w:val="001977B3"/>
    <w:rsid w:val="00197E38"/>
    <w:rsid w:val="001B458E"/>
    <w:rsid w:val="001D1E8C"/>
    <w:rsid w:val="001D341D"/>
    <w:rsid w:val="001E237C"/>
    <w:rsid w:val="001E7E02"/>
    <w:rsid w:val="001E7F72"/>
    <w:rsid w:val="001F0D25"/>
    <w:rsid w:val="001F4505"/>
    <w:rsid w:val="00203B36"/>
    <w:rsid w:val="0021126C"/>
    <w:rsid w:val="00226C4F"/>
    <w:rsid w:val="002344FF"/>
    <w:rsid w:val="002360EA"/>
    <w:rsid w:val="00237139"/>
    <w:rsid w:val="00247158"/>
    <w:rsid w:val="00283DC8"/>
    <w:rsid w:val="00293B2B"/>
    <w:rsid w:val="00296B7F"/>
    <w:rsid w:val="002A3337"/>
    <w:rsid w:val="002A6E5D"/>
    <w:rsid w:val="002B0C6B"/>
    <w:rsid w:val="002B1183"/>
    <w:rsid w:val="002B580B"/>
    <w:rsid w:val="002C06A7"/>
    <w:rsid w:val="002D0B41"/>
    <w:rsid w:val="002D75C4"/>
    <w:rsid w:val="002E0B43"/>
    <w:rsid w:val="002E2DCC"/>
    <w:rsid w:val="003005FE"/>
    <w:rsid w:val="003033E3"/>
    <w:rsid w:val="00305C93"/>
    <w:rsid w:val="00325442"/>
    <w:rsid w:val="0034351C"/>
    <w:rsid w:val="00343869"/>
    <w:rsid w:val="00347A73"/>
    <w:rsid w:val="00370609"/>
    <w:rsid w:val="0037543A"/>
    <w:rsid w:val="00375486"/>
    <w:rsid w:val="00382B55"/>
    <w:rsid w:val="00383D6E"/>
    <w:rsid w:val="003B0A27"/>
    <w:rsid w:val="003E18D5"/>
    <w:rsid w:val="003E491D"/>
    <w:rsid w:val="003E68DE"/>
    <w:rsid w:val="003F4918"/>
    <w:rsid w:val="003F4FD9"/>
    <w:rsid w:val="003F68E3"/>
    <w:rsid w:val="003F6E52"/>
    <w:rsid w:val="00405C99"/>
    <w:rsid w:val="00420A61"/>
    <w:rsid w:val="00424816"/>
    <w:rsid w:val="00426D57"/>
    <w:rsid w:val="004416FB"/>
    <w:rsid w:val="00453E05"/>
    <w:rsid w:val="00464AEC"/>
    <w:rsid w:val="00493058"/>
    <w:rsid w:val="00496F19"/>
    <w:rsid w:val="004A5D44"/>
    <w:rsid w:val="004A6BB3"/>
    <w:rsid w:val="004A7FA9"/>
    <w:rsid w:val="004B2C21"/>
    <w:rsid w:val="004B7CA4"/>
    <w:rsid w:val="004B7CF9"/>
    <w:rsid w:val="004C1F71"/>
    <w:rsid w:val="004D01AB"/>
    <w:rsid w:val="004D0A58"/>
    <w:rsid w:val="004E1368"/>
    <w:rsid w:val="004F0789"/>
    <w:rsid w:val="004F41E8"/>
    <w:rsid w:val="004F44C8"/>
    <w:rsid w:val="005036E0"/>
    <w:rsid w:val="00511A62"/>
    <w:rsid w:val="0051207F"/>
    <w:rsid w:val="00525DEB"/>
    <w:rsid w:val="00527404"/>
    <w:rsid w:val="00530774"/>
    <w:rsid w:val="00533DA7"/>
    <w:rsid w:val="00545481"/>
    <w:rsid w:val="00545F48"/>
    <w:rsid w:val="00564A8F"/>
    <w:rsid w:val="00572229"/>
    <w:rsid w:val="005734BD"/>
    <w:rsid w:val="00576F71"/>
    <w:rsid w:val="005843FD"/>
    <w:rsid w:val="00597108"/>
    <w:rsid w:val="005A1356"/>
    <w:rsid w:val="005B0AD7"/>
    <w:rsid w:val="005C361A"/>
    <w:rsid w:val="005E3671"/>
    <w:rsid w:val="005E7C07"/>
    <w:rsid w:val="005F22AB"/>
    <w:rsid w:val="005F5A47"/>
    <w:rsid w:val="00607C61"/>
    <w:rsid w:val="0062045A"/>
    <w:rsid w:val="00623AC6"/>
    <w:rsid w:val="0063344F"/>
    <w:rsid w:val="00647FEF"/>
    <w:rsid w:val="006527AE"/>
    <w:rsid w:val="00672A67"/>
    <w:rsid w:val="00676CE7"/>
    <w:rsid w:val="006831EA"/>
    <w:rsid w:val="00686B47"/>
    <w:rsid w:val="006A35C4"/>
    <w:rsid w:val="006B2C1B"/>
    <w:rsid w:val="006C40C5"/>
    <w:rsid w:val="006C7720"/>
    <w:rsid w:val="006D2E6F"/>
    <w:rsid w:val="006D71F2"/>
    <w:rsid w:val="006F5568"/>
    <w:rsid w:val="007279F2"/>
    <w:rsid w:val="00730E77"/>
    <w:rsid w:val="00742113"/>
    <w:rsid w:val="00752C06"/>
    <w:rsid w:val="007600CA"/>
    <w:rsid w:val="00766021"/>
    <w:rsid w:val="00773B06"/>
    <w:rsid w:val="007810A5"/>
    <w:rsid w:val="00782B79"/>
    <w:rsid w:val="0079114A"/>
    <w:rsid w:val="00795358"/>
    <w:rsid w:val="007A01D8"/>
    <w:rsid w:val="007A0822"/>
    <w:rsid w:val="007B7C02"/>
    <w:rsid w:val="007D46A1"/>
    <w:rsid w:val="007D572F"/>
    <w:rsid w:val="007E387D"/>
    <w:rsid w:val="00810DAB"/>
    <w:rsid w:val="00822C3A"/>
    <w:rsid w:val="00822C8E"/>
    <w:rsid w:val="00826A9D"/>
    <w:rsid w:val="008330DA"/>
    <w:rsid w:val="00836DB1"/>
    <w:rsid w:val="00846F8A"/>
    <w:rsid w:val="00847E25"/>
    <w:rsid w:val="00860623"/>
    <w:rsid w:val="0086729D"/>
    <w:rsid w:val="008714D4"/>
    <w:rsid w:val="00880767"/>
    <w:rsid w:val="00881362"/>
    <w:rsid w:val="008817E3"/>
    <w:rsid w:val="00887A97"/>
    <w:rsid w:val="008A2F3F"/>
    <w:rsid w:val="008A4C3E"/>
    <w:rsid w:val="008B6955"/>
    <w:rsid w:val="008C65F3"/>
    <w:rsid w:val="008D60A8"/>
    <w:rsid w:val="008E1BEF"/>
    <w:rsid w:val="008E3493"/>
    <w:rsid w:val="008E425F"/>
    <w:rsid w:val="008E59B6"/>
    <w:rsid w:val="00900207"/>
    <w:rsid w:val="009048F7"/>
    <w:rsid w:val="009244F8"/>
    <w:rsid w:val="0093225B"/>
    <w:rsid w:val="00932F41"/>
    <w:rsid w:val="009339EC"/>
    <w:rsid w:val="00933DEF"/>
    <w:rsid w:val="00934C8B"/>
    <w:rsid w:val="009376B3"/>
    <w:rsid w:val="00943743"/>
    <w:rsid w:val="00953752"/>
    <w:rsid w:val="00972D78"/>
    <w:rsid w:val="00976B89"/>
    <w:rsid w:val="00980273"/>
    <w:rsid w:val="009829BD"/>
    <w:rsid w:val="0098361C"/>
    <w:rsid w:val="0098454B"/>
    <w:rsid w:val="0099799D"/>
    <w:rsid w:val="009B1455"/>
    <w:rsid w:val="009C5BAB"/>
    <w:rsid w:val="009C5EF3"/>
    <w:rsid w:val="009E03A9"/>
    <w:rsid w:val="009E7FF0"/>
    <w:rsid w:val="009F03CA"/>
    <w:rsid w:val="009F0938"/>
    <w:rsid w:val="009F3ED0"/>
    <w:rsid w:val="00A05A24"/>
    <w:rsid w:val="00A066B0"/>
    <w:rsid w:val="00A12B03"/>
    <w:rsid w:val="00A12E5A"/>
    <w:rsid w:val="00A1629B"/>
    <w:rsid w:val="00A21B0B"/>
    <w:rsid w:val="00A30CE1"/>
    <w:rsid w:val="00A460D4"/>
    <w:rsid w:val="00A61F90"/>
    <w:rsid w:val="00A71963"/>
    <w:rsid w:val="00A7279D"/>
    <w:rsid w:val="00A81251"/>
    <w:rsid w:val="00A8211F"/>
    <w:rsid w:val="00A904E4"/>
    <w:rsid w:val="00A94DB1"/>
    <w:rsid w:val="00A97EF2"/>
    <w:rsid w:val="00AA6316"/>
    <w:rsid w:val="00AA7343"/>
    <w:rsid w:val="00AB6D66"/>
    <w:rsid w:val="00AC2A87"/>
    <w:rsid w:val="00AC5045"/>
    <w:rsid w:val="00AC5B46"/>
    <w:rsid w:val="00AC6A9F"/>
    <w:rsid w:val="00AE3764"/>
    <w:rsid w:val="00AF422B"/>
    <w:rsid w:val="00B10E1D"/>
    <w:rsid w:val="00B16CF4"/>
    <w:rsid w:val="00B44910"/>
    <w:rsid w:val="00B477E2"/>
    <w:rsid w:val="00B63AB0"/>
    <w:rsid w:val="00B735FC"/>
    <w:rsid w:val="00B87696"/>
    <w:rsid w:val="00BB2CD3"/>
    <w:rsid w:val="00BB36BE"/>
    <w:rsid w:val="00BB3CFB"/>
    <w:rsid w:val="00BB590A"/>
    <w:rsid w:val="00BC007A"/>
    <w:rsid w:val="00BD6417"/>
    <w:rsid w:val="00BD7348"/>
    <w:rsid w:val="00BE1693"/>
    <w:rsid w:val="00C006C3"/>
    <w:rsid w:val="00C03C1E"/>
    <w:rsid w:val="00C06DA3"/>
    <w:rsid w:val="00C24B2A"/>
    <w:rsid w:val="00C34111"/>
    <w:rsid w:val="00C37EC1"/>
    <w:rsid w:val="00C40E92"/>
    <w:rsid w:val="00C4174A"/>
    <w:rsid w:val="00C57785"/>
    <w:rsid w:val="00C57DCC"/>
    <w:rsid w:val="00C63FD1"/>
    <w:rsid w:val="00C7671C"/>
    <w:rsid w:val="00C772A9"/>
    <w:rsid w:val="00C91F97"/>
    <w:rsid w:val="00C93A84"/>
    <w:rsid w:val="00C93B19"/>
    <w:rsid w:val="00CB4B53"/>
    <w:rsid w:val="00CB5766"/>
    <w:rsid w:val="00CB63E0"/>
    <w:rsid w:val="00CC41F8"/>
    <w:rsid w:val="00CD24C9"/>
    <w:rsid w:val="00CD7F57"/>
    <w:rsid w:val="00CE2521"/>
    <w:rsid w:val="00CF2620"/>
    <w:rsid w:val="00CF6690"/>
    <w:rsid w:val="00D05F03"/>
    <w:rsid w:val="00D062F5"/>
    <w:rsid w:val="00D2169D"/>
    <w:rsid w:val="00D335EA"/>
    <w:rsid w:val="00D45FDA"/>
    <w:rsid w:val="00D46F7F"/>
    <w:rsid w:val="00D65201"/>
    <w:rsid w:val="00D76C63"/>
    <w:rsid w:val="00D8689A"/>
    <w:rsid w:val="00D86D9C"/>
    <w:rsid w:val="00D958C9"/>
    <w:rsid w:val="00D97082"/>
    <w:rsid w:val="00DB57BF"/>
    <w:rsid w:val="00DC0666"/>
    <w:rsid w:val="00DC0C2C"/>
    <w:rsid w:val="00DC74AA"/>
    <w:rsid w:val="00DD0659"/>
    <w:rsid w:val="00DF1B00"/>
    <w:rsid w:val="00E04A02"/>
    <w:rsid w:val="00E051F1"/>
    <w:rsid w:val="00E07C74"/>
    <w:rsid w:val="00E11B20"/>
    <w:rsid w:val="00E347ED"/>
    <w:rsid w:val="00E429B0"/>
    <w:rsid w:val="00E60826"/>
    <w:rsid w:val="00E6120E"/>
    <w:rsid w:val="00E670C3"/>
    <w:rsid w:val="00E70FD8"/>
    <w:rsid w:val="00E71EC6"/>
    <w:rsid w:val="00E8710B"/>
    <w:rsid w:val="00E958BC"/>
    <w:rsid w:val="00EA7F92"/>
    <w:rsid w:val="00EB0363"/>
    <w:rsid w:val="00ED06D5"/>
    <w:rsid w:val="00EE01DD"/>
    <w:rsid w:val="00EF1F49"/>
    <w:rsid w:val="00EF485A"/>
    <w:rsid w:val="00EF6E5F"/>
    <w:rsid w:val="00F024B3"/>
    <w:rsid w:val="00F0286F"/>
    <w:rsid w:val="00F0748D"/>
    <w:rsid w:val="00F11637"/>
    <w:rsid w:val="00F21BCC"/>
    <w:rsid w:val="00F23E44"/>
    <w:rsid w:val="00F2609E"/>
    <w:rsid w:val="00F34515"/>
    <w:rsid w:val="00F349E6"/>
    <w:rsid w:val="00F34EE6"/>
    <w:rsid w:val="00F35E05"/>
    <w:rsid w:val="00F370D1"/>
    <w:rsid w:val="00F404B7"/>
    <w:rsid w:val="00F44341"/>
    <w:rsid w:val="00F60AF0"/>
    <w:rsid w:val="00F6594A"/>
    <w:rsid w:val="00F66E11"/>
    <w:rsid w:val="00F67163"/>
    <w:rsid w:val="00F904C3"/>
    <w:rsid w:val="00F92084"/>
    <w:rsid w:val="00FB7314"/>
    <w:rsid w:val="00FC49C1"/>
    <w:rsid w:val="00FE70B0"/>
    <w:rsid w:val="00FF60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 [4]" strokecolor="none [1]" shadowcolor="none [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97E15"/>
    <w:pPr>
      <w:suppressAutoHyphens/>
      <w:spacing w:before="200" w:after="200"/>
      <w:ind w:left="600" w:firstLine="11"/>
    </w:pPr>
    <w:rPr>
      <w:rFonts w:ascii="Calibri" w:eastAsia="TimesNewRomanPSMT" w:hAnsi="Calibri" w:cs="TimesNewRomanPSMT"/>
      <w:color w:val="4D4D4D"/>
      <w:sz w:val="24"/>
      <w:szCs w:val="24"/>
      <w:lang w:eastAsia="ar-SA"/>
    </w:rPr>
  </w:style>
  <w:style w:type="paragraph" w:styleId="Titre1">
    <w:name w:val="heading 1"/>
    <w:basedOn w:val="Normal"/>
    <w:next w:val="Normal"/>
    <w:qFormat/>
    <w:rsid w:val="002B0C6B"/>
    <w:pPr>
      <w:keepNext/>
      <w:pageBreakBefore/>
      <w:tabs>
        <w:tab w:val="num" w:pos="432"/>
      </w:tabs>
      <w:spacing w:before="240" w:after="60"/>
      <w:ind w:left="432" w:hanging="432"/>
      <w:outlineLvl w:val="0"/>
    </w:pPr>
    <w:rPr>
      <w:rFonts w:cs="Helvetica"/>
      <w:b/>
      <w:bCs/>
      <w:kern w:val="1"/>
      <w:sz w:val="40"/>
      <w:szCs w:val="32"/>
    </w:rPr>
  </w:style>
  <w:style w:type="paragraph" w:styleId="Titre2">
    <w:name w:val="heading 2"/>
    <w:basedOn w:val="Normal"/>
    <w:next w:val="Normal"/>
    <w:link w:val="Titre2Car"/>
    <w:qFormat/>
    <w:rsid w:val="00176D76"/>
    <w:pPr>
      <w:widowControl w:val="0"/>
      <w:tabs>
        <w:tab w:val="num" w:pos="576"/>
      </w:tabs>
      <w:spacing w:before="240" w:after="60"/>
      <w:ind w:left="576" w:hanging="576"/>
      <w:outlineLvl w:val="1"/>
    </w:pPr>
    <w:rPr>
      <w:rFonts w:cs="Helvetica"/>
      <w:b/>
      <w:bCs/>
      <w:iCs/>
      <w:sz w:val="40"/>
      <w:szCs w:val="28"/>
    </w:rPr>
  </w:style>
  <w:style w:type="paragraph" w:styleId="Titre3">
    <w:name w:val="heading 3"/>
    <w:basedOn w:val="Normal"/>
    <w:next w:val="Normal"/>
    <w:qFormat/>
    <w:rsid w:val="00176D76"/>
    <w:pPr>
      <w:keepNext/>
      <w:tabs>
        <w:tab w:val="num" w:pos="720"/>
      </w:tabs>
      <w:spacing w:before="240" w:after="60"/>
      <w:ind w:left="720" w:hanging="720"/>
      <w:outlineLvl w:val="2"/>
    </w:pPr>
    <w:rPr>
      <w:rFonts w:cs="Helvetica"/>
      <w:b/>
      <w:bCs/>
      <w:sz w:val="32"/>
      <w:szCs w:val="26"/>
    </w:rPr>
  </w:style>
  <w:style w:type="paragraph" w:styleId="Titre4">
    <w:name w:val="heading 4"/>
    <w:basedOn w:val="Normal"/>
    <w:next w:val="Normal"/>
    <w:qFormat/>
    <w:rsid w:val="00176D76"/>
    <w:pPr>
      <w:keepNext/>
      <w:tabs>
        <w:tab w:val="num" w:pos="864"/>
      </w:tabs>
      <w:spacing w:before="240" w:after="60"/>
      <w:ind w:left="864" w:hanging="864"/>
      <w:outlineLvl w:val="3"/>
    </w:pPr>
    <w:rPr>
      <w:b/>
      <w:bCs/>
      <w:sz w:val="32"/>
      <w:szCs w:val="28"/>
    </w:rPr>
  </w:style>
  <w:style w:type="paragraph" w:styleId="Titre5">
    <w:name w:val="heading 5"/>
    <w:basedOn w:val="Normal"/>
    <w:next w:val="Normal"/>
    <w:qFormat/>
    <w:rsid w:val="00176D76"/>
    <w:pPr>
      <w:tabs>
        <w:tab w:val="num" w:pos="1008"/>
      </w:tabs>
      <w:spacing w:before="240" w:after="60"/>
      <w:ind w:left="1008" w:hanging="1008"/>
      <w:outlineLvl w:val="4"/>
    </w:pPr>
    <w:rPr>
      <w:b/>
      <w:bCs/>
      <w:iCs/>
      <w:sz w:val="28"/>
      <w:szCs w:val="26"/>
    </w:rPr>
  </w:style>
  <w:style w:type="paragraph" w:styleId="Titre6">
    <w:name w:val="heading 6"/>
    <w:basedOn w:val="Normal"/>
    <w:next w:val="Normal"/>
    <w:qFormat/>
    <w:rsid w:val="00176D76"/>
    <w:pPr>
      <w:tabs>
        <w:tab w:val="num" w:pos="1152"/>
      </w:tabs>
      <w:spacing w:before="240" w:after="60"/>
      <w:ind w:left="1152" w:hanging="1152"/>
      <w:outlineLvl w:val="5"/>
    </w:pPr>
    <w:rPr>
      <w:b/>
      <w:bCs/>
      <w:szCs w:val="22"/>
    </w:rPr>
  </w:style>
  <w:style w:type="paragraph" w:styleId="Titre7">
    <w:name w:val="heading 7"/>
    <w:basedOn w:val="Normal"/>
    <w:next w:val="Normal"/>
    <w:qFormat/>
    <w:rsid w:val="00176D76"/>
    <w:pPr>
      <w:tabs>
        <w:tab w:val="num" w:pos="1296"/>
      </w:tabs>
      <w:spacing w:before="240" w:after="60"/>
      <w:ind w:left="1296" w:hanging="1296"/>
      <w:outlineLvl w:val="6"/>
    </w:pPr>
    <w:rPr>
      <w:b/>
      <w:sz w:val="22"/>
    </w:rPr>
  </w:style>
  <w:style w:type="paragraph" w:styleId="Titre8">
    <w:name w:val="heading 8"/>
    <w:basedOn w:val="Normal"/>
    <w:next w:val="Normal"/>
    <w:qFormat/>
    <w:rsid w:val="00176D76"/>
    <w:pPr>
      <w:tabs>
        <w:tab w:val="num" w:pos="1440"/>
      </w:tabs>
      <w:spacing w:before="240" w:after="60"/>
      <w:ind w:left="1440" w:hanging="1440"/>
      <w:outlineLvl w:val="7"/>
    </w:pPr>
    <w:rPr>
      <w:b/>
      <w:iCs/>
      <w:sz w:val="20"/>
    </w:rPr>
  </w:style>
  <w:style w:type="paragraph" w:styleId="Titre9">
    <w:name w:val="heading 9"/>
    <w:basedOn w:val="Normal"/>
    <w:next w:val="Normal"/>
    <w:qFormat/>
    <w:rsid w:val="00176D76"/>
    <w:pPr>
      <w:tabs>
        <w:tab w:val="num" w:pos="1584"/>
      </w:tabs>
      <w:spacing w:before="240" w:after="60"/>
      <w:ind w:left="1584" w:hanging="1584"/>
      <w:outlineLvl w:val="8"/>
    </w:pPr>
    <w:rPr>
      <w:rFonts w:cs="Helvetica"/>
      <w:b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rsid w:val="00F349E6"/>
    <w:rPr>
      <w:rFonts w:ascii="Calibri" w:eastAsia="TimesNewRomanPSMT" w:hAnsi="Calibri" w:cs="Helvetica"/>
      <w:b/>
      <w:bCs/>
      <w:iCs/>
      <w:color w:val="4D4D4D"/>
      <w:sz w:val="40"/>
      <w:szCs w:val="28"/>
      <w:lang w:eastAsia="ar-SA"/>
    </w:rPr>
  </w:style>
  <w:style w:type="paragraph" w:customStyle="1" w:styleId="Label1">
    <w:name w:val="Label 1"/>
    <w:basedOn w:val="Normal"/>
    <w:rsid w:val="00F6594A"/>
    <w:rPr>
      <w:b/>
      <w:color w:val="D8403A"/>
      <w:sz w:val="40"/>
      <w:szCs w:val="40"/>
    </w:rPr>
  </w:style>
  <w:style w:type="paragraph" w:customStyle="1" w:styleId="Code">
    <w:name w:val="Code"/>
    <w:basedOn w:val="Normal"/>
    <w:rsid w:val="00E11B20"/>
    <w:p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hd w:val="clear" w:color="auto" w:fill="E0E0E0"/>
      <w:spacing w:before="0" w:after="0"/>
      <w:ind w:left="0" w:firstLine="0"/>
    </w:pPr>
    <w:rPr>
      <w:b/>
      <w:color w:val="000000"/>
      <w:sz w:val="20"/>
      <w:szCs w:val="20"/>
      <w:lang w:val="en-GB"/>
    </w:rPr>
  </w:style>
  <w:style w:type="paragraph" w:styleId="Index1">
    <w:name w:val="index 1"/>
    <w:basedOn w:val="Normal"/>
    <w:next w:val="Normal"/>
    <w:semiHidden/>
    <w:rsid w:val="00176D76"/>
    <w:pPr>
      <w:spacing w:before="0" w:after="0"/>
      <w:ind w:left="200" w:hanging="200"/>
    </w:pPr>
    <w:rPr>
      <w:rFonts w:ascii="TimesNewRomanPSMT" w:hAnsi="TimesNewRomanPSMT"/>
      <w:color w:val="000000"/>
      <w:sz w:val="20"/>
    </w:rPr>
  </w:style>
  <w:style w:type="paragraph" w:styleId="Index2">
    <w:name w:val="index 2"/>
    <w:basedOn w:val="Normal"/>
    <w:next w:val="Normal"/>
    <w:semiHidden/>
    <w:rsid w:val="00176D76"/>
    <w:pPr>
      <w:spacing w:before="0" w:after="0"/>
      <w:ind w:left="400" w:hanging="200"/>
    </w:pPr>
    <w:rPr>
      <w:rFonts w:ascii="TimesNewRomanPSMT" w:hAnsi="TimesNewRomanPSMT"/>
      <w:color w:val="000000"/>
      <w:sz w:val="20"/>
    </w:rPr>
  </w:style>
  <w:style w:type="paragraph" w:styleId="Index3">
    <w:name w:val="index 3"/>
    <w:basedOn w:val="Normal"/>
    <w:next w:val="Normal"/>
    <w:semiHidden/>
    <w:rsid w:val="00176D76"/>
    <w:pPr>
      <w:spacing w:before="0" w:after="0"/>
      <w:ind w:hanging="200"/>
    </w:pPr>
    <w:rPr>
      <w:rFonts w:ascii="TimesNewRomanPSMT" w:hAnsi="TimesNewRomanPSMT"/>
      <w:color w:val="000000"/>
      <w:sz w:val="20"/>
    </w:rPr>
  </w:style>
  <w:style w:type="paragraph" w:styleId="Notedebasdepage">
    <w:name w:val="footnote text"/>
    <w:basedOn w:val="Normal"/>
    <w:semiHidden/>
    <w:rsid w:val="00176D76"/>
    <w:pPr>
      <w:spacing w:before="0" w:after="0"/>
      <w:ind w:left="0" w:firstLine="0"/>
    </w:pPr>
    <w:rPr>
      <w:rFonts w:ascii="TimesNewRomanPSMT" w:hAnsi="TimesNewRomanPSMT"/>
      <w:color w:val="000000"/>
      <w:sz w:val="20"/>
      <w:szCs w:val="20"/>
    </w:rPr>
  </w:style>
  <w:style w:type="paragraph" w:styleId="Notedefin">
    <w:name w:val="endnote text"/>
    <w:basedOn w:val="Normal"/>
    <w:semiHidden/>
    <w:rsid w:val="00176D76"/>
    <w:pPr>
      <w:spacing w:before="0" w:after="0"/>
      <w:ind w:left="0" w:firstLine="0"/>
    </w:pPr>
    <w:rPr>
      <w:rFonts w:ascii="TimesNewRomanPSMT" w:hAnsi="TimesNewRomanPSMT"/>
      <w:color w:val="000000"/>
      <w:sz w:val="20"/>
      <w:szCs w:val="20"/>
    </w:rPr>
  </w:style>
  <w:style w:type="paragraph" w:customStyle="1" w:styleId="Textedemacro1">
    <w:name w:val="Texte de macro1"/>
    <w:rsid w:val="00176D7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uppressAutoHyphens/>
    </w:pPr>
    <w:rPr>
      <w:rFonts w:ascii="Calibri" w:eastAsia="TimesNewRomanPSMT" w:hAnsi="Calibri" w:cs="Calibri"/>
      <w:lang w:eastAsia="ar-SA"/>
    </w:rPr>
  </w:style>
  <w:style w:type="paragraph" w:styleId="Titreindex">
    <w:name w:val="index heading"/>
    <w:basedOn w:val="Normal"/>
    <w:next w:val="Index1"/>
    <w:semiHidden/>
    <w:rsid w:val="00176D76"/>
    <w:pPr>
      <w:spacing w:before="0" w:after="0"/>
      <w:ind w:left="0" w:firstLine="0"/>
    </w:pPr>
    <w:rPr>
      <w:rFonts w:ascii="Helvetica" w:hAnsi="Helvetica" w:cs="Helvetica"/>
      <w:b/>
      <w:bCs/>
      <w:color w:val="000000"/>
      <w:sz w:val="20"/>
    </w:rPr>
  </w:style>
  <w:style w:type="character" w:styleId="Accentuation">
    <w:name w:val="Emphasis"/>
    <w:basedOn w:val="Policepardfaut"/>
    <w:qFormat/>
    <w:rsid w:val="00576F71"/>
    <w:rPr>
      <w:i/>
      <w:iCs/>
    </w:rPr>
  </w:style>
  <w:style w:type="character" w:styleId="Lienhypertexte">
    <w:name w:val="Hyperlink"/>
    <w:basedOn w:val="Policepardfaut"/>
    <w:rsid w:val="002E2DCC"/>
    <w:rPr>
      <w:color w:val="0000FF"/>
      <w:u w:val="single"/>
    </w:rPr>
  </w:style>
  <w:style w:type="paragraph" w:styleId="En-tte">
    <w:name w:val="header"/>
    <w:basedOn w:val="Normal"/>
    <w:rsid w:val="00E670C3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E670C3"/>
    <w:pPr>
      <w:tabs>
        <w:tab w:val="center" w:pos="4536"/>
        <w:tab w:val="right" w:pos="9072"/>
      </w:tabs>
    </w:pPr>
  </w:style>
  <w:style w:type="character" w:customStyle="1" w:styleId="longtext">
    <w:name w:val="long_text"/>
    <w:basedOn w:val="Policepardfaut"/>
    <w:rsid w:val="00086E62"/>
  </w:style>
  <w:style w:type="character" w:customStyle="1" w:styleId="syntax">
    <w:name w:val="syntax"/>
    <w:basedOn w:val="Policepardfaut"/>
    <w:rsid w:val="002D75C4"/>
  </w:style>
  <w:style w:type="character" w:customStyle="1" w:styleId="syntaxalphasyntaxalphareservedword">
    <w:name w:val="syntax_alpha &#10;syntax_alpha_reservedword"/>
    <w:basedOn w:val="Policepardfaut"/>
    <w:rsid w:val="002D75C4"/>
  </w:style>
  <w:style w:type="character" w:customStyle="1" w:styleId="syntaxquotesyntaxquotebacktick">
    <w:name w:val="syntax_quote &#10;syntax_quote_backtick"/>
    <w:basedOn w:val="Policepardfaut"/>
    <w:rsid w:val="002D75C4"/>
  </w:style>
  <w:style w:type="character" w:customStyle="1" w:styleId="syntaxpunctsyntaxpunctqueryend">
    <w:name w:val="syntax_punct &#10;syntax_punct_queryend"/>
    <w:basedOn w:val="Policepardfaut"/>
    <w:rsid w:val="002D75C4"/>
  </w:style>
  <w:style w:type="character" w:customStyle="1" w:styleId="syntaxpunctsyntaxpunctqualifier">
    <w:name w:val="syntax_punct &#10;syntax_punct_qualifier"/>
    <w:basedOn w:val="Policepardfaut"/>
    <w:rsid w:val="000123A6"/>
  </w:style>
  <w:style w:type="character" w:customStyle="1" w:styleId="syntaxpunctsyntaxpunctbracketopenround">
    <w:name w:val="syntax_punct &#10;syntax_punct_bracket_open_round"/>
    <w:basedOn w:val="Policepardfaut"/>
    <w:rsid w:val="000123A6"/>
  </w:style>
  <w:style w:type="character" w:customStyle="1" w:styleId="syntaxquotesyntaxquotebacktick0">
    <w:name w:val="syntax_quote syntax_quote_backtick"/>
    <w:basedOn w:val="Policepardfaut"/>
    <w:rsid w:val="000123A6"/>
  </w:style>
  <w:style w:type="character" w:customStyle="1" w:styleId="syntaxalphasyntaxalphacolumntype">
    <w:name w:val="syntax_alpha syntax_alpha_columntype"/>
    <w:basedOn w:val="Policepardfaut"/>
    <w:rsid w:val="000123A6"/>
  </w:style>
  <w:style w:type="character" w:customStyle="1" w:styleId="syntaxpunctsyntaxpunctbracketopenround0">
    <w:name w:val="syntax_punct syntax_punct_bracket_open_round"/>
    <w:basedOn w:val="Policepardfaut"/>
    <w:rsid w:val="000123A6"/>
  </w:style>
  <w:style w:type="character" w:customStyle="1" w:styleId="syntaxdigitsyntaxdigitinteger">
    <w:name w:val="syntax_digit syntax_digit_integer"/>
    <w:basedOn w:val="Policepardfaut"/>
    <w:rsid w:val="000123A6"/>
  </w:style>
  <w:style w:type="character" w:customStyle="1" w:styleId="syntaxpunctsyntaxpunctbracketcloseround">
    <w:name w:val="syntax_punct syntax_punct_bracket_close_round"/>
    <w:basedOn w:val="Policepardfaut"/>
    <w:rsid w:val="000123A6"/>
  </w:style>
  <w:style w:type="character" w:customStyle="1" w:styleId="syntaxalphasyntaxalphareservedword0">
    <w:name w:val="syntax_alpha syntax_alpha_reservedword"/>
    <w:basedOn w:val="Policepardfaut"/>
    <w:rsid w:val="000123A6"/>
  </w:style>
  <w:style w:type="character" w:customStyle="1" w:styleId="syntaxpunctsyntaxpunctlistsep">
    <w:name w:val="syntax_punct syntax_punct_listsep"/>
    <w:basedOn w:val="Policepardfaut"/>
    <w:rsid w:val="000123A6"/>
  </w:style>
  <w:style w:type="character" w:customStyle="1" w:styleId="syntaxpunctsyntaxpunctqualifier0">
    <w:name w:val="syntax_punct syntax_punct_qualifier"/>
    <w:basedOn w:val="Policepardfaut"/>
    <w:rsid w:val="001977B3"/>
  </w:style>
  <w:style w:type="character" w:customStyle="1" w:styleId="syntaxpunct">
    <w:name w:val="syntax_punct"/>
    <w:basedOn w:val="Policepardfaut"/>
    <w:rsid w:val="001977B3"/>
  </w:style>
  <w:style w:type="character" w:customStyle="1" w:styleId="syntaxpunctsyntaxpunctqueryend0">
    <w:name w:val="syntax_punct syntax_punct_queryend"/>
    <w:basedOn w:val="Policepardfaut"/>
    <w:rsid w:val="001977B3"/>
  </w:style>
  <w:style w:type="paragraph" w:styleId="Textedebulles">
    <w:name w:val="Balloon Text"/>
    <w:basedOn w:val="Normal"/>
    <w:link w:val="TextedebullesCar"/>
    <w:rsid w:val="00CB63E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CB63E0"/>
    <w:rPr>
      <w:rFonts w:ascii="Tahoma" w:eastAsia="TimesNewRomanPSMT" w:hAnsi="Tahoma" w:cs="Tahoma"/>
      <w:color w:val="4D4D4D"/>
      <w:sz w:val="16"/>
      <w:szCs w:val="16"/>
      <w:lang w:eastAsia="ar-SA"/>
    </w:rPr>
  </w:style>
  <w:style w:type="paragraph" w:styleId="Paragraphedeliste">
    <w:name w:val="List Paragraph"/>
    <w:basedOn w:val="Normal"/>
    <w:uiPriority w:val="34"/>
    <w:qFormat/>
    <w:rsid w:val="00CB63E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53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8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2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47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962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967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4386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4526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7862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3989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54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0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5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42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918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261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461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578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717995">
          <w:marLeft w:val="120"/>
          <w:marRight w:val="12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73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87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8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579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43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727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656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483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28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82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1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61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8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6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407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192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830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9849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9981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718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241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63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90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55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748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769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374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681907">
          <w:marLeft w:val="120"/>
          <w:marRight w:val="12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5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11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9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163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35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267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9034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612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476894">
          <w:marLeft w:val="120"/>
          <w:marRight w:val="12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728</Words>
  <Characters>4006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AWARA</Company>
  <LinksUpToDate>false</LinksUpToDate>
  <CharactersWithSpaces>4725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DOUM</dc:creator>
  <cp:lastModifiedBy>Mbengue.M</cp:lastModifiedBy>
  <cp:revision>10</cp:revision>
  <cp:lastPrinted>2008-06-03T01:12:00Z</cp:lastPrinted>
  <dcterms:created xsi:type="dcterms:W3CDTF">2012-02-15T18:32:00Z</dcterms:created>
  <dcterms:modified xsi:type="dcterms:W3CDTF">2012-02-23T10:17:00Z</dcterms:modified>
</cp:coreProperties>
</file>