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6F71" w:rsidRPr="00141A32" w:rsidRDefault="00576F71" w:rsidP="00576F71">
      <w:pPr>
        <w:pStyle w:val="Label1"/>
        <w:rPr>
          <w:color w:val="auto"/>
        </w:rPr>
      </w:pPr>
      <w:r>
        <w:t xml:space="preserve">Titre : </w:t>
      </w:r>
      <w:r w:rsidR="00C00801">
        <w:rPr>
          <w:color w:val="auto"/>
        </w:rPr>
        <w:t xml:space="preserve">Intégration </w:t>
      </w:r>
      <w:r w:rsidR="00C00801" w:rsidRPr="00C00801">
        <w:rPr>
          <w:color w:val="auto"/>
        </w:rPr>
        <w:t>Eclipse-Tomcat</w:t>
      </w:r>
    </w:p>
    <w:p w:rsidR="00576F71" w:rsidRPr="00576F71" w:rsidRDefault="00576F71" w:rsidP="00576F71">
      <w:pPr>
        <w:pStyle w:val="Label1"/>
      </w:pPr>
      <w:r w:rsidRPr="00576F71">
        <w:t>Prérequis </w:t>
      </w:r>
    </w:p>
    <w:p w:rsidR="00DD0659" w:rsidRDefault="00DD0659" w:rsidP="00576F71">
      <w:pPr>
        <w:numPr>
          <w:ilvl w:val="0"/>
          <w:numId w:val="34"/>
        </w:numPr>
        <w:rPr>
          <w:b/>
        </w:rPr>
      </w:pPr>
      <w:r>
        <w:rPr>
          <w:b/>
        </w:rPr>
        <w:t>Installation de Eclipse</w:t>
      </w:r>
    </w:p>
    <w:p w:rsidR="00DD0659" w:rsidRPr="00576F71" w:rsidRDefault="00DD0659" w:rsidP="00DD0659">
      <w:pPr>
        <w:numPr>
          <w:ilvl w:val="0"/>
          <w:numId w:val="34"/>
        </w:numPr>
        <w:rPr>
          <w:b/>
        </w:rPr>
      </w:pPr>
      <w:r>
        <w:rPr>
          <w:b/>
        </w:rPr>
        <w:t>Installation de Tomcat</w:t>
      </w:r>
    </w:p>
    <w:p w:rsidR="00576F71" w:rsidRPr="00576F71" w:rsidRDefault="00576F71" w:rsidP="00576F71">
      <w:pPr>
        <w:pStyle w:val="Label1"/>
      </w:pPr>
      <w:r w:rsidRPr="00576F71">
        <w:t>Objectifs</w:t>
      </w:r>
    </w:p>
    <w:p w:rsidR="00576F71" w:rsidRDefault="00C00801" w:rsidP="00DD0659">
      <w:pPr>
        <w:numPr>
          <w:ilvl w:val="0"/>
          <w:numId w:val="35"/>
        </w:numPr>
        <w:rPr>
          <w:b/>
        </w:rPr>
      </w:pPr>
      <w:r>
        <w:rPr>
          <w:b/>
        </w:rPr>
        <w:t>Intégrer Tomcat dans l’environnement d’Eclipse</w:t>
      </w:r>
    </w:p>
    <w:p w:rsidR="00DD0659" w:rsidRDefault="00576F71" w:rsidP="0079114A">
      <w:pPr>
        <w:ind w:left="611" w:firstLine="0"/>
        <w:rPr>
          <w:b/>
        </w:rPr>
      </w:pPr>
      <w:r w:rsidRPr="00576F71">
        <w:rPr>
          <w:b/>
          <w:color w:val="D8403A"/>
          <w:sz w:val="40"/>
          <w:szCs w:val="40"/>
        </w:rPr>
        <w:t>Partie 1</w:t>
      </w:r>
      <w:r w:rsidRPr="00576F71">
        <w:rPr>
          <w:b/>
          <w:sz w:val="40"/>
          <w:szCs w:val="40"/>
        </w:rPr>
        <w:t> </w:t>
      </w:r>
      <w:r w:rsidRPr="00576F71">
        <w:rPr>
          <w:b/>
          <w:color w:val="D8403A"/>
          <w:sz w:val="40"/>
          <w:szCs w:val="40"/>
        </w:rPr>
        <w:t>:</w:t>
      </w:r>
      <w:r w:rsidRPr="00576F71">
        <w:rPr>
          <w:b/>
          <w:sz w:val="40"/>
          <w:szCs w:val="40"/>
        </w:rPr>
        <w:t xml:space="preserve"> </w:t>
      </w:r>
    </w:p>
    <w:p w:rsidR="00C00801" w:rsidRDefault="00C00801" w:rsidP="0079114A">
      <w:pPr>
        <w:ind w:left="611" w:firstLine="0"/>
        <w:rPr>
          <w:b/>
        </w:rPr>
      </w:pPr>
      <w:r>
        <w:rPr>
          <w:b/>
        </w:rPr>
        <w:t>Lancer Eclipse.</w:t>
      </w:r>
    </w:p>
    <w:p w:rsidR="00C00801" w:rsidRDefault="00C00801" w:rsidP="0079114A">
      <w:pPr>
        <w:ind w:left="611" w:firstLine="0"/>
        <w:rPr>
          <w:b/>
        </w:rPr>
      </w:pPr>
      <w:r>
        <w:rPr>
          <w:b/>
        </w:rPr>
        <w:t xml:space="preserve">Cliquer sur la fenêtre </w:t>
      </w:r>
      <w:r w:rsidRPr="002D01A3">
        <w:rPr>
          <w:b/>
          <w:color w:val="4F81BD" w:themeColor="accent1"/>
        </w:rPr>
        <w:t>Serveur</w:t>
      </w:r>
      <w:r>
        <w:rPr>
          <w:b/>
        </w:rPr>
        <w:t xml:space="preserve">, puis click-droit  -&gt; </w:t>
      </w:r>
      <w:r w:rsidRPr="002D01A3">
        <w:rPr>
          <w:b/>
          <w:color w:val="4F81BD" w:themeColor="accent1"/>
        </w:rPr>
        <w:t>New</w:t>
      </w:r>
      <w:r>
        <w:rPr>
          <w:b/>
        </w:rPr>
        <w:t xml:space="preserve"> -&gt; </w:t>
      </w:r>
      <w:r w:rsidRPr="002D01A3">
        <w:rPr>
          <w:b/>
          <w:color w:val="4F81BD" w:themeColor="accent1"/>
        </w:rPr>
        <w:t>Server</w:t>
      </w:r>
    </w:p>
    <w:p w:rsidR="00C00801" w:rsidRDefault="00C000F7" w:rsidP="0079114A">
      <w:pPr>
        <w:ind w:left="611" w:firstLine="0"/>
        <w:rPr>
          <w:b/>
        </w:rPr>
      </w:pPr>
      <w:r>
        <w:rPr>
          <w:b/>
          <w:noProof/>
          <w:lang w:eastAsia="fr-FR"/>
        </w:rPr>
        <w:pict>
          <v:oval id="_x0000_s1036" style="position:absolute;left:0;text-align:left;margin-left:227.75pt;margin-top:79.2pt;width:91.5pt;height:29.25pt;z-index:251658240" filled="f" strokecolor="red" strokeweight="1.5pt"/>
        </w:pict>
      </w:r>
      <w:r w:rsidR="00C00801">
        <w:rPr>
          <w:b/>
          <w:noProof/>
          <w:lang w:eastAsia="fr-FR"/>
        </w:rPr>
        <w:drawing>
          <wp:inline distT="0" distB="0" distL="0" distR="0">
            <wp:extent cx="5010150" cy="1781175"/>
            <wp:effectExtent l="19050" t="0" r="0" b="0"/>
            <wp:docPr id="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801" w:rsidRDefault="00C00801" w:rsidP="0079114A">
      <w:pPr>
        <w:ind w:left="611" w:firstLine="0"/>
        <w:rPr>
          <w:b/>
        </w:rPr>
      </w:pPr>
    </w:p>
    <w:p w:rsidR="00C00801" w:rsidRDefault="00C00801" w:rsidP="0079114A">
      <w:pPr>
        <w:ind w:left="611" w:firstLine="0"/>
        <w:rPr>
          <w:b/>
        </w:rPr>
      </w:pPr>
      <w:r>
        <w:rPr>
          <w:b/>
        </w:rPr>
        <w:t xml:space="preserve">Choisir </w:t>
      </w:r>
      <w:r w:rsidRPr="002D01A3">
        <w:rPr>
          <w:b/>
          <w:color w:val="4F81BD" w:themeColor="accent1"/>
        </w:rPr>
        <w:t>Apache</w:t>
      </w:r>
      <w:r>
        <w:rPr>
          <w:b/>
        </w:rPr>
        <w:t xml:space="preserve"> -&gt; </w:t>
      </w:r>
      <w:r w:rsidR="002D01A3">
        <w:rPr>
          <w:b/>
          <w:color w:val="4F81BD" w:themeColor="accent1"/>
        </w:rPr>
        <w:t>Tomcat 6.0  Server</w:t>
      </w:r>
    </w:p>
    <w:p w:rsidR="00C00801" w:rsidRDefault="00C00801" w:rsidP="0079114A">
      <w:pPr>
        <w:ind w:left="611" w:firstLine="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800600" cy="1781175"/>
            <wp:effectExtent l="19050" t="0" r="0" b="0"/>
            <wp:docPr id="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3" w:rsidRDefault="002D01A3" w:rsidP="0079114A">
      <w:pPr>
        <w:ind w:left="611" w:firstLine="0"/>
        <w:rPr>
          <w:b/>
        </w:rPr>
      </w:pPr>
      <w:r>
        <w:rPr>
          <w:b/>
        </w:rPr>
        <w:lastRenderedPageBreak/>
        <w:t xml:space="preserve">Puis </w:t>
      </w:r>
      <w:r w:rsidRPr="002D01A3">
        <w:rPr>
          <w:b/>
          <w:color w:val="4F81BD" w:themeColor="accent1"/>
        </w:rPr>
        <w:t>Next</w:t>
      </w:r>
    </w:p>
    <w:p w:rsidR="00C00801" w:rsidRDefault="002D01A3" w:rsidP="0079114A">
      <w:pPr>
        <w:ind w:left="611" w:firstLine="0"/>
        <w:rPr>
          <w:b/>
        </w:rPr>
      </w:pPr>
      <w:r>
        <w:rPr>
          <w:b/>
        </w:rPr>
        <w:t xml:space="preserve">Dans </w:t>
      </w:r>
      <w:r w:rsidRPr="002D01A3">
        <w:rPr>
          <w:b/>
          <w:color w:val="4F81BD" w:themeColor="accent1"/>
        </w:rPr>
        <w:t>Browse</w:t>
      </w:r>
      <w:r>
        <w:rPr>
          <w:b/>
        </w:rPr>
        <w:t xml:space="preserve"> n</w:t>
      </w:r>
      <w:r w:rsidR="00C00801">
        <w:rPr>
          <w:b/>
        </w:rPr>
        <w:t xml:space="preserve">aviguer vers le répertoire d’installation de </w:t>
      </w:r>
      <w:r w:rsidR="00C00801" w:rsidRPr="002D01A3">
        <w:rPr>
          <w:b/>
          <w:color w:val="4F81BD" w:themeColor="accent1"/>
        </w:rPr>
        <w:t>TOMCAT</w:t>
      </w:r>
    </w:p>
    <w:p w:rsidR="00C00801" w:rsidRDefault="00C000F7" w:rsidP="0079114A">
      <w:pPr>
        <w:ind w:left="611" w:firstLine="0"/>
        <w:rPr>
          <w:b/>
        </w:rPr>
      </w:pPr>
      <w:r>
        <w:rPr>
          <w:b/>
          <w:noProof/>
          <w:lang w:eastAsia="fr-FR"/>
        </w:rPr>
        <w:pict>
          <v:roundrect id="_x0000_s1037" style="position:absolute;left:0;text-align:left;margin-left:38pt;margin-top:112.2pt;width:372.75pt;height:41.25pt;z-index:251659264" arcsize="10923f" filled="f" strokecolor="red" strokeweight="1.5pt"/>
        </w:pict>
      </w:r>
      <w:r w:rsidR="002D01A3">
        <w:rPr>
          <w:b/>
          <w:noProof/>
          <w:lang w:eastAsia="fr-FR"/>
        </w:rPr>
        <w:drawing>
          <wp:inline distT="0" distB="0" distL="0" distR="0">
            <wp:extent cx="4914900" cy="3971925"/>
            <wp:effectExtent l="19050" t="0" r="0" b="0"/>
            <wp:docPr id="2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3" w:rsidRDefault="002D01A3" w:rsidP="0079114A">
      <w:pPr>
        <w:ind w:left="611" w:firstLine="0"/>
        <w:rPr>
          <w:b/>
          <w:color w:val="4F81BD" w:themeColor="accent1"/>
        </w:rPr>
      </w:pPr>
      <w:r>
        <w:rPr>
          <w:b/>
        </w:rPr>
        <w:t xml:space="preserve">Puis </w:t>
      </w:r>
      <w:r w:rsidRPr="002D01A3">
        <w:rPr>
          <w:b/>
          <w:color w:val="4F81BD" w:themeColor="accent1"/>
        </w:rPr>
        <w:t>Finish</w:t>
      </w:r>
    </w:p>
    <w:p w:rsidR="002D01A3" w:rsidRDefault="002D01A3" w:rsidP="002D01A3">
      <w:pPr>
        <w:ind w:left="611" w:firstLine="0"/>
        <w:rPr>
          <w:b/>
        </w:rPr>
      </w:pPr>
      <w:r w:rsidRPr="002D01A3">
        <w:rPr>
          <w:b/>
        </w:rPr>
        <w:t>O</w:t>
      </w:r>
      <w:r>
        <w:rPr>
          <w:b/>
        </w:rPr>
        <w:t xml:space="preserve">n obtient </w:t>
      </w:r>
    </w:p>
    <w:p w:rsidR="002D01A3" w:rsidRDefault="002D01A3" w:rsidP="002D01A3">
      <w:pPr>
        <w:ind w:left="611" w:firstLine="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991100" cy="1809750"/>
            <wp:effectExtent l="19050" t="0" r="0" b="0"/>
            <wp:docPr id="2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3" w:rsidRDefault="002D01A3" w:rsidP="002D01A3">
      <w:pPr>
        <w:ind w:left="611" w:firstLine="0"/>
        <w:rPr>
          <w:b/>
        </w:rPr>
      </w:pPr>
    </w:p>
    <w:p w:rsidR="002D01A3" w:rsidRDefault="002D01A3" w:rsidP="002D01A3">
      <w:pPr>
        <w:ind w:left="611" w:firstLine="0"/>
        <w:rPr>
          <w:b/>
        </w:rPr>
      </w:pPr>
    </w:p>
    <w:p w:rsidR="002D01A3" w:rsidRDefault="002D01A3" w:rsidP="002D01A3">
      <w:pPr>
        <w:ind w:left="611" w:firstLine="0"/>
        <w:rPr>
          <w:b/>
        </w:rPr>
      </w:pPr>
      <w:r>
        <w:rPr>
          <w:b/>
        </w:rPr>
        <w:lastRenderedPageBreak/>
        <w:t>Pour lancer Eclipse</w:t>
      </w:r>
    </w:p>
    <w:p w:rsidR="002D01A3" w:rsidRDefault="002D01A3" w:rsidP="002D01A3">
      <w:pPr>
        <w:ind w:left="611" w:firstLine="0"/>
        <w:rPr>
          <w:b/>
        </w:rPr>
      </w:pPr>
      <w:r>
        <w:rPr>
          <w:b/>
        </w:rPr>
        <w:t>Click-droit sur le serveur puis Start</w:t>
      </w:r>
    </w:p>
    <w:p w:rsidR="002D01A3" w:rsidRDefault="002D01A3" w:rsidP="002D01A3">
      <w:pPr>
        <w:ind w:left="611" w:firstLine="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000625" cy="2657475"/>
            <wp:effectExtent l="19050" t="0" r="9525" b="0"/>
            <wp:docPr id="2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3" w:rsidRDefault="002D01A3" w:rsidP="002D01A3">
      <w:pPr>
        <w:ind w:left="611" w:firstLine="0"/>
        <w:rPr>
          <w:b/>
        </w:rPr>
      </w:pPr>
      <w:r>
        <w:rPr>
          <w:b/>
        </w:rPr>
        <w:t>Dans la console</w:t>
      </w:r>
    </w:p>
    <w:p w:rsidR="002D01A3" w:rsidRDefault="002D01A3" w:rsidP="002D01A3">
      <w:pPr>
        <w:ind w:left="611" w:firstLine="0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000625" cy="1809750"/>
            <wp:effectExtent l="19050" t="0" r="9525" b="0"/>
            <wp:docPr id="2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3" w:rsidRDefault="002D01A3" w:rsidP="002D01A3">
      <w:pPr>
        <w:ind w:left="611" w:firstLine="0"/>
        <w:rPr>
          <w:b/>
        </w:rPr>
      </w:pPr>
    </w:p>
    <w:p w:rsidR="002D01A3" w:rsidRDefault="002D01A3" w:rsidP="002D01A3">
      <w:pPr>
        <w:ind w:left="611" w:firstLine="0"/>
        <w:rPr>
          <w:b/>
        </w:rPr>
      </w:pPr>
      <w:r>
        <w:rPr>
          <w:b/>
        </w:rPr>
        <w:t>Ouvrir un navigateur et  taper l’url</w:t>
      </w:r>
    </w:p>
    <w:p w:rsidR="002D01A3" w:rsidRDefault="00C000F7" w:rsidP="002D01A3">
      <w:pPr>
        <w:ind w:left="611" w:firstLine="0"/>
        <w:rPr>
          <w:b/>
        </w:rPr>
      </w:pPr>
      <w:hyperlink r:id="rId13" w:history="1">
        <w:r w:rsidR="00204B9C" w:rsidRPr="00B22E8A">
          <w:rPr>
            <w:rStyle w:val="Lienhypertexte"/>
            <w:b/>
          </w:rPr>
          <w:t>http://localhost:8080</w:t>
        </w:r>
      </w:hyperlink>
    </w:p>
    <w:p w:rsidR="00204B9C" w:rsidRDefault="00204B9C" w:rsidP="002D01A3">
      <w:pPr>
        <w:ind w:left="611" w:firstLine="0"/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4610100" cy="2714625"/>
            <wp:effectExtent l="19050" t="0" r="0" b="0"/>
            <wp:docPr id="2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A3" w:rsidRDefault="002D01A3" w:rsidP="002D01A3">
      <w:pPr>
        <w:ind w:left="611" w:firstLine="0"/>
        <w:rPr>
          <w:b/>
        </w:rPr>
      </w:pPr>
    </w:p>
    <w:p w:rsidR="002D01A3" w:rsidRDefault="002321B3" w:rsidP="002D01A3">
      <w:pPr>
        <w:ind w:left="611" w:firstLine="0"/>
        <w:rPr>
          <w:b/>
        </w:rPr>
      </w:pPr>
      <w:r>
        <w:rPr>
          <w:b/>
        </w:rPr>
        <w:t>Arrêter Tomcat</w:t>
      </w:r>
    </w:p>
    <w:p w:rsidR="002D01A3" w:rsidRPr="002D01A3" w:rsidRDefault="002D01A3" w:rsidP="002D01A3">
      <w:pPr>
        <w:ind w:left="611" w:firstLine="0"/>
        <w:rPr>
          <w:b/>
        </w:rPr>
      </w:pPr>
    </w:p>
    <w:p w:rsidR="002D01A3" w:rsidRDefault="002D01A3" w:rsidP="0079114A">
      <w:pPr>
        <w:ind w:left="611" w:firstLine="0"/>
        <w:rPr>
          <w:b/>
        </w:rPr>
      </w:pPr>
    </w:p>
    <w:sectPr w:rsidR="002D01A3" w:rsidSect="00FF5341">
      <w:footerReference w:type="default" r:id="rId15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D24" w:rsidRDefault="00045D24">
      <w:r>
        <w:separator/>
      </w:r>
    </w:p>
    <w:p w:rsidR="00045D24" w:rsidRDefault="00045D24"/>
  </w:endnote>
  <w:endnote w:type="continuationSeparator" w:id="1">
    <w:p w:rsidR="00045D24" w:rsidRDefault="00045D24">
      <w:r>
        <w:continuationSeparator/>
      </w:r>
    </w:p>
    <w:p w:rsidR="00045D24" w:rsidRDefault="00045D2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24" w:rsidRDefault="00C000F7">
    <w:pPr>
      <w:ind w:left="0" w:firstLine="0"/>
    </w:pPr>
    <w:fldSimple w:instr=" PAGE ">
      <w:r w:rsidR="002321B3">
        <w:rPr>
          <w:noProof/>
        </w:rPr>
        <w:t>4</w:t>
      </w:r>
    </w:fldSimple>
    <w:r w:rsidR="00A05A24">
      <w:t>/</w:t>
    </w:r>
    <w:fldSimple w:instr=" NUMPAGES \*Arabic ">
      <w:r w:rsidR="002321B3">
        <w:rPr>
          <w:noProof/>
        </w:rPr>
        <w:t>4</w:t>
      </w:r>
    </w:fldSimple>
  </w:p>
  <w:p w:rsidR="00A05A24" w:rsidRDefault="00A05A24"/>
  <w:p w:rsidR="00A05A24" w:rsidRDefault="00A05A2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D24" w:rsidRDefault="00045D24">
      <w:r>
        <w:separator/>
      </w:r>
    </w:p>
    <w:p w:rsidR="00045D24" w:rsidRDefault="00045D24"/>
  </w:footnote>
  <w:footnote w:type="continuationSeparator" w:id="1">
    <w:p w:rsidR="00045D24" w:rsidRDefault="00045D24">
      <w:r>
        <w:continuationSeparator/>
      </w:r>
    </w:p>
    <w:p w:rsidR="00045D24" w:rsidRDefault="00045D2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lang w:val="fr-FR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8">
    <w:nsid w:val="00000013"/>
    <w:multiLevelType w:val="multilevel"/>
    <w:tmpl w:val="B7E8C960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"/>
      <w:lvlJc w:val="left"/>
      <w:pPr>
        <w:tabs>
          <w:tab w:val="num" w:pos="382"/>
        </w:tabs>
        <w:ind w:left="38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2"/>
        </w:tabs>
        <w:ind w:left="110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22"/>
        </w:tabs>
        <w:ind w:left="182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42"/>
        </w:tabs>
        <w:ind w:left="254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62"/>
        </w:tabs>
        <w:ind w:left="326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82"/>
        </w:tabs>
        <w:ind w:left="398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02"/>
        </w:tabs>
        <w:ind w:left="470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22"/>
        </w:tabs>
        <w:ind w:left="542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42"/>
        </w:tabs>
        <w:ind w:left="6142" w:hanging="360"/>
      </w:pPr>
      <w:rPr>
        <w:rFonts w:ascii="StarSymbol" w:hAnsi="Star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"/>
      <w:lvlJc w:val="left"/>
      <w:pPr>
        <w:tabs>
          <w:tab w:val="num" w:pos="1832"/>
        </w:tabs>
        <w:ind w:left="183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552"/>
        </w:tabs>
        <w:ind w:left="255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72"/>
        </w:tabs>
        <w:ind w:left="327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92"/>
        </w:tabs>
        <w:ind w:left="399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712"/>
        </w:tabs>
        <w:ind w:left="471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432"/>
        </w:tabs>
        <w:ind w:left="543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152"/>
        </w:tabs>
        <w:ind w:left="615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72"/>
        </w:tabs>
        <w:ind w:left="687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92"/>
        </w:tabs>
        <w:ind w:left="7592" w:hanging="360"/>
      </w:pPr>
      <w:rPr>
        <w:rFonts w:ascii="StarSymbol" w:hAnsi="Star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>
    <w:nsid w:val="0000001D"/>
    <w:multiLevelType w:val="multilevel"/>
    <w:tmpl w:val="0000001D"/>
    <w:name w:val="WW8Num2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1507867"/>
    <w:multiLevelType w:val="hybridMultilevel"/>
    <w:tmpl w:val="BB6A6A28"/>
    <w:lvl w:ilvl="0" w:tplc="040C000F">
      <w:start w:val="1"/>
      <w:numFmt w:val="decimal"/>
      <w:lvlText w:val="%1."/>
      <w:lvlJc w:val="left"/>
      <w:pPr>
        <w:tabs>
          <w:tab w:val="num" w:pos="2051"/>
        </w:tabs>
        <w:ind w:left="205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015A7620"/>
    <w:multiLevelType w:val="multilevel"/>
    <w:tmpl w:val="B7E8C960"/>
    <w:name w:val="WW8Num19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31">
    <w:nsid w:val="0E36640C"/>
    <w:multiLevelType w:val="hybridMultilevel"/>
    <w:tmpl w:val="FA6CC92E"/>
    <w:lvl w:ilvl="0" w:tplc="C28A9AE6">
      <w:start w:val="1"/>
      <w:numFmt w:val="bullet"/>
      <w:lvlText w:val=""/>
      <w:lvlJc w:val="left"/>
      <w:pPr>
        <w:tabs>
          <w:tab w:val="num" w:pos="1134"/>
        </w:tabs>
        <w:ind w:left="1247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168A6913"/>
    <w:multiLevelType w:val="hybridMultilevel"/>
    <w:tmpl w:val="8D30E956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33">
    <w:nsid w:val="218408CE"/>
    <w:multiLevelType w:val="hybridMultilevel"/>
    <w:tmpl w:val="72800876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4">
    <w:nsid w:val="27E409D7"/>
    <w:multiLevelType w:val="hybridMultilevel"/>
    <w:tmpl w:val="452E5E50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5">
    <w:nsid w:val="3A3D0278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FAD6228"/>
    <w:multiLevelType w:val="hybridMultilevel"/>
    <w:tmpl w:val="C7DCCA50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37">
    <w:nsid w:val="6C944077"/>
    <w:multiLevelType w:val="multilevel"/>
    <w:tmpl w:val="0000000F"/>
    <w:name w:val="WW8Num152"/>
    <w:lvl w:ilvl="0">
      <w:start w:val="1"/>
      <w:numFmt w:val="decimal"/>
      <w:lvlText w:val="%1."/>
      <w:lvlJc w:val="left"/>
      <w:pPr>
        <w:tabs>
          <w:tab w:val="num" w:pos="1331"/>
        </w:tabs>
        <w:ind w:left="1331" w:hanging="360"/>
      </w:pPr>
    </w:lvl>
    <w:lvl w:ilvl="1">
      <w:start w:val="1"/>
      <w:numFmt w:val="decimal"/>
      <w:lvlText w:val="%2."/>
      <w:lvlJc w:val="left"/>
      <w:pPr>
        <w:tabs>
          <w:tab w:val="num" w:pos="1691"/>
        </w:tabs>
        <w:ind w:left="1691" w:hanging="360"/>
      </w:pPr>
    </w:lvl>
    <w:lvl w:ilvl="2">
      <w:start w:val="1"/>
      <w:numFmt w:val="decimal"/>
      <w:lvlText w:val="%3."/>
      <w:lvlJc w:val="left"/>
      <w:pPr>
        <w:tabs>
          <w:tab w:val="num" w:pos="2051"/>
        </w:tabs>
        <w:ind w:left="2051" w:hanging="360"/>
      </w:pPr>
    </w:lvl>
    <w:lvl w:ilvl="3">
      <w:start w:val="1"/>
      <w:numFmt w:val="decimal"/>
      <w:lvlText w:val="%4."/>
      <w:lvlJc w:val="left"/>
      <w:pPr>
        <w:tabs>
          <w:tab w:val="num" w:pos="2411"/>
        </w:tabs>
        <w:ind w:left="2411" w:hanging="360"/>
      </w:pPr>
    </w:lvl>
    <w:lvl w:ilvl="4">
      <w:start w:val="1"/>
      <w:numFmt w:val="decimal"/>
      <w:lvlText w:val="%5."/>
      <w:lvlJc w:val="left"/>
      <w:pPr>
        <w:tabs>
          <w:tab w:val="num" w:pos="2771"/>
        </w:tabs>
        <w:ind w:left="2771" w:hanging="360"/>
      </w:pPr>
    </w:lvl>
    <w:lvl w:ilvl="5">
      <w:start w:val="1"/>
      <w:numFmt w:val="decimal"/>
      <w:lvlText w:val="%6."/>
      <w:lvlJc w:val="left"/>
      <w:pPr>
        <w:tabs>
          <w:tab w:val="num" w:pos="3131"/>
        </w:tabs>
        <w:ind w:left="3131" w:hanging="360"/>
      </w:pPr>
    </w:lvl>
    <w:lvl w:ilvl="6">
      <w:start w:val="1"/>
      <w:numFmt w:val="decimal"/>
      <w:lvlText w:val="%7."/>
      <w:lvlJc w:val="left"/>
      <w:pPr>
        <w:tabs>
          <w:tab w:val="num" w:pos="3491"/>
        </w:tabs>
        <w:ind w:left="3491" w:hanging="360"/>
      </w:pPr>
    </w:lvl>
    <w:lvl w:ilvl="7">
      <w:start w:val="1"/>
      <w:numFmt w:val="decimal"/>
      <w:lvlText w:val="%8."/>
      <w:lvlJc w:val="left"/>
      <w:pPr>
        <w:tabs>
          <w:tab w:val="num" w:pos="3851"/>
        </w:tabs>
        <w:ind w:left="3851" w:hanging="360"/>
      </w:pPr>
    </w:lvl>
    <w:lvl w:ilvl="8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38">
    <w:nsid w:val="6D3430E0"/>
    <w:multiLevelType w:val="hybridMultilevel"/>
    <w:tmpl w:val="8B12A06A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39">
    <w:nsid w:val="79E35AB0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lang w:val="fr-FR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0">
    <w:nsid w:val="7ACA6368"/>
    <w:multiLevelType w:val="hybridMultilevel"/>
    <w:tmpl w:val="D5468BC2"/>
    <w:name w:val="WW8Num19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abstractNum w:abstractNumId="41">
    <w:nsid w:val="7F0D5C99"/>
    <w:multiLevelType w:val="hybridMultilevel"/>
    <w:tmpl w:val="4648CAA8"/>
    <w:name w:val="WW8Num192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  <w:num w:numId="23">
    <w:abstractNumId w:val="16"/>
  </w:num>
  <w:num w:numId="24">
    <w:abstractNumId w:val="17"/>
  </w:num>
  <w:num w:numId="25">
    <w:abstractNumId w:val="35"/>
  </w:num>
  <w:num w:numId="26">
    <w:abstractNumId w:val="37"/>
  </w:num>
  <w:num w:numId="27">
    <w:abstractNumId w:val="39"/>
  </w:num>
  <w:num w:numId="28">
    <w:abstractNumId w:val="30"/>
  </w:num>
  <w:num w:numId="29">
    <w:abstractNumId w:val="40"/>
  </w:num>
  <w:num w:numId="30">
    <w:abstractNumId w:val="41"/>
  </w:num>
  <w:num w:numId="31">
    <w:abstractNumId w:val="31"/>
  </w:num>
  <w:num w:numId="32">
    <w:abstractNumId w:val="36"/>
  </w:num>
  <w:num w:numId="33">
    <w:abstractNumId w:val="29"/>
  </w:num>
  <w:num w:numId="34">
    <w:abstractNumId w:val="33"/>
  </w:num>
  <w:num w:numId="35">
    <w:abstractNumId w:val="34"/>
  </w:num>
  <w:num w:numId="36">
    <w:abstractNumId w:val="38"/>
  </w:num>
  <w:num w:numId="37">
    <w:abstractNumId w:val="32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stylePaneFormatFilter w:val="30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E6B3D"/>
    <w:rsid w:val="00000082"/>
    <w:rsid w:val="00023A3A"/>
    <w:rsid w:val="000350B4"/>
    <w:rsid w:val="00045D24"/>
    <w:rsid w:val="000577B8"/>
    <w:rsid w:val="0006770D"/>
    <w:rsid w:val="00097E15"/>
    <w:rsid w:val="000A61B0"/>
    <w:rsid w:val="000B0FD1"/>
    <w:rsid w:val="000C0F16"/>
    <w:rsid w:val="000C7F86"/>
    <w:rsid w:val="000D5328"/>
    <w:rsid w:val="000D5404"/>
    <w:rsid w:val="000E6B3D"/>
    <w:rsid w:val="000F275C"/>
    <w:rsid w:val="00100FA4"/>
    <w:rsid w:val="00114C2E"/>
    <w:rsid w:val="00133643"/>
    <w:rsid w:val="00142A1D"/>
    <w:rsid w:val="00143E9B"/>
    <w:rsid w:val="00146DFA"/>
    <w:rsid w:val="00152F9C"/>
    <w:rsid w:val="0019369F"/>
    <w:rsid w:val="00194E85"/>
    <w:rsid w:val="00197E38"/>
    <w:rsid w:val="001D1E8C"/>
    <w:rsid w:val="001D341D"/>
    <w:rsid w:val="001E237C"/>
    <w:rsid w:val="001E7E02"/>
    <w:rsid w:val="001E7F72"/>
    <w:rsid w:val="001F0D25"/>
    <w:rsid w:val="001F4505"/>
    <w:rsid w:val="00203B36"/>
    <w:rsid w:val="00204B9C"/>
    <w:rsid w:val="0021126C"/>
    <w:rsid w:val="00226C4F"/>
    <w:rsid w:val="002321B3"/>
    <w:rsid w:val="002344FF"/>
    <w:rsid w:val="002360EA"/>
    <w:rsid w:val="00237139"/>
    <w:rsid w:val="00247158"/>
    <w:rsid w:val="00283DC8"/>
    <w:rsid w:val="00293B2B"/>
    <w:rsid w:val="002A3337"/>
    <w:rsid w:val="002B0C6B"/>
    <w:rsid w:val="002B1183"/>
    <w:rsid w:val="002B580B"/>
    <w:rsid w:val="002C06A7"/>
    <w:rsid w:val="002D01A3"/>
    <w:rsid w:val="002D0B41"/>
    <w:rsid w:val="002E2DCC"/>
    <w:rsid w:val="003005FE"/>
    <w:rsid w:val="003033E3"/>
    <w:rsid w:val="00305C93"/>
    <w:rsid w:val="00325442"/>
    <w:rsid w:val="00343869"/>
    <w:rsid w:val="00347A73"/>
    <w:rsid w:val="0037543A"/>
    <w:rsid w:val="00375486"/>
    <w:rsid w:val="003E18D5"/>
    <w:rsid w:val="003E491D"/>
    <w:rsid w:val="003E68DE"/>
    <w:rsid w:val="003F4918"/>
    <w:rsid w:val="003F68E3"/>
    <w:rsid w:val="00405C99"/>
    <w:rsid w:val="00420A61"/>
    <w:rsid w:val="00424816"/>
    <w:rsid w:val="00453E05"/>
    <w:rsid w:val="00464AEC"/>
    <w:rsid w:val="00493058"/>
    <w:rsid w:val="00496F19"/>
    <w:rsid w:val="004A5D44"/>
    <w:rsid w:val="004A7FA9"/>
    <w:rsid w:val="004C1F71"/>
    <w:rsid w:val="004D01AB"/>
    <w:rsid w:val="004D0A58"/>
    <w:rsid w:val="004E1368"/>
    <w:rsid w:val="004F0789"/>
    <w:rsid w:val="004F41E8"/>
    <w:rsid w:val="00511A62"/>
    <w:rsid w:val="00527404"/>
    <w:rsid w:val="00545481"/>
    <w:rsid w:val="00564A8F"/>
    <w:rsid w:val="00572229"/>
    <w:rsid w:val="005734BD"/>
    <w:rsid w:val="00576F71"/>
    <w:rsid w:val="00597108"/>
    <w:rsid w:val="005A1356"/>
    <w:rsid w:val="005B0AD7"/>
    <w:rsid w:val="005C361A"/>
    <w:rsid w:val="005E3671"/>
    <w:rsid w:val="005E7C07"/>
    <w:rsid w:val="005F22AB"/>
    <w:rsid w:val="005F5A47"/>
    <w:rsid w:val="00607C61"/>
    <w:rsid w:val="0062045A"/>
    <w:rsid w:val="00621ACA"/>
    <w:rsid w:val="00623AC6"/>
    <w:rsid w:val="0063344F"/>
    <w:rsid w:val="00647FEF"/>
    <w:rsid w:val="006527AE"/>
    <w:rsid w:val="00672A67"/>
    <w:rsid w:val="00676CE7"/>
    <w:rsid w:val="006831EA"/>
    <w:rsid w:val="006A35C4"/>
    <w:rsid w:val="006B2C1B"/>
    <w:rsid w:val="006C7720"/>
    <w:rsid w:val="006D2E6F"/>
    <w:rsid w:val="00730E77"/>
    <w:rsid w:val="00745242"/>
    <w:rsid w:val="00752C06"/>
    <w:rsid w:val="007600CA"/>
    <w:rsid w:val="00782B79"/>
    <w:rsid w:val="0079114A"/>
    <w:rsid w:val="00795358"/>
    <w:rsid w:val="007B7C02"/>
    <w:rsid w:val="007D572F"/>
    <w:rsid w:val="007E387D"/>
    <w:rsid w:val="00810DAB"/>
    <w:rsid w:val="00822C3A"/>
    <w:rsid w:val="00846F8A"/>
    <w:rsid w:val="00847E25"/>
    <w:rsid w:val="00860623"/>
    <w:rsid w:val="008714D4"/>
    <w:rsid w:val="00880767"/>
    <w:rsid w:val="00881362"/>
    <w:rsid w:val="00887A97"/>
    <w:rsid w:val="008A2F3F"/>
    <w:rsid w:val="008A4C3E"/>
    <w:rsid w:val="008B6955"/>
    <w:rsid w:val="008D60A8"/>
    <w:rsid w:val="008E3493"/>
    <w:rsid w:val="008E59B6"/>
    <w:rsid w:val="0093225B"/>
    <w:rsid w:val="00933DEF"/>
    <w:rsid w:val="009376B3"/>
    <w:rsid w:val="00943743"/>
    <w:rsid w:val="00953752"/>
    <w:rsid w:val="00972D78"/>
    <w:rsid w:val="00980273"/>
    <w:rsid w:val="009829BD"/>
    <w:rsid w:val="0098361C"/>
    <w:rsid w:val="0099799D"/>
    <w:rsid w:val="009C5BAB"/>
    <w:rsid w:val="009E03A9"/>
    <w:rsid w:val="009E7FF0"/>
    <w:rsid w:val="009F03CA"/>
    <w:rsid w:val="009F0938"/>
    <w:rsid w:val="00A05A24"/>
    <w:rsid w:val="00A066B0"/>
    <w:rsid w:val="00A12B03"/>
    <w:rsid w:val="00A12E5A"/>
    <w:rsid w:val="00A1629B"/>
    <w:rsid w:val="00A21581"/>
    <w:rsid w:val="00A21B0B"/>
    <w:rsid w:val="00A30CE1"/>
    <w:rsid w:val="00A61F90"/>
    <w:rsid w:val="00A71963"/>
    <w:rsid w:val="00A904E4"/>
    <w:rsid w:val="00A94DB1"/>
    <w:rsid w:val="00A97EF2"/>
    <w:rsid w:val="00AA7343"/>
    <w:rsid w:val="00AB6D66"/>
    <w:rsid w:val="00AC5045"/>
    <w:rsid w:val="00AC5B46"/>
    <w:rsid w:val="00AE3764"/>
    <w:rsid w:val="00B1560D"/>
    <w:rsid w:val="00B44910"/>
    <w:rsid w:val="00B477E2"/>
    <w:rsid w:val="00B63AB0"/>
    <w:rsid w:val="00B735FC"/>
    <w:rsid w:val="00B852BB"/>
    <w:rsid w:val="00BB2CD3"/>
    <w:rsid w:val="00BB590A"/>
    <w:rsid w:val="00BD6417"/>
    <w:rsid w:val="00BD7348"/>
    <w:rsid w:val="00BE1693"/>
    <w:rsid w:val="00C000F7"/>
    <w:rsid w:val="00C006C3"/>
    <w:rsid w:val="00C00801"/>
    <w:rsid w:val="00C03C1E"/>
    <w:rsid w:val="00C06DA3"/>
    <w:rsid w:val="00C24B2A"/>
    <w:rsid w:val="00C34111"/>
    <w:rsid w:val="00C37EC1"/>
    <w:rsid w:val="00C40E92"/>
    <w:rsid w:val="00C57785"/>
    <w:rsid w:val="00C57DCC"/>
    <w:rsid w:val="00C63FD1"/>
    <w:rsid w:val="00C7671C"/>
    <w:rsid w:val="00C772A9"/>
    <w:rsid w:val="00C93A84"/>
    <w:rsid w:val="00CB4B53"/>
    <w:rsid w:val="00CD24C9"/>
    <w:rsid w:val="00CE2521"/>
    <w:rsid w:val="00CF2620"/>
    <w:rsid w:val="00CF6690"/>
    <w:rsid w:val="00D05F03"/>
    <w:rsid w:val="00D062F5"/>
    <w:rsid w:val="00D2169D"/>
    <w:rsid w:val="00D335EA"/>
    <w:rsid w:val="00D45FDA"/>
    <w:rsid w:val="00D76C63"/>
    <w:rsid w:val="00D8689A"/>
    <w:rsid w:val="00D86D9C"/>
    <w:rsid w:val="00D958C9"/>
    <w:rsid w:val="00D97082"/>
    <w:rsid w:val="00DB57BF"/>
    <w:rsid w:val="00DC0666"/>
    <w:rsid w:val="00DC0C2C"/>
    <w:rsid w:val="00DC74AA"/>
    <w:rsid w:val="00DD0659"/>
    <w:rsid w:val="00DE07F2"/>
    <w:rsid w:val="00DF1B00"/>
    <w:rsid w:val="00E04A02"/>
    <w:rsid w:val="00E051F1"/>
    <w:rsid w:val="00E07C74"/>
    <w:rsid w:val="00E11B20"/>
    <w:rsid w:val="00E670C3"/>
    <w:rsid w:val="00E70FD8"/>
    <w:rsid w:val="00E71EC6"/>
    <w:rsid w:val="00E8710B"/>
    <w:rsid w:val="00EA7F92"/>
    <w:rsid w:val="00EB0363"/>
    <w:rsid w:val="00ED06D5"/>
    <w:rsid w:val="00EE01DD"/>
    <w:rsid w:val="00EF6E5F"/>
    <w:rsid w:val="00F024B3"/>
    <w:rsid w:val="00F0748D"/>
    <w:rsid w:val="00F11637"/>
    <w:rsid w:val="00F21BCC"/>
    <w:rsid w:val="00F23E44"/>
    <w:rsid w:val="00F2609E"/>
    <w:rsid w:val="00F349E6"/>
    <w:rsid w:val="00F34EE6"/>
    <w:rsid w:val="00F35E05"/>
    <w:rsid w:val="00F370D1"/>
    <w:rsid w:val="00F404B7"/>
    <w:rsid w:val="00F44341"/>
    <w:rsid w:val="00F6594A"/>
    <w:rsid w:val="00F66E11"/>
    <w:rsid w:val="00F92084"/>
    <w:rsid w:val="00FC49C1"/>
    <w:rsid w:val="00FE70B0"/>
    <w:rsid w:val="00FF5341"/>
    <w:rsid w:val="00FF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E15"/>
    <w:pPr>
      <w:suppressAutoHyphens/>
      <w:spacing w:before="200" w:after="200"/>
      <w:ind w:left="600" w:firstLine="11"/>
    </w:pPr>
    <w:rPr>
      <w:rFonts w:ascii="Calibri" w:eastAsia="TimesNewRomanPSMT" w:hAnsi="Calibri" w:cs="TimesNewRomanPSMT"/>
      <w:color w:val="4D4D4D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2B0C6B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/>
      <w:bCs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FF5341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/>
      <w:bCs/>
      <w:iCs/>
      <w:sz w:val="40"/>
      <w:szCs w:val="28"/>
    </w:rPr>
  </w:style>
  <w:style w:type="paragraph" w:styleId="Titre3">
    <w:name w:val="heading 3"/>
    <w:basedOn w:val="Normal"/>
    <w:next w:val="Normal"/>
    <w:qFormat/>
    <w:rsid w:val="00FF5341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FF5341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32"/>
      <w:szCs w:val="28"/>
    </w:rPr>
  </w:style>
  <w:style w:type="paragraph" w:styleId="Titre5">
    <w:name w:val="heading 5"/>
    <w:basedOn w:val="Normal"/>
    <w:next w:val="Normal"/>
    <w:qFormat/>
    <w:rsid w:val="00FF5341"/>
    <w:pPr>
      <w:tabs>
        <w:tab w:val="num" w:pos="1008"/>
      </w:tabs>
      <w:spacing w:before="240" w:after="60"/>
      <w:ind w:left="1008" w:hanging="1008"/>
      <w:outlineLvl w:val="4"/>
    </w:pPr>
    <w:rPr>
      <w:b/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FF5341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FF5341"/>
    <w:pPr>
      <w:tabs>
        <w:tab w:val="num" w:pos="1296"/>
      </w:tabs>
      <w:spacing w:before="240" w:after="60"/>
      <w:ind w:left="1296" w:hanging="1296"/>
      <w:outlineLvl w:val="6"/>
    </w:pPr>
    <w:rPr>
      <w:b/>
      <w:sz w:val="22"/>
    </w:rPr>
  </w:style>
  <w:style w:type="paragraph" w:styleId="Titre8">
    <w:name w:val="heading 8"/>
    <w:basedOn w:val="Normal"/>
    <w:next w:val="Normal"/>
    <w:qFormat/>
    <w:rsid w:val="00FF5341"/>
    <w:pPr>
      <w:tabs>
        <w:tab w:val="num" w:pos="1440"/>
      </w:tabs>
      <w:spacing w:before="240" w:after="60"/>
      <w:ind w:left="1440" w:hanging="1440"/>
      <w:outlineLvl w:val="7"/>
    </w:pPr>
    <w:rPr>
      <w:b/>
      <w:iCs/>
      <w:sz w:val="20"/>
    </w:rPr>
  </w:style>
  <w:style w:type="paragraph" w:styleId="Titre9">
    <w:name w:val="heading 9"/>
    <w:basedOn w:val="Normal"/>
    <w:next w:val="Normal"/>
    <w:qFormat/>
    <w:rsid w:val="00FF5341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b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349E6"/>
    <w:rPr>
      <w:rFonts w:ascii="Calibri" w:eastAsia="TimesNewRomanPSMT" w:hAnsi="Calibri" w:cs="Helvetica"/>
      <w:b/>
      <w:bCs/>
      <w:iCs/>
      <w:color w:val="4D4D4D"/>
      <w:sz w:val="40"/>
      <w:szCs w:val="28"/>
      <w:lang w:eastAsia="ar-SA"/>
    </w:rPr>
  </w:style>
  <w:style w:type="paragraph" w:customStyle="1" w:styleId="Label1">
    <w:name w:val="Label 1"/>
    <w:basedOn w:val="Normal"/>
    <w:rsid w:val="00F6594A"/>
    <w:rPr>
      <w:b/>
      <w:color w:val="D8403A"/>
      <w:sz w:val="40"/>
      <w:szCs w:val="40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left="0" w:firstLine="0"/>
    </w:pPr>
    <w:rPr>
      <w:b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FF5341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FF5341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FF5341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FF5341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FF5341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customStyle="1" w:styleId="Textedemacro1">
    <w:name w:val="Texte de macro1"/>
    <w:rsid w:val="00FF53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alibri" w:eastAsia="TimesNewRomanPSMT" w:hAnsi="Calibri" w:cs="Calibri"/>
      <w:lang w:eastAsia="ar-SA"/>
    </w:rPr>
  </w:style>
  <w:style w:type="paragraph" w:styleId="Titreindex">
    <w:name w:val="index heading"/>
    <w:basedOn w:val="Normal"/>
    <w:next w:val="Index1"/>
    <w:semiHidden/>
    <w:rsid w:val="00FF5341"/>
    <w:pPr>
      <w:spacing w:before="0" w:after="0"/>
      <w:ind w:left="0" w:firstLine="0"/>
    </w:pPr>
    <w:rPr>
      <w:rFonts w:ascii="Helvetica" w:hAnsi="Helvetica" w:cs="Helvetica"/>
      <w:b/>
      <w:bCs/>
      <w:color w:val="000000"/>
      <w:sz w:val="20"/>
    </w:rPr>
  </w:style>
  <w:style w:type="character" w:styleId="Accentuation">
    <w:name w:val="Emphasis"/>
    <w:basedOn w:val="Policepardfaut"/>
    <w:qFormat/>
    <w:rsid w:val="00576F71"/>
    <w:rPr>
      <w:i/>
      <w:iCs/>
    </w:rPr>
  </w:style>
  <w:style w:type="character" w:styleId="Lienhypertexte">
    <w:name w:val="Hyperlink"/>
    <w:basedOn w:val="Policepardfaut"/>
    <w:rsid w:val="002E2DCC"/>
    <w:rPr>
      <w:color w:val="0000FF"/>
      <w:u w:val="single"/>
    </w:rPr>
  </w:style>
  <w:style w:type="paragraph" w:styleId="En-tte">
    <w:name w:val="header"/>
    <w:basedOn w:val="Normal"/>
    <w:rsid w:val="00E670C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670C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C0080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00801"/>
    <w:rPr>
      <w:rFonts w:ascii="Tahoma" w:eastAsia="TimesNewRomanPSMT" w:hAnsi="Tahoma" w:cs="Tahoma"/>
      <w:color w:val="4D4D4D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9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89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AWARA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DOUM</dc:creator>
  <cp:lastModifiedBy>Mbengue.M</cp:lastModifiedBy>
  <cp:revision>4</cp:revision>
  <cp:lastPrinted>2008-06-03T01:12:00Z</cp:lastPrinted>
  <dcterms:created xsi:type="dcterms:W3CDTF">2012-02-14T15:31:00Z</dcterms:created>
  <dcterms:modified xsi:type="dcterms:W3CDTF">2012-02-14T15:54:00Z</dcterms:modified>
</cp:coreProperties>
</file>