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6F71" w:rsidRPr="00141A32" w:rsidRDefault="00576F71" w:rsidP="00AC2A87">
      <w:pPr>
        <w:pStyle w:val="Label1"/>
        <w:rPr>
          <w:color w:val="auto"/>
        </w:rPr>
      </w:pPr>
      <w:r>
        <w:t xml:space="preserve">Titre : </w:t>
      </w:r>
      <w:r w:rsidR="003B0A27">
        <w:rPr>
          <w:color w:val="auto"/>
        </w:rPr>
        <w:t>DataSource</w:t>
      </w:r>
      <w:r w:rsidR="00900207">
        <w:rPr>
          <w:color w:val="auto"/>
        </w:rPr>
        <w:t>+Servlet/Jsp</w:t>
      </w:r>
    </w:p>
    <w:p w:rsidR="00576F71" w:rsidRPr="00576F71" w:rsidRDefault="00576F71" w:rsidP="003B0A27">
      <w:pPr>
        <w:pStyle w:val="Label1"/>
        <w:ind w:left="0"/>
      </w:pPr>
      <w:r w:rsidRPr="00576F71">
        <w:t>Prérequis </w:t>
      </w:r>
    </w:p>
    <w:p w:rsidR="00576F71" w:rsidRDefault="00576F71" w:rsidP="003B0A27">
      <w:pPr>
        <w:numPr>
          <w:ilvl w:val="0"/>
          <w:numId w:val="2"/>
        </w:numPr>
        <w:tabs>
          <w:tab w:val="clear" w:pos="1331"/>
          <w:tab w:val="num" w:pos="731"/>
        </w:tabs>
        <w:ind w:left="731"/>
        <w:rPr>
          <w:b/>
        </w:rPr>
      </w:pPr>
      <w:r w:rsidRPr="00576F71">
        <w:rPr>
          <w:b/>
        </w:rPr>
        <w:t>Installation de Java JDK 1.6.x</w:t>
      </w:r>
      <w:r w:rsidR="009F3ED0">
        <w:rPr>
          <w:b/>
        </w:rPr>
        <w:t>, Eclipse, Tomcat 6.x</w:t>
      </w:r>
    </w:p>
    <w:p w:rsidR="00DD0659" w:rsidRDefault="009F3ED0" w:rsidP="003B0A27">
      <w:pPr>
        <w:numPr>
          <w:ilvl w:val="0"/>
          <w:numId w:val="2"/>
        </w:numPr>
        <w:tabs>
          <w:tab w:val="clear" w:pos="1331"/>
          <w:tab w:val="num" w:pos="731"/>
        </w:tabs>
        <w:ind w:left="731"/>
        <w:rPr>
          <w:b/>
        </w:rPr>
      </w:pPr>
      <w:r>
        <w:rPr>
          <w:b/>
        </w:rPr>
        <w:t xml:space="preserve">Installation de wamp, easyPHP, myqsl… </w:t>
      </w:r>
    </w:p>
    <w:p w:rsidR="00576F71" w:rsidRPr="00576F71" w:rsidRDefault="00576F71" w:rsidP="003B0A27">
      <w:pPr>
        <w:pStyle w:val="Label1"/>
        <w:ind w:left="0"/>
      </w:pPr>
      <w:r w:rsidRPr="00576F71">
        <w:t>Objectifs</w:t>
      </w:r>
    </w:p>
    <w:p w:rsidR="00766021" w:rsidRPr="004B2C21" w:rsidRDefault="009F3ED0" w:rsidP="003B0A27">
      <w:pPr>
        <w:numPr>
          <w:ilvl w:val="0"/>
          <w:numId w:val="3"/>
        </w:numPr>
        <w:tabs>
          <w:tab w:val="clear" w:pos="1331"/>
          <w:tab w:val="num" w:pos="731"/>
        </w:tabs>
        <w:ind w:left="731"/>
        <w:rPr>
          <w:b/>
        </w:rPr>
      </w:pPr>
      <w:r>
        <w:t>Connection à une base de donnée</w:t>
      </w:r>
    </w:p>
    <w:p w:rsidR="007D46A1" w:rsidRDefault="007D46A1" w:rsidP="003B0A27">
      <w:pPr>
        <w:pStyle w:val="Label1"/>
        <w:ind w:left="120" w:firstLine="0"/>
        <w:rPr>
          <w:color w:val="auto"/>
          <w:sz w:val="24"/>
          <w:szCs w:val="24"/>
        </w:rPr>
      </w:pPr>
    </w:p>
    <w:p w:rsidR="005843FD" w:rsidRDefault="003B0A27" w:rsidP="003B0A27">
      <w:pPr>
        <w:pStyle w:val="Label1"/>
        <w:numPr>
          <w:ilvl w:val="0"/>
          <w:numId w:val="4"/>
        </w:numPr>
        <w:tabs>
          <w:tab w:val="clear" w:pos="1080"/>
          <w:tab w:val="num" w:pos="480"/>
        </w:tabs>
        <w:ind w:left="48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Reprendre le projet LAB_D_1</w:t>
      </w:r>
    </w:p>
    <w:p w:rsidR="003B0A27" w:rsidRDefault="003B0A27" w:rsidP="003B0A27">
      <w:pPr>
        <w:pStyle w:val="Label1"/>
        <w:numPr>
          <w:ilvl w:val="0"/>
          <w:numId w:val="4"/>
        </w:numPr>
        <w:tabs>
          <w:tab w:val="clear" w:pos="1080"/>
          <w:tab w:val="num" w:pos="480"/>
        </w:tabs>
        <w:ind w:left="48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Configurer une source de donnée dans Tomcat</w:t>
      </w:r>
    </w:p>
    <w:p w:rsidR="003B0A27" w:rsidRDefault="003B0A27" w:rsidP="003B0A27">
      <w:pPr>
        <w:rPr>
          <w:b/>
          <w:color w:val="1F497D" w:themeColor="text2"/>
        </w:rPr>
      </w:pPr>
      <w:r w:rsidRPr="003B0A27">
        <w:rPr>
          <w:b/>
          <w:color w:val="1F497D" w:themeColor="text2"/>
        </w:rPr>
        <w:t>Dans Eclipse</w:t>
      </w:r>
      <w:r>
        <w:rPr>
          <w:color w:val="auto"/>
        </w:rPr>
        <w:t xml:space="preserve"> ==&gt; </w:t>
      </w:r>
      <w:r w:rsidRPr="003B0A27">
        <w:rPr>
          <w:b/>
          <w:color w:val="1F497D" w:themeColor="text2"/>
        </w:rPr>
        <w:t>Servers/${eclipseTomcat}/server.xml</w:t>
      </w:r>
    </w:p>
    <w:p w:rsidR="00CB63E0" w:rsidRDefault="00CB63E0" w:rsidP="003B0A27">
      <w:pPr>
        <w:rPr>
          <w:b/>
          <w:color w:val="1F497D" w:themeColor="text2"/>
        </w:rPr>
      </w:pPr>
      <w:r>
        <w:rPr>
          <w:b/>
          <w:noProof/>
          <w:color w:val="1F497D" w:themeColor="text2"/>
          <w:lang w:eastAsia="fr-FR"/>
        </w:rPr>
        <w:drawing>
          <wp:inline distT="0" distB="0" distL="0" distR="0">
            <wp:extent cx="3448050" cy="258127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ED" w:rsidRPr="00F72AC0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72AC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72AC0">
        <w:rPr>
          <w:rFonts w:ascii="Consolas" w:hAnsi="Consolas" w:cs="Consolas"/>
          <w:color w:val="3F7F7F"/>
          <w:sz w:val="20"/>
          <w:szCs w:val="20"/>
          <w:lang w:val="en-US"/>
        </w:rPr>
        <w:t>GlobalNamingResources</w:t>
      </w:r>
      <w:r w:rsidRPr="00F72AC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347ED" w:rsidRPr="00F72AC0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....</w:t>
      </w:r>
    </w:p>
    <w:p w:rsidR="00E347ED" w:rsidRPr="00F72AC0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AC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72AC0">
        <w:rPr>
          <w:rFonts w:ascii="Consolas" w:hAnsi="Consolas" w:cs="Consolas"/>
          <w:color w:val="3F7F7F"/>
          <w:sz w:val="20"/>
          <w:szCs w:val="20"/>
          <w:lang w:val="en-US"/>
        </w:rPr>
        <w:t>Resource</w:t>
      </w:r>
      <w:r w:rsidRPr="00F72AC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2AC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72AC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"jdbc/formation"</w:t>
      </w:r>
    </w:p>
    <w:p w:rsidR="00E347ED" w:rsidRPr="00F72AC0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F72A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72AC0">
        <w:rPr>
          <w:rFonts w:ascii="Consolas" w:hAnsi="Consolas" w:cs="Consolas"/>
          <w:color w:val="7F007F"/>
          <w:sz w:val="20"/>
          <w:szCs w:val="20"/>
          <w:lang w:val="en-US"/>
        </w:rPr>
        <w:t>auth</w:t>
      </w: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72AC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"Container"</w:t>
      </w:r>
    </w:p>
    <w:p w:rsidR="00E347ED" w:rsidRPr="00F72AC0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F72A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72AC0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72AC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"javax.sql.DataSource"</w:t>
      </w:r>
    </w:p>
    <w:p w:rsidR="00E347ED" w:rsidRPr="00F72AC0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F72AC0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r w:rsidRPr="00F72AC0">
        <w:rPr>
          <w:rFonts w:ascii="Consolas" w:hAnsi="Consolas" w:cs="Consolas"/>
          <w:color w:val="7F007F"/>
          <w:sz w:val="20"/>
          <w:szCs w:val="20"/>
          <w:lang w:val="en-US"/>
        </w:rPr>
        <w:t>username</w:t>
      </w: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72AC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"root"</w:t>
      </w:r>
    </w:p>
    <w:p w:rsidR="00E347ED" w:rsidRPr="00F72AC0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F72A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72AC0">
        <w:rPr>
          <w:rFonts w:ascii="Consolas" w:hAnsi="Consolas" w:cs="Consolas"/>
          <w:color w:val="7F007F"/>
          <w:sz w:val="20"/>
          <w:szCs w:val="20"/>
          <w:lang w:val="en-US"/>
        </w:rPr>
        <w:t>password</w:t>
      </w: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72AC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""</w:t>
      </w:r>
    </w:p>
    <w:p w:rsidR="00E347ED" w:rsidRPr="00F72AC0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F72A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72AC0">
        <w:rPr>
          <w:rFonts w:ascii="Consolas" w:hAnsi="Consolas" w:cs="Consolas"/>
          <w:color w:val="7F007F"/>
          <w:sz w:val="20"/>
          <w:szCs w:val="20"/>
          <w:lang w:val="en-US"/>
        </w:rPr>
        <w:t>driverClassName</w:t>
      </w: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72AC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"com.mysql.jdbc.Driver"</w:t>
      </w:r>
    </w:p>
    <w:p w:rsidR="00E347ED" w:rsidRPr="00F72AC0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F72A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72AC0">
        <w:rPr>
          <w:rFonts w:ascii="Consolas" w:hAnsi="Consolas" w:cs="Consolas"/>
          <w:color w:val="7F007F"/>
          <w:sz w:val="20"/>
          <w:szCs w:val="20"/>
          <w:lang w:val="en-US"/>
        </w:rPr>
        <w:t>url</w:t>
      </w:r>
      <w:r w:rsidRPr="00F72AC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72AC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"jdbc:mysql://localhost:3306/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test</w:t>
      </w:r>
      <w:r w:rsidRPr="00F72AC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E347ED" w:rsidRPr="00915A14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F72A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915A14">
        <w:rPr>
          <w:rFonts w:ascii="Consolas" w:hAnsi="Consolas" w:cs="Consolas"/>
          <w:color w:val="7F007F"/>
          <w:sz w:val="20"/>
          <w:szCs w:val="20"/>
          <w:lang w:val="en-US"/>
        </w:rPr>
        <w:t>maxActive</w:t>
      </w:r>
      <w:r w:rsidRPr="00915A1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15A14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"100"</w:t>
      </w:r>
    </w:p>
    <w:p w:rsidR="00E347ED" w:rsidRPr="00915A14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915A1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915A14">
        <w:rPr>
          <w:rFonts w:ascii="Consolas" w:hAnsi="Consolas" w:cs="Consolas"/>
          <w:color w:val="7F007F"/>
          <w:sz w:val="20"/>
          <w:szCs w:val="20"/>
          <w:lang w:val="en-US"/>
        </w:rPr>
        <w:t>maxIdle</w:t>
      </w:r>
      <w:r w:rsidRPr="00915A1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15A14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"30"</w:t>
      </w:r>
      <w:r w:rsidRPr="00915A14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E347ED" w:rsidRDefault="00E347ED" w:rsidP="00E34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915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15A1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915A14">
        <w:rPr>
          <w:rFonts w:ascii="Consolas" w:hAnsi="Consolas" w:cs="Consolas"/>
          <w:color w:val="3F7F7F"/>
          <w:sz w:val="20"/>
          <w:szCs w:val="20"/>
          <w:lang w:val="en-US"/>
        </w:rPr>
        <w:t>GlobalNamingResources</w:t>
      </w:r>
      <w:r w:rsidRPr="00915A1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B63E0" w:rsidRPr="00933145" w:rsidRDefault="00CB63E0" w:rsidP="00CB63E0">
      <w:pPr>
        <w:rPr>
          <w:b/>
          <w:color w:val="1F497D" w:themeColor="text2"/>
          <w:lang w:val="en-US"/>
        </w:rPr>
      </w:pPr>
    </w:p>
    <w:p w:rsidR="00CB63E0" w:rsidRPr="00933145" w:rsidRDefault="00CB63E0" w:rsidP="00CB63E0">
      <w:pPr>
        <w:rPr>
          <w:b/>
          <w:color w:val="1F497D" w:themeColor="text2"/>
          <w:lang w:val="en-US"/>
        </w:rPr>
      </w:pPr>
      <w:r w:rsidRPr="00933145">
        <w:rPr>
          <w:b/>
          <w:color w:val="1F497D" w:themeColor="text2"/>
          <w:lang w:val="en-US"/>
        </w:rPr>
        <w:t>Dans Eclipse</w:t>
      </w:r>
      <w:r w:rsidRPr="00933145">
        <w:rPr>
          <w:color w:val="auto"/>
          <w:lang w:val="en-US"/>
        </w:rPr>
        <w:t xml:space="preserve"> ==&gt; </w:t>
      </w:r>
      <w:r w:rsidRPr="00933145">
        <w:rPr>
          <w:b/>
          <w:color w:val="1F497D" w:themeColor="text2"/>
          <w:lang w:val="en-US"/>
        </w:rPr>
        <w:t>Servers/${eclipseTomcat}/context.xml</w:t>
      </w:r>
    </w:p>
    <w:p w:rsidR="00CB63E0" w:rsidRPr="005D517B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5D517B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5D517B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5D51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517B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5D51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D51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5D51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517B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5D51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D51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5D517B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CB63E0" w:rsidRPr="005D517B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5D51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D517B">
        <w:rPr>
          <w:rFonts w:ascii="Consolas" w:hAnsi="Consolas" w:cs="Consolas"/>
          <w:color w:val="3F7F7F"/>
          <w:sz w:val="20"/>
          <w:szCs w:val="20"/>
          <w:lang w:val="en-US"/>
        </w:rPr>
        <w:t>Context</w:t>
      </w:r>
      <w:r w:rsidRPr="005D51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B63E0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643602" w:rsidRPr="00643602" w:rsidRDefault="00643602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643602">
        <w:rPr>
          <w:rFonts w:ascii="Consolas" w:hAnsi="Consolas" w:cs="Consolas"/>
          <w:sz w:val="20"/>
          <w:szCs w:val="20"/>
          <w:lang w:val="en-US"/>
        </w:rPr>
        <w:t>&lt;WatchedResource&gt;WEB-INF/web.xml&lt;/WatchedResource&gt;</w:t>
      </w:r>
    </w:p>
    <w:p w:rsidR="00CB63E0" w:rsidRPr="005D517B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5D51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1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D517B">
        <w:rPr>
          <w:rFonts w:ascii="Consolas" w:hAnsi="Consolas" w:cs="Consolas"/>
          <w:color w:val="3F7F7F"/>
          <w:sz w:val="20"/>
          <w:szCs w:val="20"/>
          <w:lang w:val="en-US"/>
        </w:rPr>
        <w:t>ResourceLink</w:t>
      </w:r>
      <w:r w:rsidRPr="005D517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CB63E0" w:rsidRPr="005D517B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5D517B">
        <w:rPr>
          <w:rFonts w:ascii="Consolas" w:hAnsi="Consolas" w:cs="Consolas"/>
          <w:sz w:val="20"/>
          <w:szCs w:val="20"/>
          <w:lang w:val="en-US"/>
        </w:rPr>
        <w:tab/>
      </w:r>
      <w:r w:rsidRPr="005D517B">
        <w:rPr>
          <w:rFonts w:ascii="Consolas" w:hAnsi="Consolas" w:cs="Consolas"/>
          <w:sz w:val="20"/>
          <w:szCs w:val="20"/>
          <w:lang w:val="en-US"/>
        </w:rPr>
        <w:tab/>
      </w:r>
      <w:r w:rsidRPr="005D51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D51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="001E200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"jdbc/form</w:t>
      </w:r>
      <w:r w:rsidRPr="005D51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5D517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CB63E0" w:rsidRPr="005D517B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5D517B">
        <w:rPr>
          <w:rFonts w:ascii="Consolas" w:hAnsi="Consolas" w:cs="Consolas"/>
          <w:sz w:val="20"/>
          <w:szCs w:val="20"/>
          <w:lang w:val="en-US"/>
        </w:rPr>
        <w:tab/>
      </w:r>
      <w:r w:rsidRPr="005D517B">
        <w:rPr>
          <w:rFonts w:ascii="Consolas" w:hAnsi="Consolas" w:cs="Consolas"/>
          <w:sz w:val="20"/>
          <w:szCs w:val="20"/>
          <w:lang w:val="en-US"/>
        </w:rPr>
        <w:tab/>
      </w:r>
      <w:r w:rsidRPr="005D517B">
        <w:rPr>
          <w:rFonts w:ascii="Consolas" w:hAnsi="Consolas" w:cs="Consolas"/>
          <w:color w:val="7F007F"/>
          <w:sz w:val="20"/>
          <w:szCs w:val="20"/>
          <w:lang w:val="en-US"/>
        </w:rPr>
        <w:t>global</w:t>
      </w:r>
      <w:r w:rsidRPr="005D51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D51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"jdbc/formation"</w:t>
      </w:r>
    </w:p>
    <w:p w:rsidR="00CB63E0" w:rsidRPr="00933145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5D517B">
        <w:rPr>
          <w:rFonts w:ascii="Consolas" w:hAnsi="Consolas" w:cs="Consolas"/>
          <w:sz w:val="20"/>
          <w:szCs w:val="20"/>
          <w:lang w:val="en-US"/>
        </w:rPr>
        <w:tab/>
      </w:r>
      <w:r w:rsidRPr="005D517B">
        <w:rPr>
          <w:rFonts w:ascii="Consolas" w:hAnsi="Consolas" w:cs="Consolas"/>
          <w:sz w:val="20"/>
          <w:szCs w:val="20"/>
          <w:lang w:val="en-US"/>
        </w:rPr>
        <w:tab/>
      </w:r>
      <w:r w:rsidRPr="00933145">
        <w:rPr>
          <w:rFonts w:ascii="Consolas" w:hAnsi="Consolas" w:cs="Consolas"/>
          <w:color w:val="7F007F"/>
          <w:sz w:val="20"/>
          <w:szCs w:val="20"/>
        </w:rPr>
        <w:t>type</w:t>
      </w:r>
      <w:r w:rsidRPr="00933145">
        <w:rPr>
          <w:rFonts w:ascii="Consolas" w:hAnsi="Consolas" w:cs="Consolas"/>
          <w:color w:val="000000"/>
          <w:sz w:val="20"/>
          <w:szCs w:val="20"/>
        </w:rPr>
        <w:t>=</w:t>
      </w:r>
      <w:r w:rsidRPr="00933145"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 w:rsidRPr="00933145">
        <w:rPr>
          <w:rFonts w:ascii="Consolas" w:hAnsi="Consolas" w:cs="Consolas"/>
          <w:sz w:val="20"/>
          <w:szCs w:val="20"/>
        </w:rPr>
        <w:t xml:space="preserve"> </w:t>
      </w:r>
      <w:r w:rsidRPr="00933145">
        <w:rPr>
          <w:rFonts w:ascii="Consolas" w:hAnsi="Consolas" w:cs="Consolas"/>
          <w:color w:val="008080"/>
          <w:sz w:val="20"/>
          <w:szCs w:val="20"/>
        </w:rPr>
        <w:t>/&gt;</w:t>
      </w:r>
    </w:p>
    <w:p w:rsidR="00CB63E0" w:rsidRPr="00933145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8080"/>
          <w:sz w:val="20"/>
          <w:szCs w:val="20"/>
        </w:rPr>
      </w:pPr>
      <w:r w:rsidRPr="00933145">
        <w:rPr>
          <w:rFonts w:ascii="Consolas" w:hAnsi="Consolas" w:cs="Consolas"/>
          <w:color w:val="008080"/>
          <w:sz w:val="20"/>
          <w:szCs w:val="20"/>
        </w:rPr>
        <w:t>&lt;/</w:t>
      </w:r>
      <w:r w:rsidRPr="00933145">
        <w:rPr>
          <w:rFonts w:ascii="Consolas" w:hAnsi="Consolas" w:cs="Consolas"/>
          <w:color w:val="3F7F7F"/>
          <w:sz w:val="20"/>
          <w:szCs w:val="20"/>
        </w:rPr>
        <w:t>Context</w:t>
      </w:r>
      <w:r w:rsidRPr="00933145">
        <w:rPr>
          <w:rFonts w:ascii="Consolas" w:hAnsi="Consolas" w:cs="Consolas"/>
          <w:color w:val="008080"/>
          <w:sz w:val="20"/>
          <w:szCs w:val="20"/>
        </w:rPr>
        <w:t>&gt;</w:t>
      </w:r>
    </w:p>
    <w:p w:rsidR="00CB63E0" w:rsidRDefault="00CB63E0" w:rsidP="00CB63E0">
      <w:pPr>
        <w:pStyle w:val="Paragraphedeliste"/>
        <w:ind w:left="960" w:firstLine="0"/>
        <w:rPr>
          <w:b/>
          <w:color w:val="000000" w:themeColor="text1"/>
        </w:rPr>
      </w:pPr>
    </w:p>
    <w:p w:rsidR="00CB63E0" w:rsidRPr="00CB63E0" w:rsidRDefault="00CB63E0" w:rsidP="00CB63E0">
      <w:pPr>
        <w:pStyle w:val="Paragraphedeliste"/>
        <w:numPr>
          <w:ilvl w:val="0"/>
          <w:numId w:val="8"/>
        </w:numPr>
        <w:rPr>
          <w:b/>
          <w:color w:val="000000" w:themeColor="text1"/>
        </w:rPr>
      </w:pPr>
      <w:r w:rsidRPr="00CB63E0">
        <w:rPr>
          <w:b/>
          <w:color w:val="000000" w:themeColor="text1"/>
        </w:rPr>
        <w:t xml:space="preserve">Dans le projet Java </w:t>
      </w:r>
      <w:r w:rsidRPr="00CB63E0">
        <w:rPr>
          <w:b/>
          <w:color w:val="1F497D" w:themeColor="text2"/>
        </w:rPr>
        <w:t>WEB-INF/web.xml</w:t>
      </w:r>
    </w:p>
    <w:p w:rsidR="00CB63E0" w:rsidRPr="00CB63E0" w:rsidRDefault="00CB63E0" w:rsidP="00CB63E0">
      <w:pPr>
        <w:ind w:left="611" w:firstLine="0"/>
      </w:pPr>
    </w:p>
    <w:p w:rsidR="00CB63E0" w:rsidRPr="00C4177D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C417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C4177D">
        <w:rPr>
          <w:rFonts w:ascii="Consolas" w:hAnsi="Consolas" w:cs="Consolas"/>
          <w:color w:val="3F7F7F"/>
          <w:sz w:val="20"/>
          <w:szCs w:val="20"/>
          <w:lang w:val="en-US"/>
        </w:rPr>
        <w:t>resource-ref</w:t>
      </w:r>
      <w:r w:rsidRPr="00C417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B63E0" w:rsidRPr="00C4177D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C417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C4177D">
        <w:rPr>
          <w:rFonts w:ascii="Consolas" w:hAnsi="Consolas" w:cs="Consolas"/>
          <w:color w:val="3F7F7F"/>
          <w:sz w:val="20"/>
          <w:szCs w:val="20"/>
          <w:lang w:val="en-US"/>
        </w:rPr>
        <w:t>res-ref-name</w:t>
      </w:r>
      <w:r w:rsidRPr="00C417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C4177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jdbc</w:t>
      </w:r>
      <w:r w:rsidRPr="00C4177D">
        <w:rPr>
          <w:rFonts w:ascii="Consolas" w:hAnsi="Consolas" w:cs="Consolas"/>
          <w:color w:val="000000"/>
          <w:sz w:val="20"/>
          <w:szCs w:val="20"/>
          <w:lang w:val="en-US"/>
        </w:rPr>
        <w:t>/form</w:t>
      </w:r>
      <w:r w:rsidRPr="00C4177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C4177D">
        <w:rPr>
          <w:rFonts w:ascii="Consolas" w:hAnsi="Consolas" w:cs="Consolas"/>
          <w:color w:val="3F7F7F"/>
          <w:sz w:val="20"/>
          <w:szCs w:val="20"/>
          <w:lang w:val="en-US"/>
        </w:rPr>
        <w:t>res-ref-name</w:t>
      </w:r>
      <w:r w:rsidRPr="00C417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B63E0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C417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javax.sql.DataSource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63E0" w:rsidRPr="00915A14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15A1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915A14">
        <w:rPr>
          <w:rFonts w:ascii="Consolas" w:hAnsi="Consolas" w:cs="Consolas"/>
          <w:color w:val="3F7F7F"/>
          <w:sz w:val="20"/>
          <w:szCs w:val="20"/>
          <w:lang w:val="en-US"/>
        </w:rPr>
        <w:t>res-auth</w:t>
      </w:r>
      <w:r w:rsidRPr="00915A1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915A14">
        <w:rPr>
          <w:rFonts w:ascii="Consolas" w:hAnsi="Consolas" w:cs="Consolas"/>
          <w:color w:val="000000"/>
          <w:sz w:val="20"/>
          <w:szCs w:val="20"/>
          <w:lang w:val="en-US"/>
        </w:rPr>
        <w:t>Container</w:t>
      </w:r>
      <w:r w:rsidRPr="00915A1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915A14">
        <w:rPr>
          <w:rFonts w:ascii="Consolas" w:hAnsi="Consolas" w:cs="Consolas"/>
          <w:color w:val="3F7F7F"/>
          <w:sz w:val="20"/>
          <w:szCs w:val="20"/>
          <w:lang w:val="en-US"/>
        </w:rPr>
        <w:t>res-auth</w:t>
      </w:r>
      <w:r w:rsidRPr="00915A1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B63E0" w:rsidRPr="00915A14" w:rsidRDefault="00CB63E0" w:rsidP="00CB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915A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5A1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915A14">
        <w:rPr>
          <w:rFonts w:ascii="Consolas" w:hAnsi="Consolas" w:cs="Consolas"/>
          <w:color w:val="3F7F7F"/>
          <w:sz w:val="20"/>
          <w:szCs w:val="20"/>
          <w:lang w:val="en-US"/>
        </w:rPr>
        <w:t>resource-ref</w:t>
      </w:r>
      <w:r w:rsidRPr="00915A1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B0A27" w:rsidRPr="00CB63E0" w:rsidRDefault="003B0A27" w:rsidP="003B0A27">
      <w:pPr>
        <w:rPr>
          <w:b/>
          <w:color w:val="1F497D" w:themeColor="text2"/>
          <w:lang w:val="en-US"/>
        </w:rPr>
      </w:pPr>
    </w:p>
    <w:p w:rsidR="00CB63E0" w:rsidRPr="00933145" w:rsidRDefault="00CB63E0" w:rsidP="00CB63E0">
      <w:pPr>
        <w:pStyle w:val="Paragraphedeliste"/>
        <w:ind w:left="960" w:firstLine="0"/>
        <w:rPr>
          <w:b/>
          <w:color w:val="1F497D" w:themeColor="text2"/>
          <w:lang w:val="en-US"/>
        </w:rPr>
      </w:pPr>
    </w:p>
    <w:p w:rsidR="00CB63E0" w:rsidRPr="00933145" w:rsidRDefault="00CB63E0" w:rsidP="00CB63E0">
      <w:pPr>
        <w:pStyle w:val="Paragraphedeliste"/>
        <w:ind w:left="960" w:firstLine="0"/>
        <w:rPr>
          <w:b/>
          <w:color w:val="1F497D" w:themeColor="text2"/>
          <w:lang w:val="en-US"/>
        </w:rPr>
      </w:pPr>
    </w:p>
    <w:p w:rsidR="00CB63E0" w:rsidRPr="00933145" w:rsidRDefault="00CB63E0" w:rsidP="00CB63E0">
      <w:pPr>
        <w:pStyle w:val="Paragraphedeliste"/>
        <w:ind w:left="960" w:firstLine="0"/>
        <w:rPr>
          <w:b/>
          <w:color w:val="1F497D" w:themeColor="text2"/>
          <w:lang w:val="en-US"/>
        </w:rPr>
      </w:pPr>
    </w:p>
    <w:p w:rsidR="00CB63E0" w:rsidRPr="00CB63E0" w:rsidRDefault="00382B55" w:rsidP="00CB63E0">
      <w:pPr>
        <w:pStyle w:val="Paragraphedeliste"/>
        <w:numPr>
          <w:ilvl w:val="0"/>
          <w:numId w:val="8"/>
        </w:numPr>
        <w:rPr>
          <w:b/>
          <w:color w:val="1F497D" w:themeColor="text2"/>
        </w:rPr>
      </w:pPr>
      <w:r>
        <w:rPr>
          <w:b/>
          <w:color w:val="000000" w:themeColor="text1"/>
        </w:rPr>
        <w:t>Changer</w:t>
      </w:r>
      <w:r w:rsidR="00CB63E0" w:rsidRPr="00CB63E0">
        <w:rPr>
          <w:b/>
          <w:color w:val="000000" w:themeColor="text1"/>
        </w:rPr>
        <w:t xml:space="preserve"> la Servlet</w:t>
      </w:r>
      <w:r w:rsidR="00CB63E0" w:rsidRPr="00CB63E0">
        <w:rPr>
          <w:b/>
          <w:color w:val="1F497D" w:themeColor="text2"/>
        </w:rPr>
        <w:t xml:space="preserve"> AfficheServlet.java</w:t>
      </w:r>
    </w:p>
    <w:p w:rsidR="003B0A27" w:rsidRDefault="00CB63E0" w:rsidP="003B0A27">
      <w:pPr>
        <w:pStyle w:val="Label1"/>
        <w:ind w:left="48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Changer le code suivant</w:t>
      </w:r>
    </w:p>
    <w:p w:rsidR="00382B55" w:rsidRPr="00933145" w:rsidRDefault="00382B55" w:rsidP="00382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93314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Class.</w:t>
      </w:r>
      <w:r w:rsidRPr="0093314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fr-FR"/>
        </w:rPr>
        <w:t>forName</w:t>
      </w:r>
      <w:r w:rsidRPr="0093314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(</w:t>
      </w:r>
      <w:r w:rsidRPr="00933145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"com.mysql.jdbc.Driver"</w:t>
      </w:r>
      <w:r w:rsidRPr="0093314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);</w:t>
      </w:r>
    </w:p>
    <w:p w:rsidR="00CB63E0" w:rsidRDefault="00382B55" w:rsidP="00382B55">
      <w:pPr>
        <w:pStyle w:val="Labe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0" w:firstLine="0"/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</w:pPr>
      <w:r w:rsidRPr="00382B55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>Connection con = DriverManager.</w:t>
      </w:r>
      <w:r w:rsidRPr="00382B55">
        <w:rPr>
          <w:rFonts w:ascii="Consolas" w:eastAsia="Times New Roman" w:hAnsi="Consolas" w:cs="Consolas"/>
          <w:i/>
          <w:iCs/>
          <w:color w:val="000000"/>
          <w:sz w:val="18"/>
          <w:szCs w:val="20"/>
          <w:lang w:eastAsia="fr-FR"/>
        </w:rPr>
        <w:t>getConnection</w:t>
      </w:r>
      <w:r w:rsidRPr="00382B55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>(</w:t>
      </w:r>
      <w:r w:rsidRPr="00382B55">
        <w:rPr>
          <w:rFonts w:ascii="Consolas" w:eastAsia="Times New Roman" w:hAnsi="Consolas" w:cs="Consolas"/>
          <w:color w:val="2A00FF"/>
          <w:sz w:val="18"/>
          <w:szCs w:val="20"/>
          <w:lang w:eastAsia="fr-FR"/>
        </w:rPr>
        <w:t>"jdbc:mysql://localhost/moi?user=root&amp;password="</w:t>
      </w:r>
      <w:r w:rsidRPr="00382B55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>);</w:t>
      </w:r>
    </w:p>
    <w:p w:rsidR="00382B55" w:rsidRPr="00382B55" w:rsidRDefault="00382B55" w:rsidP="00382B55">
      <w:pPr>
        <w:pStyle w:val="Labe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0" w:firstLine="0"/>
        <w:rPr>
          <w:color w:val="auto"/>
          <w:sz w:val="22"/>
          <w:szCs w:val="24"/>
        </w:rPr>
      </w:pPr>
    </w:p>
    <w:p w:rsidR="00CB63E0" w:rsidRDefault="00CB63E0" w:rsidP="003B0A27">
      <w:pPr>
        <w:pStyle w:val="Label1"/>
        <w:ind w:left="48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</w:t>
      </w:r>
    </w:p>
    <w:p w:rsidR="00CB63E0" w:rsidRDefault="00CB63E0" w:rsidP="003B0A27">
      <w:pPr>
        <w:pStyle w:val="Label1"/>
        <w:ind w:left="480" w:firstLine="0"/>
        <w:rPr>
          <w:color w:val="auto"/>
          <w:sz w:val="24"/>
          <w:szCs w:val="24"/>
        </w:rPr>
      </w:pPr>
    </w:p>
    <w:p w:rsidR="00382B55" w:rsidRDefault="00382B55" w:rsidP="00382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//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Localisation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JNDI...</w:t>
      </w:r>
    </w:p>
    <w:p w:rsidR="00382B55" w:rsidRDefault="00382B55" w:rsidP="00382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//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Etape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1 :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Chargement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du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driver</w:t>
      </w:r>
    </w:p>
    <w:p w:rsidR="00382B55" w:rsidRDefault="00382B55" w:rsidP="00382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Context initialContext =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InitialContext();</w:t>
      </w:r>
    </w:p>
    <w:p w:rsidR="00382B55" w:rsidRDefault="00382B55" w:rsidP="00382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Context localContext = (Context) initialContext.lookup(</w:t>
      </w:r>
      <w:r>
        <w:rPr>
          <w:rFonts w:ascii="Consolas" w:eastAsia="Times New Roman" w:hAnsi="Consolas" w:cs="Consolas"/>
          <w:color w:val="2A00FF"/>
          <w:sz w:val="20"/>
          <w:szCs w:val="20"/>
          <w:lang w:eastAsia="fr-FR"/>
        </w:rPr>
        <w:t>"java:comp/env/"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);</w:t>
      </w:r>
    </w:p>
    <w:p w:rsidR="00382B55" w:rsidRDefault="00382B55" w:rsidP="00382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DataSource ds = (DataSource) localContext.lookup(</w:t>
      </w:r>
      <w:r w:rsidR="00271CF7">
        <w:rPr>
          <w:rFonts w:ascii="Consolas" w:eastAsia="Times New Roman" w:hAnsi="Consolas" w:cs="Consolas"/>
          <w:color w:val="2A00FF"/>
          <w:sz w:val="20"/>
          <w:szCs w:val="20"/>
          <w:lang w:eastAsia="fr-FR"/>
        </w:rPr>
        <w:t>"jdbc/form</w:t>
      </w:r>
      <w:r>
        <w:rPr>
          <w:rFonts w:ascii="Consolas" w:eastAsia="Times New Roman" w:hAnsi="Consolas" w:cs="Consolas"/>
          <w:color w:val="2A00FF"/>
          <w:sz w:val="20"/>
          <w:szCs w:val="20"/>
          <w:lang w:eastAsia="fr-FR"/>
        </w:rPr>
        <w:t>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);</w:t>
      </w:r>
    </w:p>
    <w:p w:rsidR="00382B55" w:rsidRDefault="00382B55" w:rsidP="00382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</w:pP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//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Etape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2 :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récupération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de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la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connexion</w:t>
      </w:r>
    </w:p>
    <w:p w:rsidR="00CB63E0" w:rsidRDefault="00382B55" w:rsidP="00382B55">
      <w:pPr>
        <w:pStyle w:val="Labe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0" w:firstLine="0"/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Connection con = ds.getConnection();</w:t>
      </w:r>
    </w:p>
    <w:p w:rsidR="00976B89" w:rsidRDefault="00976B89" w:rsidP="00976B89">
      <w:pPr>
        <w:ind w:left="611" w:firstLine="0"/>
      </w:pPr>
    </w:p>
    <w:p w:rsidR="00976B89" w:rsidRPr="00933145" w:rsidRDefault="00933145" w:rsidP="00976B89">
      <w:pPr>
        <w:ind w:left="611" w:firstLine="0"/>
        <w:rPr>
          <w:b/>
          <w:color w:val="FF0000"/>
        </w:rPr>
      </w:pPr>
      <w:r w:rsidRPr="00933145">
        <w:rPr>
          <w:b/>
          <w:color w:val="FF0000"/>
        </w:rPr>
        <w:t>Attention : import et catch/exeption</w:t>
      </w:r>
    </w:p>
    <w:sectPr w:rsidR="00976B89" w:rsidRPr="00933145" w:rsidSect="00775B07">
      <w:footerReference w:type="default" r:id="rId8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512" w:rsidRDefault="00220512">
      <w:r>
        <w:separator/>
      </w:r>
    </w:p>
    <w:p w:rsidR="00220512" w:rsidRDefault="00220512"/>
  </w:endnote>
  <w:endnote w:type="continuationSeparator" w:id="1">
    <w:p w:rsidR="00220512" w:rsidRDefault="00220512">
      <w:r>
        <w:continuationSeparator/>
      </w:r>
    </w:p>
    <w:p w:rsidR="00220512" w:rsidRDefault="0022051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CA4" w:rsidRDefault="004A549B">
    <w:pPr>
      <w:ind w:left="0" w:firstLine="0"/>
    </w:pPr>
    <w:fldSimple w:instr=" PAGE ">
      <w:r w:rsidR="00271CF7">
        <w:rPr>
          <w:noProof/>
        </w:rPr>
        <w:t>3</w:t>
      </w:r>
    </w:fldSimple>
    <w:r w:rsidR="004B7CA4">
      <w:t>/</w:t>
    </w:r>
    <w:fldSimple w:instr=" NUMPAGES \*Arabic ">
      <w:r w:rsidR="00271CF7">
        <w:rPr>
          <w:noProof/>
        </w:rPr>
        <w:t>3</w:t>
      </w:r>
    </w:fldSimple>
  </w:p>
  <w:p w:rsidR="004B7CA4" w:rsidRDefault="004B7CA4"/>
  <w:p w:rsidR="004B7CA4" w:rsidRDefault="004B7C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512" w:rsidRDefault="00220512">
      <w:r>
        <w:separator/>
      </w:r>
    </w:p>
    <w:p w:rsidR="00220512" w:rsidRDefault="00220512"/>
  </w:footnote>
  <w:footnote w:type="continuationSeparator" w:id="1">
    <w:p w:rsidR="00220512" w:rsidRDefault="00220512">
      <w:r>
        <w:continuationSeparator/>
      </w:r>
    </w:p>
    <w:p w:rsidR="00220512" w:rsidRDefault="0022051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lang w:val="fr-FR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8">
    <w:nsid w:val="00000013"/>
    <w:multiLevelType w:val="multilevel"/>
    <w:tmpl w:val="B7E8C960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"/>
      <w:lvlJc w:val="left"/>
      <w:pPr>
        <w:tabs>
          <w:tab w:val="num" w:pos="382"/>
        </w:tabs>
        <w:ind w:left="38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2"/>
        </w:tabs>
        <w:ind w:left="110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22"/>
        </w:tabs>
        <w:ind w:left="182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42"/>
        </w:tabs>
        <w:ind w:left="254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62"/>
        </w:tabs>
        <w:ind w:left="326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82"/>
        </w:tabs>
        <w:ind w:left="398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02"/>
        </w:tabs>
        <w:ind w:left="470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22"/>
        </w:tabs>
        <w:ind w:left="542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42"/>
        </w:tabs>
        <w:ind w:left="6142" w:hanging="360"/>
      </w:pPr>
      <w:rPr>
        <w:rFonts w:ascii="StarSymbol" w:hAnsi="Star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"/>
      <w:lvlJc w:val="left"/>
      <w:pPr>
        <w:tabs>
          <w:tab w:val="num" w:pos="1832"/>
        </w:tabs>
        <w:ind w:left="183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552"/>
        </w:tabs>
        <w:ind w:left="255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72"/>
        </w:tabs>
        <w:ind w:left="327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92"/>
        </w:tabs>
        <w:ind w:left="399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712"/>
        </w:tabs>
        <w:ind w:left="471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432"/>
        </w:tabs>
        <w:ind w:left="543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152"/>
        </w:tabs>
        <w:ind w:left="615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72"/>
        </w:tabs>
        <w:ind w:left="687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92"/>
        </w:tabs>
        <w:ind w:left="7592" w:hanging="360"/>
      </w:pPr>
      <w:rPr>
        <w:rFonts w:ascii="StarSymbol" w:hAnsi="Star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>
    <w:nsid w:val="0000001D"/>
    <w:multiLevelType w:val="multilevel"/>
    <w:tmpl w:val="0000001D"/>
    <w:name w:val="WW8Num2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15A7620"/>
    <w:multiLevelType w:val="multilevel"/>
    <w:tmpl w:val="B7E8C960"/>
    <w:name w:val="WW8Num19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30">
    <w:nsid w:val="13332F9D"/>
    <w:multiLevelType w:val="hybridMultilevel"/>
    <w:tmpl w:val="63F634B6"/>
    <w:lvl w:ilvl="0" w:tplc="87EE5B4A">
      <w:numFmt w:val="bullet"/>
      <w:lvlText w:val=""/>
      <w:lvlJc w:val="left"/>
      <w:pPr>
        <w:tabs>
          <w:tab w:val="num" w:pos="1800"/>
        </w:tabs>
        <w:ind w:left="1800" w:hanging="72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218408CE"/>
    <w:multiLevelType w:val="hybridMultilevel"/>
    <w:tmpl w:val="72800876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32">
    <w:nsid w:val="27E409D7"/>
    <w:multiLevelType w:val="hybridMultilevel"/>
    <w:tmpl w:val="452E5E50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33">
    <w:nsid w:val="3AC01FC9"/>
    <w:multiLevelType w:val="hybridMultilevel"/>
    <w:tmpl w:val="FF32A40A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34">
    <w:nsid w:val="556E192C"/>
    <w:multiLevelType w:val="hybridMultilevel"/>
    <w:tmpl w:val="8974D176"/>
    <w:lvl w:ilvl="0" w:tplc="DE90E09E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">
    <w:nsid w:val="56BD6A90"/>
    <w:multiLevelType w:val="hybridMultilevel"/>
    <w:tmpl w:val="CDAA7A70"/>
    <w:lvl w:ilvl="0" w:tplc="D5F8130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36">
    <w:nsid w:val="6C944077"/>
    <w:multiLevelType w:val="multilevel"/>
    <w:tmpl w:val="0000000F"/>
    <w:name w:val="WW8Num152"/>
    <w:lvl w:ilvl="0">
      <w:start w:val="1"/>
      <w:numFmt w:val="decimal"/>
      <w:lvlText w:val="%1."/>
      <w:lvlJc w:val="left"/>
      <w:pPr>
        <w:tabs>
          <w:tab w:val="num" w:pos="1331"/>
        </w:tabs>
        <w:ind w:left="1331" w:hanging="360"/>
      </w:pPr>
    </w:lvl>
    <w:lvl w:ilvl="1">
      <w:start w:val="1"/>
      <w:numFmt w:val="decimal"/>
      <w:lvlText w:val="%2."/>
      <w:lvlJc w:val="left"/>
      <w:pPr>
        <w:tabs>
          <w:tab w:val="num" w:pos="1691"/>
        </w:tabs>
        <w:ind w:left="1691" w:hanging="360"/>
      </w:pPr>
    </w:lvl>
    <w:lvl w:ilvl="2">
      <w:start w:val="1"/>
      <w:numFmt w:val="decimal"/>
      <w:lvlText w:val="%3."/>
      <w:lvlJc w:val="left"/>
      <w:pPr>
        <w:tabs>
          <w:tab w:val="num" w:pos="2051"/>
        </w:tabs>
        <w:ind w:left="2051" w:hanging="360"/>
      </w:pPr>
    </w:lvl>
    <w:lvl w:ilvl="3">
      <w:start w:val="1"/>
      <w:numFmt w:val="decimal"/>
      <w:lvlText w:val="%4."/>
      <w:lvlJc w:val="left"/>
      <w:pPr>
        <w:tabs>
          <w:tab w:val="num" w:pos="2411"/>
        </w:tabs>
        <w:ind w:left="2411" w:hanging="360"/>
      </w:pPr>
    </w:lvl>
    <w:lvl w:ilvl="4">
      <w:start w:val="1"/>
      <w:numFmt w:val="decimal"/>
      <w:lvlText w:val="%5."/>
      <w:lvlJc w:val="left"/>
      <w:pPr>
        <w:tabs>
          <w:tab w:val="num" w:pos="2771"/>
        </w:tabs>
        <w:ind w:left="2771" w:hanging="360"/>
      </w:pPr>
    </w:lvl>
    <w:lvl w:ilvl="5">
      <w:start w:val="1"/>
      <w:numFmt w:val="decimal"/>
      <w:lvlText w:val="%6."/>
      <w:lvlJc w:val="left"/>
      <w:pPr>
        <w:tabs>
          <w:tab w:val="num" w:pos="3131"/>
        </w:tabs>
        <w:ind w:left="3131" w:hanging="360"/>
      </w:pPr>
    </w:lvl>
    <w:lvl w:ilvl="6">
      <w:start w:val="1"/>
      <w:numFmt w:val="decimal"/>
      <w:lvlText w:val="%7."/>
      <w:lvlJc w:val="left"/>
      <w:pPr>
        <w:tabs>
          <w:tab w:val="num" w:pos="3491"/>
        </w:tabs>
        <w:ind w:left="3491" w:hanging="360"/>
      </w:pPr>
    </w:lvl>
    <w:lvl w:ilvl="7">
      <w:start w:val="1"/>
      <w:numFmt w:val="decimal"/>
      <w:lvlText w:val="%8."/>
      <w:lvlJc w:val="left"/>
      <w:pPr>
        <w:tabs>
          <w:tab w:val="num" w:pos="3851"/>
        </w:tabs>
        <w:ind w:left="3851" w:hanging="360"/>
      </w:pPr>
    </w:lvl>
    <w:lvl w:ilvl="8">
      <w:start w:val="1"/>
      <w:numFmt w:val="decimal"/>
      <w:lvlText w:val="%9."/>
      <w:lvlJc w:val="left"/>
      <w:pPr>
        <w:tabs>
          <w:tab w:val="num" w:pos="4211"/>
        </w:tabs>
        <w:ind w:left="4211" w:hanging="360"/>
      </w:pPr>
    </w:lvl>
  </w:abstractNum>
  <w:abstractNum w:abstractNumId="37">
    <w:nsid w:val="725034A2"/>
    <w:multiLevelType w:val="hybridMultilevel"/>
    <w:tmpl w:val="6F6C237C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38">
    <w:nsid w:val="7ACA6368"/>
    <w:multiLevelType w:val="hybridMultilevel"/>
    <w:tmpl w:val="D5468BC2"/>
    <w:name w:val="WW8Num19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abstractNum w:abstractNumId="39">
    <w:nsid w:val="7F0D5C99"/>
    <w:multiLevelType w:val="hybridMultilevel"/>
    <w:tmpl w:val="4648CAA8"/>
    <w:name w:val="WW8Num192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32"/>
  </w:num>
  <w:num w:numId="4">
    <w:abstractNumId w:val="37"/>
  </w:num>
  <w:num w:numId="5">
    <w:abstractNumId w:val="30"/>
  </w:num>
  <w:num w:numId="6">
    <w:abstractNumId w:val="35"/>
  </w:num>
  <w:num w:numId="7">
    <w:abstractNumId w:val="33"/>
  </w:num>
  <w:num w:numId="8">
    <w:abstractNumId w:val="3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hideSpellingErrors/>
  <w:stylePaneFormatFilter w:val="30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E6B3D"/>
    <w:rsid w:val="00000082"/>
    <w:rsid w:val="000123A6"/>
    <w:rsid w:val="00023A3A"/>
    <w:rsid w:val="0002586C"/>
    <w:rsid w:val="000350B4"/>
    <w:rsid w:val="000577B8"/>
    <w:rsid w:val="0006770D"/>
    <w:rsid w:val="00086E62"/>
    <w:rsid w:val="000907BC"/>
    <w:rsid w:val="00097E15"/>
    <w:rsid w:val="000A61B0"/>
    <w:rsid w:val="000B0FD1"/>
    <w:rsid w:val="000C0F16"/>
    <w:rsid w:val="000C7F86"/>
    <w:rsid w:val="000D5328"/>
    <w:rsid w:val="000D5404"/>
    <w:rsid w:val="000E6B3D"/>
    <w:rsid w:val="000F275C"/>
    <w:rsid w:val="00100FA4"/>
    <w:rsid w:val="001118DF"/>
    <w:rsid w:val="00114C2E"/>
    <w:rsid w:val="00133643"/>
    <w:rsid w:val="00142A1D"/>
    <w:rsid w:val="00143E9B"/>
    <w:rsid w:val="00146DFA"/>
    <w:rsid w:val="00152F9C"/>
    <w:rsid w:val="0019369F"/>
    <w:rsid w:val="00193F7E"/>
    <w:rsid w:val="00194E85"/>
    <w:rsid w:val="001977B3"/>
    <w:rsid w:val="00197E38"/>
    <w:rsid w:val="001B458E"/>
    <w:rsid w:val="001D1E8C"/>
    <w:rsid w:val="001D341D"/>
    <w:rsid w:val="001E2003"/>
    <w:rsid w:val="001E237C"/>
    <w:rsid w:val="001E7E02"/>
    <w:rsid w:val="001E7F72"/>
    <w:rsid w:val="001F0D25"/>
    <w:rsid w:val="001F4505"/>
    <w:rsid w:val="00203B36"/>
    <w:rsid w:val="0021126C"/>
    <w:rsid w:val="00220512"/>
    <w:rsid w:val="00226C4F"/>
    <w:rsid w:val="002344FF"/>
    <w:rsid w:val="002360EA"/>
    <w:rsid w:val="00237139"/>
    <w:rsid w:val="00247158"/>
    <w:rsid w:val="00271CF7"/>
    <w:rsid w:val="00283DC8"/>
    <w:rsid w:val="00293B2B"/>
    <w:rsid w:val="00296B7F"/>
    <w:rsid w:val="002A3337"/>
    <w:rsid w:val="002A6E5D"/>
    <w:rsid w:val="002B0C6B"/>
    <w:rsid w:val="002B1183"/>
    <w:rsid w:val="002B580B"/>
    <w:rsid w:val="002C06A7"/>
    <w:rsid w:val="002D0B41"/>
    <w:rsid w:val="002D75C4"/>
    <w:rsid w:val="002E0B43"/>
    <w:rsid w:val="002E2DCC"/>
    <w:rsid w:val="003005FE"/>
    <w:rsid w:val="003033E3"/>
    <w:rsid w:val="00305C93"/>
    <w:rsid w:val="00325442"/>
    <w:rsid w:val="0034351C"/>
    <w:rsid w:val="00343869"/>
    <w:rsid w:val="00347A73"/>
    <w:rsid w:val="00370609"/>
    <w:rsid w:val="0037543A"/>
    <w:rsid w:val="00375486"/>
    <w:rsid w:val="00382B55"/>
    <w:rsid w:val="00383D6E"/>
    <w:rsid w:val="003B0A27"/>
    <w:rsid w:val="003E18D5"/>
    <w:rsid w:val="003E491D"/>
    <w:rsid w:val="003E68DE"/>
    <w:rsid w:val="003F4918"/>
    <w:rsid w:val="003F4FD9"/>
    <w:rsid w:val="003F68E3"/>
    <w:rsid w:val="003F6E52"/>
    <w:rsid w:val="00405C99"/>
    <w:rsid w:val="00420A61"/>
    <w:rsid w:val="00424816"/>
    <w:rsid w:val="00426D57"/>
    <w:rsid w:val="004416FB"/>
    <w:rsid w:val="00453E05"/>
    <w:rsid w:val="00464AEC"/>
    <w:rsid w:val="00493058"/>
    <w:rsid w:val="00496F19"/>
    <w:rsid w:val="004A549B"/>
    <w:rsid w:val="004A5D44"/>
    <w:rsid w:val="004A6BB3"/>
    <w:rsid w:val="004A7FA9"/>
    <w:rsid w:val="004B2C21"/>
    <w:rsid w:val="004B7CA4"/>
    <w:rsid w:val="004B7CF9"/>
    <w:rsid w:val="004C1F71"/>
    <w:rsid w:val="004D01AB"/>
    <w:rsid w:val="004D0A58"/>
    <w:rsid w:val="004D7806"/>
    <w:rsid w:val="004E1368"/>
    <w:rsid w:val="004F0789"/>
    <w:rsid w:val="004F41E8"/>
    <w:rsid w:val="004F44C8"/>
    <w:rsid w:val="005036E0"/>
    <w:rsid w:val="00511A62"/>
    <w:rsid w:val="0051207F"/>
    <w:rsid w:val="00525DEB"/>
    <w:rsid w:val="00527404"/>
    <w:rsid w:val="00530774"/>
    <w:rsid w:val="00533DA7"/>
    <w:rsid w:val="00545481"/>
    <w:rsid w:val="00557723"/>
    <w:rsid w:val="00564A8F"/>
    <w:rsid w:val="00572229"/>
    <w:rsid w:val="005734BD"/>
    <w:rsid w:val="00576F71"/>
    <w:rsid w:val="005843FD"/>
    <w:rsid w:val="00597108"/>
    <w:rsid w:val="005A1356"/>
    <w:rsid w:val="005B0AD7"/>
    <w:rsid w:val="005C361A"/>
    <w:rsid w:val="005E3671"/>
    <w:rsid w:val="005E7C07"/>
    <w:rsid w:val="005F22AB"/>
    <w:rsid w:val="005F5A47"/>
    <w:rsid w:val="00607C61"/>
    <w:rsid w:val="0062045A"/>
    <w:rsid w:val="00623AC6"/>
    <w:rsid w:val="0063344F"/>
    <w:rsid w:val="00643602"/>
    <w:rsid w:val="00647FEF"/>
    <w:rsid w:val="006527AE"/>
    <w:rsid w:val="00672A67"/>
    <w:rsid w:val="00676CE7"/>
    <w:rsid w:val="006831EA"/>
    <w:rsid w:val="006A35C4"/>
    <w:rsid w:val="006B2C1B"/>
    <w:rsid w:val="006C40C5"/>
    <w:rsid w:val="006C7720"/>
    <w:rsid w:val="006D2E6F"/>
    <w:rsid w:val="006F5568"/>
    <w:rsid w:val="007279F2"/>
    <w:rsid w:val="00730E77"/>
    <w:rsid w:val="00742113"/>
    <w:rsid w:val="00752C06"/>
    <w:rsid w:val="007600CA"/>
    <w:rsid w:val="00766021"/>
    <w:rsid w:val="00773B06"/>
    <w:rsid w:val="00775B07"/>
    <w:rsid w:val="007810A5"/>
    <w:rsid w:val="00782B79"/>
    <w:rsid w:val="0079114A"/>
    <w:rsid w:val="00795358"/>
    <w:rsid w:val="007A01D8"/>
    <w:rsid w:val="007A0822"/>
    <w:rsid w:val="007B7C02"/>
    <w:rsid w:val="007D46A1"/>
    <w:rsid w:val="007D572F"/>
    <w:rsid w:val="007E387D"/>
    <w:rsid w:val="00810DAB"/>
    <w:rsid w:val="00822C3A"/>
    <w:rsid w:val="00822C8E"/>
    <w:rsid w:val="00826A9D"/>
    <w:rsid w:val="008330DA"/>
    <w:rsid w:val="00836DB1"/>
    <w:rsid w:val="00846F8A"/>
    <w:rsid w:val="00847E25"/>
    <w:rsid w:val="00860623"/>
    <w:rsid w:val="008714D4"/>
    <w:rsid w:val="00880767"/>
    <w:rsid w:val="00881362"/>
    <w:rsid w:val="008817E3"/>
    <w:rsid w:val="00887A97"/>
    <w:rsid w:val="008A2F3F"/>
    <w:rsid w:val="008A4C3E"/>
    <w:rsid w:val="008B6955"/>
    <w:rsid w:val="008C65F3"/>
    <w:rsid w:val="008D60A8"/>
    <w:rsid w:val="008E1BEF"/>
    <w:rsid w:val="008E3493"/>
    <w:rsid w:val="008E59B6"/>
    <w:rsid w:val="00900207"/>
    <w:rsid w:val="009048F7"/>
    <w:rsid w:val="009244F8"/>
    <w:rsid w:val="0093225B"/>
    <w:rsid w:val="00932F41"/>
    <w:rsid w:val="00933145"/>
    <w:rsid w:val="009339EC"/>
    <w:rsid w:val="00933DEF"/>
    <w:rsid w:val="00934C8B"/>
    <w:rsid w:val="009376B3"/>
    <w:rsid w:val="00943743"/>
    <w:rsid w:val="00953752"/>
    <w:rsid w:val="00972D78"/>
    <w:rsid w:val="00976B89"/>
    <w:rsid w:val="00980273"/>
    <w:rsid w:val="009829BD"/>
    <w:rsid w:val="0098361C"/>
    <w:rsid w:val="0099799D"/>
    <w:rsid w:val="009B1455"/>
    <w:rsid w:val="009C5BAB"/>
    <w:rsid w:val="009C5EF3"/>
    <w:rsid w:val="009E03A9"/>
    <w:rsid w:val="009E7FF0"/>
    <w:rsid w:val="009F03CA"/>
    <w:rsid w:val="009F0938"/>
    <w:rsid w:val="009F3ED0"/>
    <w:rsid w:val="00A05A24"/>
    <w:rsid w:val="00A066B0"/>
    <w:rsid w:val="00A12B03"/>
    <w:rsid w:val="00A12E5A"/>
    <w:rsid w:val="00A1629B"/>
    <w:rsid w:val="00A21B0B"/>
    <w:rsid w:val="00A30CE1"/>
    <w:rsid w:val="00A460D4"/>
    <w:rsid w:val="00A61F90"/>
    <w:rsid w:val="00A71963"/>
    <w:rsid w:val="00A7279D"/>
    <w:rsid w:val="00A81251"/>
    <w:rsid w:val="00A8211F"/>
    <w:rsid w:val="00A904E4"/>
    <w:rsid w:val="00A94DB1"/>
    <w:rsid w:val="00A97EF2"/>
    <w:rsid w:val="00AA6316"/>
    <w:rsid w:val="00AA7343"/>
    <w:rsid w:val="00AB6D66"/>
    <w:rsid w:val="00AC2A87"/>
    <w:rsid w:val="00AC5045"/>
    <w:rsid w:val="00AC5B46"/>
    <w:rsid w:val="00AC6A9F"/>
    <w:rsid w:val="00AE3764"/>
    <w:rsid w:val="00AF422B"/>
    <w:rsid w:val="00B10E1D"/>
    <w:rsid w:val="00B16CF4"/>
    <w:rsid w:val="00B44910"/>
    <w:rsid w:val="00B477E2"/>
    <w:rsid w:val="00B63AB0"/>
    <w:rsid w:val="00B735FC"/>
    <w:rsid w:val="00BB2CD3"/>
    <w:rsid w:val="00BB3CFB"/>
    <w:rsid w:val="00BB590A"/>
    <w:rsid w:val="00BD6417"/>
    <w:rsid w:val="00BD7348"/>
    <w:rsid w:val="00BE1693"/>
    <w:rsid w:val="00BF0127"/>
    <w:rsid w:val="00C006C3"/>
    <w:rsid w:val="00C03C1E"/>
    <w:rsid w:val="00C06DA3"/>
    <w:rsid w:val="00C24B2A"/>
    <w:rsid w:val="00C34111"/>
    <w:rsid w:val="00C37EC1"/>
    <w:rsid w:val="00C40E92"/>
    <w:rsid w:val="00C4174A"/>
    <w:rsid w:val="00C57785"/>
    <w:rsid w:val="00C57DCC"/>
    <w:rsid w:val="00C63FD1"/>
    <w:rsid w:val="00C7671C"/>
    <w:rsid w:val="00C772A9"/>
    <w:rsid w:val="00C93A84"/>
    <w:rsid w:val="00CB4B53"/>
    <w:rsid w:val="00CB5766"/>
    <w:rsid w:val="00CB63E0"/>
    <w:rsid w:val="00CC41F8"/>
    <w:rsid w:val="00CD24C9"/>
    <w:rsid w:val="00CD7F57"/>
    <w:rsid w:val="00CE2521"/>
    <w:rsid w:val="00CF2620"/>
    <w:rsid w:val="00CF6690"/>
    <w:rsid w:val="00D05F03"/>
    <w:rsid w:val="00D062F5"/>
    <w:rsid w:val="00D2169D"/>
    <w:rsid w:val="00D335EA"/>
    <w:rsid w:val="00D45FDA"/>
    <w:rsid w:val="00D46F7F"/>
    <w:rsid w:val="00D76C63"/>
    <w:rsid w:val="00D8689A"/>
    <w:rsid w:val="00D86D9C"/>
    <w:rsid w:val="00D958C9"/>
    <w:rsid w:val="00D97082"/>
    <w:rsid w:val="00DB57BF"/>
    <w:rsid w:val="00DC0666"/>
    <w:rsid w:val="00DC0C2C"/>
    <w:rsid w:val="00DC74AA"/>
    <w:rsid w:val="00DD0659"/>
    <w:rsid w:val="00DF1B00"/>
    <w:rsid w:val="00E04A02"/>
    <w:rsid w:val="00E051F1"/>
    <w:rsid w:val="00E07C74"/>
    <w:rsid w:val="00E11B20"/>
    <w:rsid w:val="00E347ED"/>
    <w:rsid w:val="00E429B0"/>
    <w:rsid w:val="00E60826"/>
    <w:rsid w:val="00E670C3"/>
    <w:rsid w:val="00E70FD8"/>
    <w:rsid w:val="00E71EC6"/>
    <w:rsid w:val="00E8710B"/>
    <w:rsid w:val="00E958BC"/>
    <w:rsid w:val="00EA7F92"/>
    <w:rsid w:val="00EB0363"/>
    <w:rsid w:val="00ED06D5"/>
    <w:rsid w:val="00EE01DD"/>
    <w:rsid w:val="00EF0FF4"/>
    <w:rsid w:val="00EF1F49"/>
    <w:rsid w:val="00EF485A"/>
    <w:rsid w:val="00EF6E5F"/>
    <w:rsid w:val="00F024B3"/>
    <w:rsid w:val="00F0286F"/>
    <w:rsid w:val="00F0748D"/>
    <w:rsid w:val="00F11637"/>
    <w:rsid w:val="00F21BCC"/>
    <w:rsid w:val="00F23E44"/>
    <w:rsid w:val="00F2609E"/>
    <w:rsid w:val="00F349E6"/>
    <w:rsid w:val="00F34EE6"/>
    <w:rsid w:val="00F35E05"/>
    <w:rsid w:val="00F370D1"/>
    <w:rsid w:val="00F404B7"/>
    <w:rsid w:val="00F44341"/>
    <w:rsid w:val="00F60AF0"/>
    <w:rsid w:val="00F6594A"/>
    <w:rsid w:val="00F66E11"/>
    <w:rsid w:val="00F67163"/>
    <w:rsid w:val="00F92084"/>
    <w:rsid w:val="00FB7314"/>
    <w:rsid w:val="00FC49C1"/>
    <w:rsid w:val="00FE70B0"/>
    <w:rsid w:val="00FF6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E15"/>
    <w:pPr>
      <w:suppressAutoHyphens/>
      <w:spacing w:before="200" w:after="200"/>
      <w:ind w:left="600" w:firstLine="11"/>
    </w:pPr>
    <w:rPr>
      <w:rFonts w:ascii="Calibri" w:eastAsia="TimesNewRomanPSMT" w:hAnsi="Calibri" w:cs="TimesNewRomanPSMT"/>
      <w:color w:val="4D4D4D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2B0C6B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/>
      <w:bCs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775B07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/>
      <w:bCs/>
      <w:iCs/>
      <w:sz w:val="40"/>
      <w:szCs w:val="28"/>
    </w:rPr>
  </w:style>
  <w:style w:type="paragraph" w:styleId="Titre3">
    <w:name w:val="heading 3"/>
    <w:basedOn w:val="Normal"/>
    <w:next w:val="Normal"/>
    <w:qFormat/>
    <w:rsid w:val="00775B07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775B07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32"/>
      <w:szCs w:val="28"/>
    </w:rPr>
  </w:style>
  <w:style w:type="paragraph" w:styleId="Titre5">
    <w:name w:val="heading 5"/>
    <w:basedOn w:val="Normal"/>
    <w:next w:val="Normal"/>
    <w:qFormat/>
    <w:rsid w:val="00775B07"/>
    <w:pPr>
      <w:tabs>
        <w:tab w:val="num" w:pos="1008"/>
      </w:tabs>
      <w:spacing w:before="240" w:after="60"/>
      <w:ind w:left="1008" w:hanging="1008"/>
      <w:outlineLvl w:val="4"/>
    </w:pPr>
    <w:rPr>
      <w:b/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775B07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775B07"/>
    <w:pPr>
      <w:tabs>
        <w:tab w:val="num" w:pos="1296"/>
      </w:tabs>
      <w:spacing w:before="240" w:after="60"/>
      <w:ind w:left="1296" w:hanging="1296"/>
      <w:outlineLvl w:val="6"/>
    </w:pPr>
    <w:rPr>
      <w:b/>
      <w:sz w:val="22"/>
    </w:rPr>
  </w:style>
  <w:style w:type="paragraph" w:styleId="Titre8">
    <w:name w:val="heading 8"/>
    <w:basedOn w:val="Normal"/>
    <w:next w:val="Normal"/>
    <w:qFormat/>
    <w:rsid w:val="00775B07"/>
    <w:pPr>
      <w:tabs>
        <w:tab w:val="num" w:pos="1440"/>
      </w:tabs>
      <w:spacing w:before="240" w:after="60"/>
      <w:ind w:left="1440" w:hanging="1440"/>
      <w:outlineLvl w:val="7"/>
    </w:pPr>
    <w:rPr>
      <w:b/>
      <w:iCs/>
      <w:sz w:val="20"/>
    </w:rPr>
  </w:style>
  <w:style w:type="paragraph" w:styleId="Titre9">
    <w:name w:val="heading 9"/>
    <w:basedOn w:val="Normal"/>
    <w:next w:val="Normal"/>
    <w:qFormat/>
    <w:rsid w:val="00775B07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b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349E6"/>
    <w:rPr>
      <w:rFonts w:ascii="Calibri" w:eastAsia="TimesNewRomanPSMT" w:hAnsi="Calibri" w:cs="Helvetica"/>
      <w:b/>
      <w:bCs/>
      <w:iCs/>
      <w:color w:val="4D4D4D"/>
      <w:sz w:val="40"/>
      <w:szCs w:val="28"/>
      <w:lang w:eastAsia="ar-SA"/>
    </w:rPr>
  </w:style>
  <w:style w:type="paragraph" w:customStyle="1" w:styleId="Label1">
    <w:name w:val="Label 1"/>
    <w:basedOn w:val="Normal"/>
    <w:rsid w:val="00F6594A"/>
    <w:rPr>
      <w:b/>
      <w:color w:val="D8403A"/>
      <w:sz w:val="40"/>
      <w:szCs w:val="40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left="0" w:firstLine="0"/>
    </w:pPr>
    <w:rPr>
      <w:b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775B07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775B07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775B07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775B07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775B07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customStyle="1" w:styleId="Textedemacro1">
    <w:name w:val="Texte de macro1"/>
    <w:rsid w:val="00775B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alibri" w:eastAsia="TimesNewRomanPSMT" w:hAnsi="Calibri" w:cs="Calibri"/>
      <w:lang w:eastAsia="ar-SA"/>
    </w:rPr>
  </w:style>
  <w:style w:type="paragraph" w:styleId="Titreindex">
    <w:name w:val="index heading"/>
    <w:basedOn w:val="Normal"/>
    <w:next w:val="Index1"/>
    <w:semiHidden/>
    <w:rsid w:val="00775B07"/>
    <w:pPr>
      <w:spacing w:before="0" w:after="0"/>
      <w:ind w:left="0" w:firstLine="0"/>
    </w:pPr>
    <w:rPr>
      <w:rFonts w:ascii="Helvetica" w:hAnsi="Helvetica" w:cs="Helvetica"/>
      <w:b/>
      <w:bCs/>
      <w:color w:val="000000"/>
      <w:sz w:val="20"/>
    </w:rPr>
  </w:style>
  <w:style w:type="character" w:styleId="Accentuation">
    <w:name w:val="Emphasis"/>
    <w:basedOn w:val="Policepardfaut"/>
    <w:qFormat/>
    <w:rsid w:val="00576F71"/>
    <w:rPr>
      <w:i/>
      <w:iCs/>
    </w:rPr>
  </w:style>
  <w:style w:type="character" w:styleId="Lienhypertexte">
    <w:name w:val="Hyperlink"/>
    <w:basedOn w:val="Policepardfaut"/>
    <w:rsid w:val="002E2DCC"/>
    <w:rPr>
      <w:color w:val="0000FF"/>
      <w:u w:val="single"/>
    </w:rPr>
  </w:style>
  <w:style w:type="paragraph" w:styleId="En-tte">
    <w:name w:val="header"/>
    <w:basedOn w:val="Normal"/>
    <w:rsid w:val="00E670C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670C3"/>
    <w:pPr>
      <w:tabs>
        <w:tab w:val="center" w:pos="4536"/>
        <w:tab w:val="right" w:pos="9072"/>
      </w:tabs>
    </w:pPr>
  </w:style>
  <w:style w:type="character" w:customStyle="1" w:styleId="longtext">
    <w:name w:val="long_text"/>
    <w:basedOn w:val="Policepardfaut"/>
    <w:rsid w:val="00086E62"/>
  </w:style>
  <w:style w:type="character" w:customStyle="1" w:styleId="syntax">
    <w:name w:val="syntax"/>
    <w:basedOn w:val="Policepardfaut"/>
    <w:rsid w:val="002D75C4"/>
  </w:style>
  <w:style w:type="character" w:customStyle="1" w:styleId="syntaxalphasyntaxalphareservedword">
    <w:name w:val="syntax_alpha &#10;syntax_alpha_reservedword"/>
    <w:basedOn w:val="Policepardfaut"/>
    <w:rsid w:val="002D75C4"/>
  </w:style>
  <w:style w:type="character" w:customStyle="1" w:styleId="syntaxquotesyntaxquotebacktick">
    <w:name w:val="syntax_quote &#10;syntax_quote_backtick"/>
    <w:basedOn w:val="Policepardfaut"/>
    <w:rsid w:val="002D75C4"/>
  </w:style>
  <w:style w:type="character" w:customStyle="1" w:styleId="syntaxpunctsyntaxpunctqueryend">
    <w:name w:val="syntax_punct &#10;syntax_punct_queryend"/>
    <w:basedOn w:val="Policepardfaut"/>
    <w:rsid w:val="002D75C4"/>
  </w:style>
  <w:style w:type="character" w:customStyle="1" w:styleId="syntaxpunctsyntaxpunctqualifier">
    <w:name w:val="syntax_punct &#10;syntax_punct_qualifier"/>
    <w:basedOn w:val="Policepardfaut"/>
    <w:rsid w:val="000123A6"/>
  </w:style>
  <w:style w:type="character" w:customStyle="1" w:styleId="syntaxpunctsyntaxpunctbracketopenround">
    <w:name w:val="syntax_punct &#10;syntax_punct_bracket_open_round"/>
    <w:basedOn w:val="Policepardfaut"/>
    <w:rsid w:val="000123A6"/>
  </w:style>
  <w:style w:type="character" w:customStyle="1" w:styleId="syntaxquotesyntaxquotebacktick0">
    <w:name w:val="syntax_quote syntax_quote_backtick"/>
    <w:basedOn w:val="Policepardfaut"/>
    <w:rsid w:val="000123A6"/>
  </w:style>
  <w:style w:type="character" w:customStyle="1" w:styleId="syntaxalphasyntaxalphacolumntype">
    <w:name w:val="syntax_alpha syntax_alpha_columntype"/>
    <w:basedOn w:val="Policepardfaut"/>
    <w:rsid w:val="000123A6"/>
  </w:style>
  <w:style w:type="character" w:customStyle="1" w:styleId="syntaxpunctsyntaxpunctbracketopenround0">
    <w:name w:val="syntax_punct syntax_punct_bracket_open_round"/>
    <w:basedOn w:val="Policepardfaut"/>
    <w:rsid w:val="000123A6"/>
  </w:style>
  <w:style w:type="character" w:customStyle="1" w:styleId="syntaxdigitsyntaxdigitinteger">
    <w:name w:val="syntax_digit syntax_digit_integer"/>
    <w:basedOn w:val="Policepardfaut"/>
    <w:rsid w:val="000123A6"/>
  </w:style>
  <w:style w:type="character" w:customStyle="1" w:styleId="syntaxpunctsyntaxpunctbracketcloseround">
    <w:name w:val="syntax_punct syntax_punct_bracket_close_round"/>
    <w:basedOn w:val="Policepardfaut"/>
    <w:rsid w:val="000123A6"/>
  </w:style>
  <w:style w:type="character" w:customStyle="1" w:styleId="syntaxalphasyntaxalphareservedword0">
    <w:name w:val="syntax_alpha syntax_alpha_reservedword"/>
    <w:basedOn w:val="Policepardfaut"/>
    <w:rsid w:val="000123A6"/>
  </w:style>
  <w:style w:type="character" w:customStyle="1" w:styleId="syntaxpunctsyntaxpunctlistsep">
    <w:name w:val="syntax_punct syntax_punct_listsep"/>
    <w:basedOn w:val="Policepardfaut"/>
    <w:rsid w:val="000123A6"/>
  </w:style>
  <w:style w:type="character" w:customStyle="1" w:styleId="syntaxpunctsyntaxpunctqualifier0">
    <w:name w:val="syntax_punct syntax_punct_qualifier"/>
    <w:basedOn w:val="Policepardfaut"/>
    <w:rsid w:val="001977B3"/>
  </w:style>
  <w:style w:type="character" w:customStyle="1" w:styleId="syntaxpunct">
    <w:name w:val="syntax_punct"/>
    <w:basedOn w:val="Policepardfaut"/>
    <w:rsid w:val="001977B3"/>
  </w:style>
  <w:style w:type="character" w:customStyle="1" w:styleId="syntaxpunctsyntaxpunctqueryend0">
    <w:name w:val="syntax_punct syntax_punct_queryend"/>
    <w:basedOn w:val="Policepardfaut"/>
    <w:rsid w:val="001977B3"/>
  </w:style>
  <w:style w:type="paragraph" w:styleId="Textedebulles">
    <w:name w:val="Balloon Text"/>
    <w:basedOn w:val="Normal"/>
    <w:link w:val="TextedebullesCar"/>
    <w:rsid w:val="00CB63E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B63E0"/>
    <w:rPr>
      <w:rFonts w:ascii="Tahoma" w:eastAsia="TimesNewRomanPSMT" w:hAnsi="Tahoma" w:cs="Tahoma"/>
      <w:color w:val="4D4D4D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CB63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99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0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89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AWARA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DOUM</dc:creator>
  <cp:lastModifiedBy>Mbengue.M</cp:lastModifiedBy>
  <cp:revision>10</cp:revision>
  <cp:lastPrinted>2008-06-03T01:12:00Z</cp:lastPrinted>
  <dcterms:created xsi:type="dcterms:W3CDTF">2012-02-15T18:09:00Z</dcterms:created>
  <dcterms:modified xsi:type="dcterms:W3CDTF">2012-06-15T07:23:00Z</dcterms:modified>
</cp:coreProperties>
</file>